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37546" w14:textId="6F046A47" w:rsidR="008227AF" w:rsidRDefault="008227AF" w:rsidP="008227AF">
      <w:pPr>
        <w:rPr>
          <w:rFonts w:ascii="Times New Roman" w:hAnsi="Times New Roman" w:cs="Times New Roman"/>
          <w:b/>
          <w:bCs/>
          <w:sz w:val="44"/>
          <w:szCs w:val="44"/>
          <w:lang w:val="en-IN"/>
        </w:rPr>
      </w:pPr>
      <w:r w:rsidRPr="008227AF">
        <w:rPr>
          <w:rFonts w:ascii="Times New Roman" w:hAnsi="Times New Roman" w:cs="Times New Roman"/>
          <w:b/>
          <w:bCs/>
          <w:sz w:val="44"/>
          <w:szCs w:val="44"/>
          <w:lang w:val="en-IN"/>
        </w:rPr>
        <w:t>Interview Question</w:t>
      </w:r>
    </w:p>
    <w:p w14:paraId="327A81B2" w14:textId="3D4F9AA9" w:rsidR="00440820" w:rsidRPr="008227AF" w:rsidRDefault="00000000" w:rsidP="008227AF">
      <w:pPr>
        <w:rPr>
          <w:rFonts w:ascii="Times New Roman" w:hAnsi="Times New Roman" w:cs="Times New Roman"/>
          <w:b/>
          <w:bCs/>
          <w:sz w:val="44"/>
          <w:szCs w:val="44"/>
          <w:lang w:val="en-IN"/>
        </w:rPr>
      </w:pPr>
      <w:r>
        <w:rPr>
          <w:rFonts w:ascii="Times New Roman" w:hAnsi="Times New Roman" w:cs="Times New Roman"/>
          <w:sz w:val="32"/>
          <w:szCs w:val="32"/>
          <w:lang w:val="en-IN"/>
        </w:rPr>
        <w:pict w14:anchorId="32AD4C29">
          <v:rect id="_x0000_i1025" style="width:0;height:1.5pt" o:hralign="center" o:hrstd="t" o:hr="t" fillcolor="#a0a0a0" stroked="f"/>
        </w:pict>
      </w:r>
    </w:p>
    <w:p w14:paraId="3F96E167" w14:textId="07E2B3AC"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t>1. What is an Operating System, and What are Its Primary Functions?</w:t>
      </w:r>
    </w:p>
    <w:p w14:paraId="77FAAC28" w14:textId="77777777" w:rsidR="00E041F8" w:rsidRDefault="008227AF" w:rsidP="008227AF">
      <w:pPr>
        <w:rPr>
          <w:rFonts w:ascii="Times New Roman" w:hAnsi="Times New Roman" w:cs="Times New Roman"/>
          <w:sz w:val="32"/>
          <w:szCs w:val="32"/>
          <w:lang w:val="en-IN"/>
        </w:rPr>
      </w:pPr>
      <w:r w:rsidRPr="008227AF">
        <w:rPr>
          <w:rFonts w:ascii="Times New Roman" w:hAnsi="Times New Roman" w:cs="Times New Roman"/>
          <w:sz w:val="32"/>
          <w:szCs w:val="32"/>
          <w:lang w:val="en-IN"/>
        </w:rPr>
        <w:t xml:space="preserve">An </w:t>
      </w:r>
      <w:r w:rsidRPr="008227AF">
        <w:rPr>
          <w:rFonts w:ascii="Times New Roman" w:hAnsi="Times New Roman" w:cs="Times New Roman"/>
          <w:b/>
          <w:bCs/>
          <w:sz w:val="32"/>
          <w:szCs w:val="32"/>
          <w:lang w:val="en-IN"/>
        </w:rPr>
        <w:t>Operating System (OS)</w:t>
      </w:r>
      <w:r w:rsidRPr="008227AF">
        <w:rPr>
          <w:rFonts w:ascii="Times New Roman" w:hAnsi="Times New Roman" w:cs="Times New Roman"/>
          <w:sz w:val="32"/>
          <w:szCs w:val="32"/>
          <w:lang w:val="en-IN"/>
        </w:rPr>
        <w:t xml:space="preserve"> is system software that manages computer </w:t>
      </w:r>
    </w:p>
    <w:p w14:paraId="1A521518" w14:textId="2193F523"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sz w:val="32"/>
          <w:szCs w:val="32"/>
          <w:lang w:val="en-IN"/>
        </w:rPr>
        <w:t>hardware and software resources, providing services and an interface for computer programs. It acts as an intermediary between users and the computer hardware.</w:t>
      </w:r>
    </w:p>
    <w:p w14:paraId="5A000A0A"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Primary Functions:</w:t>
      </w:r>
    </w:p>
    <w:p w14:paraId="4E8E170B" w14:textId="77777777" w:rsidR="008227AF" w:rsidRPr="008227AF" w:rsidRDefault="008227AF" w:rsidP="00EF4CC2">
      <w:pPr>
        <w:numPr>
          <w:ilvl w:val="0"/>
          <w:numId w:val="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Process Management</w:t>
      </w:r>
      <w:r w:rsidRPr="008227AF">
        <w:rPr>
          <w:rFonts w:ascii="Times New Roman" w:hAnsi="Times New Roman" w:cs="Times New Roman"/>
          <w:sz w:val="32"/>
          <w:szCs w:val="32"/>
          <w:lang w:val="en-IN"/>
        </w:rPr>
        <w:t>: Manages the creation, scheduling, and termination of processes.</w:t>
      </w:r>
    </w:p>
    <w:p w14:paraId="3C16F30A" w14:textId="77777777" w:rsidR="008227AF" w:rsidRPr="008227AF" w:rsidRDefault="008227AF" w:rsidP="00EF4CC2">
      <w:pPr>
        <w:numPr>
          <w:ilvl w:val="0"/>
          <w:numId w:val="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Memory Management</w:t>
      </w:r>
      <w:r w:rsidRPr="008227AF">
        <w:rPr>
          <w:rFonts w:ascii="Times New Roman" w:hAnsi="Times New Roman" w:cs="Times New Roman"/>
          <w:sz w:val="32"/>
          <w:szCs w:val="32"/>
          <w:lang w:val="en-IN"/>
        </w:rPr>
        <w:t>: Controls and allocates memory to processes, managing both physical and virtual memory.</w:t>
      </w:r>
    </w:p>
    <w:p w14:paraId="57768BA4" w14:textId="77777777" w:rsidR="008227AF" w:rsidRPr="008227AF" w:rsidRDefault="008227AF" w:rsidP="00EF4CC2">
      <w:pPr>
        <w:numPr>
          <w:ilvl w:val="0"/>
          <w:numId w:val="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File System Management</w:t>
      </w:r>
      <w:r w:rsidRPr="008227AF">
        <w:rPr>
          <w:rFonts w:ascii="Times New Roman" w:hAnsi="Times New Roman" w:cs="Times New Roman"/>
          <w:sz w:val="32"/>
          <w:szCs w:val="32"/>
          <w:lang w:val="en-IN"/>
        </w:rPr>
        <w:t>: Organizes, stores, and retrieves files on storage devices.</w:t>
      </w:r>
    </w:p>
    <w:p w14:paraId="79D7F794" w14:textId="77777777" w:rsidR="008227AF" w:rsidRPr="008227AF" w:rsidRDefault="008227AF" w:rsidP="00EF4CC2">
      <w:pPr>
        <w:numPr>
          <w:ilvl w:val="0"/>
          <w:numId w:val="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Device Management</w:t>
      </w:r>
      <w:r w:rsidRPr="008227AF">
        <w:rPr>
          <w:rFonts w:ascii="Times New Roman" w:hAnsi="Times New Roman" w:cs="Times New Roman"/>
          <w:sz w:val="32"/>
          <w:szCs w:val="32"/>
          <w:lang w:val="en-IN"/>
        </w:rPr>
        <w:t>: Manages hardware devices like printers, disks, and monitors, ensuring communication between hardware and software.</w:t>
      </w:r>
    </w:p>
    <w:p w14:paraId="6D41E345" w14:textId="77777777" w:rsidR="008227AF" w:rsidRPr="008227AF" w:rsidRDefault="008227AF" w:rsidP="00EF4CC2">
      <w:pPr>
        <w:numPr>
          <w:ilvl w:val="0"/>
          <w:numId w:val="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Security and Access Control</w:t>
      </w:r>
      <w:r w:rsidRPr="008227AF">
        <w:rPr>
          <w:rFonts w:ascii="Times New Roman" w:hAnsi="Times New Roman" w:cs="Times New Roman"/>
          <w:sz w:val="32"/>
          <w:szCs w:val="32"/>
          <w:lang w:val="en-IN"/>
        </w:rPr>
        <w:t>: Ensures that only authorized users can access certain resources, providing data protection and enforcing security policies.</w:t>
      </w:r>
    </w:p>
    <w:p w14:paraId="13B8CDAC" w14:textId="77777777" w:rsidR="008227AF" w:rsidRDefault="008227AF" w:rsidP="00EF4CC2">
      <w:pPr>
        <w:numPr>
          <w:ilvl w:val="0"/>
          <w:numId w:val="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User Interface</w:t>
      </w:r>
      <w:r w:rsidRPr="008227AF">
        <w:rPr>
          <w:rFonts w:ascii="Times New Roman" w:hAnsi="Times New Roman" w:cs="Times New Roman"/>
          <w:sz w:val="32"/>
          <w:szCs w:val="32"/>
          <w:lang w:val="en-IN"/>
        </w:rPr>
        <w:t>: Provides a user interface, either graphical (GUI) or command-line (CLI), for interaction with the system.</w:t>
      </w:r>
    </w:p>
    <w:p w14:paraId="60785650" w14:textId="633D703A" w:rsidR="00440820" w:rsidRPr="008227AF" w:rsidRDefault="00000000" w:rsidP="00440820">
      <w:pPr>
        <w:ind w:left="720"/>
        <w:rPr>
          <w:rFonts w:ascii="Times New Roman" w:hAnsi="Times New Roman" w:cs="Times New Roman"/>
          <w:sz w:val="32"/>
          <w:szCs w:val="32"/>
          <w:lang w:val="en-IN"/>
        </w:rPr>
      </w:pPr>
      <w:r>
        <w:rPr>
          <w:rFonts w:ascii="Times New Roman" w:hAnsi="Times New Roman" w:cs="Times New Roman"/>
          <w:sz w:val="32"/>
          <w:szCs w:val="32"/>
          <w:lang w:val="en-IN"/>
        </w:rPr>
        <w:pict w14:anchorId="039416DB">
          <v:rect id="_x0000_i1026" style="width:0;height:1.5pt" o:hralign="center" o:hrstd="t" o:hr="t" fillcolor="#a0a0a0" stroked="f"/>
        </w:pict>
      </w:r>
    </w:p>
    <w:p w14:paraId="33B6FFD9" w14:textId="77777777"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t>2. Explain the Difference Between Process and Thread</w:t>
      </w:r>
    </w:p>
    <w:p w14:paraId="0E8202CC" w14:textId="77777777" w:rsidR="008227AF" w:rsidRPr="008227AF" w:rsidRDefault="008227AF" w:rsidP="00EF4CC2">
      <w:pPr>
        <w:numPr>
          <w:ilvl w:val="0"/>
          <w:numId w:val="2"/>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Process</w:t>
      </w:r>
      <w:r w:rsidRPr="008227AF">
        <w:rPr>
          <w:rFonts w:ascii="Times New Roman" w:hAnsi="Times New Roman" w:cs="Times New Roman"/>
          <w:sz w:val="32"/>
          <w:szCs w:val="32"/>
          <w:lang w:val="en-IN"/>
        </w:rPr>
        <w:t>: A process is an independent program in execution, containing its own memory space, data, and resources. Processes are isolated from each other, which means they cannot directly share memory or resources.</w:t>
      </w:r>
    </w:p>
    <w:p w14:paraId="2CB21338" w14:textId="77777777" w:rsidR="008227AF" w:rsidRPr="008227AF" w:rsidRDefault="008227AF" w:rsidP="00EF4CC2">
      <w:pPr>
        <w:numPr>
          <w:ilvl w:val="0"/>
          <w:numId w:val="2"/>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Thread</w:t>
      </w:r>
      <w:r w:rsidRPr="008227AF">
        <w:rPr>
          <w:rFonts w:ascii="Times New Roman" w:hAnsi="Times New Roman" w:cs="Times New Roman"/>
          <w:sz w:val="32"/>
          <w:szCs w:val="32"/>
          <w:lang w:val="en-IN"/>
        </w:rPr>
        <w:t>: A thread is a smaller unit of a process that can be executed independently. Threads within the same process share the same memory space and resources, which allows for easier communication and data sharing.</w:t>
      </w:r>
    </w:p>
    <w:p w14:paraId="46F20BBB" w14:textId="77777777" w:rsidR="00440820" w:rsidRDefault="00440820" w:rsidP="008227AF">
      <w:pPr>
        <w:rPr>
          <w:rFonts w:ascii="Times New Roman" w:hAnsi="Times New Roman" w:cs="Times New Roman"/>
          <w:b/>
          <w:bCs/>
          <w:sz w:val="32"/>
          <w:szCs w:val="32"/>
          <w:lang w:val="en-IN"/>
        </w:rPr>
      </w:pPr>
    </w:p>
    <w:p w14:paraId="46980D48" w14:textId="54CC9161"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lastRenderedPageBreak/>
        <w:t>Key Differences</w:t>
      </w:r>
      <w:r w:rsidRPr="008227AF">
        <w:rPr>
          <w:rFonts w:ascii="Times New Roman" w:hAnsi="Times New Roman" w:cs="Times New Roman"/>
          <w:sz w:val="32"/>
          <w:szCs w:val="32"/>
          <w:lang w:val="en-IN"/>
        </w:rPr>
        <w:t>:</w:t>
      </w:r>
    </w:p>
    <w:p w14:paraId="52425700" w14:textId="77777777" w:rsidR="008227AF" w:rsidRPr="008227AF" w:rsidRDefault="008227AF" w:rsidP="00EF4CC2">
      <w:pPr>
        <w:numPr>
          <w:ilvl w:val="0"/>
          <w:numId w:val="3"/>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Memory Sharing</w:t>
      </w:r>
      <w:r w:rsidRPr="008227AF">
        <w:rPr>
          <w:rFonts w:ascii="Times New Roman" w:hAnsi="Times New Roman" w:cs="Times New Roman"/>
          <w:sz w:val="32"/>
          <w:szCs w:val="32"/>
          <w:lang w:val="en-IN"/>
        </w:rPr>
        <w:t>: Processes have separate memory spaces, while threads within the same process share memory.</w:t>
      </w:r>
    </w:p>
    <w:p w14:paraId="56107EA7" w14:textId="77777777" w:rsidR="008227AF" w:rsidRPr="008227AF" w:rsidRDefault="008227AF" w:rsidP="00EF4CC2">
      <w:pPr>
        <w:numPr>
          <w:ilvl w:val="0"/>
          <w:numId w:val="3"/>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Communication</w:t>
      </w:r>
      <w:r w:rsidRPr="008227AF">
        <w:rPr>
          <w:rFonts w:ascii="Times New Roman" w:hAnsi="Times New Roman" w:cs="Times New Roman"/>
          <w:sz w:val="32"/>
          <w:szCs w:val="32"/>
          <w:lang w:val="en-IN"/>
        </w:rPr>
        <w:t>: Inter-process communication (IPC) is more complex than communication between threads within the same process.</w:t>
      </w:r>
    </w:p>
    <w:p w14:paraId="51D7BCD6" w14:textId="77777777" w:rsidR="008227AF" w:rsidRPr="008227AF" w:rsidRDefault="008227AF" w:rsidP="00EF4CC2">
      <w:pPr>
        <w:numPr>
          <w:ilvl w:val="0"/>
          <w:numId w:val="3"/>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Overhead</w:t>
      </w:r>
      <w:r w:rsidRPr="008227AF">
        <w:rPr>
          <w:rFonts w:ascii="Times New Roman" w:hAnsi="Times New Roman" w:cs="Times New Roman"/>
          <w:sz w:val="32"/>
          <w:szCs w:val="32"/>
          <w:lang w:val="en-IN"/>
        </w:rPr>
        <w:t>: Creating and managing threads is generally less resource-intensive than processes.</w:t>
      </w:r>
    </w:p>
    <w:p w14:paraId="26B9F2EC" w14:textId="5C7AAF9F" w:rsidR="00440820" w:rsidRDefault="00000000" w:rsidP="008227AF">
      <w:pPr>
        <w:rPr>
          <w:rFonts w:ascii="Times New Roman" w:hAnsi="Times New Roman" w:cs="Times New Roman"/>
          <w:b/>
          <w:bCs/>
          <w:sz w:val="32"/>
          <w:szCs w:val="32"/>
          <w:lang w:val="en-IN"/>
        </w:rPr>
      </w:pPr>
      <w:r>
        <w:rPr>
          <w:rFonts w:ascii="Times New Roman" w:hAnsi="Times New Roman" w:cs="Times New Roman"/>
          <w:sz w:val="32"/>
          <w:szCs w:val="32"/>
          <w:lang w:val="en-IN"/>
        </w:rPr>
        <w:pict w14:anchorId="46A9003B">
          <v:rect id="_x0000_i1027" style="width:0;height:1.5pt" o:hralign="center" o:hrstd="t" o:hr="t" fillcolor="#a0a0a0" stroked="f"/>
        </w:pict>
      </w:r>
    </w:p>
    <w:p w14:paraId="5C74345C" w14:textId="4EB8E870"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t>3. What is Virtual Memory, and How Does It Work?</w:t>
      </w:r>
    </w:p>
    <w:p w14:paraId="7109865C"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Virtual Memory</w:t>
      </w:r>
      <w:r w:rsidRPr="008227AF">
        <w:rPr>
          <w:rFonts w:ascii="Times New Roman" w:hAnsi="Times New Roman" w:cs="Times New Roman"/>
          <w:sz w:val="32"/>
          <w:szCs w:val="32"/>
          <w:lang w:val="en-IN"/>
        </w:rPr>
        <w:t xml:space="preserve"> is a memory management technique that allows the execution of processes that may not be completely loaded into physical memory (RAM). It creates an illusion of a large contiguous memory space by using disk storage as an extension of RAM.</w:t>
      </w:r>
    </w:p>
    <w:p w14:paraId="15746891"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How It Works</w:t>
      </w:r>
      <w:r w:rsidRPr="008227AF">
        <w:rPr>
          <w:rFonts w:ascii="Times New Roman" w:hAnsi="Times New Roman" w:cs="Times New Roman"/>
          <w:sz w:val="32"/>
          <w:szCs w:val="32"/>
          <w:lang w:val="en-IN"/>
        </w:rPr>
        <w:t>:</w:t>
      </w:r>
    </w:p>
    <w:p w14:paraId="2DDC40F1" w14:textId="77777777" w:rsidR="008227AF" w:rsidRPr="008227AF" w:rsidRDefault="008227AF" w:rsidP="00EF4CC2">
      <w:pPr>
        <w:numPr>
          <w:ilvl w:val="0"/>
          <w:numId w:val="4"/>
        </w:numPr>
        <w:rPr>
          <w:rFonts w:ascii="Times New Roman" w:hAnsi="Times New Roman" w:cs="Times New Roman"/>
          <w:sz w:val="32"/>
          <w:szCs w:val="32"/>
          <w:lang w:val="en-IN"/>
        </w:rPr>
      </w:pPr>
      <w:r w:rsidRPr="008227AF">
        <w:rPr>
          <w:rFonts w:ascii="Times New Roman" w:hAnsi="Times New Roman" w:cs="Times New Roman"/>
          <w:sz w:val="32"/>
          <w:szCs w:val="32"/>
          <w:lang w:val="en-IN"/>
        </w:rPr>
        <w:t xml:space="preserve">The OS divides the physical memory into blocks called </w:t>
      </w:r>
      <w:r w:rsidRPr="008227AF">
        <w:rPr>
          <w:rFonts w:ascii="Times New Roman" w:hAnsi="Times New Roman" w:cs="Times New Roman"/>
          <w:b/>
          <w:bCs/>
          <w:sz w:val="32"/>
          <w:szCs w:val="32"/>
          <w:lang w:val="en-IN"/>
        </w:rPr>
        <w:t>pages</w:t>
      </w:r>
      <w:r w:rsidRPr="008227AF">
        <w:rPr>
          <w:rFonts w:ascii="Times New Roman" w:hAnsi="Times New Roman" w:cs="Times New Roman"/>
          <w:sz w:val="32"/>
          <w:szCs w:val="32"/>
          <w:lang w:val="en-IN"/>
        </w:rPr>
        <w:t xml:space="preserve"> and similarly divides the virtual address space of processes into pages.</w:t>
      </w:r>
    </w:p>
    <w:p w14:paraId="75B43537" w14:textId="77777777" w:rsidR="008227AF" w:rsidRPr="008227AF" w:rsidRDefault="008227AF" w:rsidP="00EF4CC2">
      <w:pPr>
        <w:numPr>
          <w:ilvl w:val="0"/>
          <w:numId w:val="4"/>
        </w:numPr>
        <w:rPr>
          <w:rFonts w:ascii="Times New Roman" w:hAnsi="Times New Roman" w:cs="Times New Roman"/>
          <w:sz w:val="32"/>
          <w:szCs w:val="32"/>
          <w:lang w:val="en-IN"/>
        </w:rPr>
      </w:pPr>
      <w:r w:rsidRPr="008227AF">
        <w:rPr>
          <w:rFonts w:ascii="Times New Roman" w:hAnsi="Times New Roman" w:cs="Times New Roman"/>
          <w:sz w:val="32"/>
          <w:szCs w:val="32"/>
          <w:lang w:val="en-IN"/>
        </w:rPr>
        <w:t xml:space="preserve">Pages not currently needed are stored on the disk in a space called the </w:t>
      </w:r>
      <w:r w:rsidRPr="008227AF">
        <w:rPr>
          <w:rFonts w:ascii="Times New Roman" w:hAnsi="Times New Roman" w:cs="Times New Roman"/>
          <w:b/>
          <w:bCs/>
          <w:sz w:val="32"/>
          <w:szCs w:val="32"/>
          <w:lang w:val="en-IN"/>
        </w:rPr>
        <w:t>swap space</w:t>
      </w:r>
      <w:r w:rsidRPr="008227AF">
        <w:rPr>
          <w:rFonts w:ascii="Times New Roman" w:hAnsi="Times New Roman" w:cs="Times New Roman"/>
          <w:sz w:val="32"/>
          <w:szCs w:val="32"/>
          <w:lang w:val="en-IN"/>
        </w:rPr>
        <w:t xml:space="preserve"> or </w:t>
      </w:r>
      <w:r w:rsidRPr="008227AF">
        <w:rPr>
          <w:rFonts w:ascii="Times New Roman" w:hAnsi="Times New Roman" w:cs="Times New Roman"/>
          <w:b/>
          <w:bCs/>
          <w:sz w:val="32"/>
          <w:szCs w:val="32"/>
          <w:lang w:val="en-IN"/>
        </w:rPr>
        <w:t>paging file</w:t>
      </w:r>
      <w:r w:rsidRPr="008227AF">
        <w:rPr>
          <w:rFonts w:ascii="Times New Roman" w:hAnsi="Times New Roman" w:cs="Times New Roman"/>
          <w:sz w:val="32"/>
          <w:szCs w:val="32"/>
          <w:lang w:val="en-IN"/>
        </w:rPr>
        <w:t>.</w:t>
      </w:r>
    </w:p>
    <w:p w14:paraId="1D6A6CC1" w14:textId="77777777" w:rsidR="008227AF" w:rsidRPr="008227AF" w:rsidRDefault="008227AF" w:rsidP="00EF4CC2">
      <w:pPr>
        <w:numPr>
          <w:ilvl w:val="0"/>
          <w:numId w:val="4"/>
        </w:numPr>
        <w:rPr>
          <w:rFonts w:ascii="Times New Roman" w:hAnsi="Times New Roman" w:cs="Times New Roman"/>
          <w:sz w:val="32"/>
          <w:szCs w:val="32"/>
          <w:lang w:val="en-IN"/>
        </w:rPr>
      </w:pPr>
      <w:r w:rsidRPr="008227AF">
        <w:rPr>
          <w:rFonts w:ascii="Times New Roman" w:hAnsi="Times New Roman" w:cs="Times New Roman"/>
          <w:sz w:val="32"/>
          <w:szCs w:val="32"/>
          <w:lang w:val="en-IN"/>
        </w:rPr>
        <w:t xml:space="preserve">When a process accesses a page not in physical memory, a </w:t>
      </w:r>
      <w:r w:rsidRPr="008227AF">
        <w:rPr>
          <w:rFonts w:ascii="Times New Roman" w:hAnsi="Times New Roman" w:cs="Times New Roman"/>
          <w:b/>
          <w:bCs/>
          <w:sz w:val="32"/>
          <w:szCs w:val="32"/>
          <w:lang w:val="en-IN"/>
        </w:rPr>
        <w:t>page fault</w:t>
      </w:r>
      <w:r w:rsidRPr="008227AF">
        <w:rPr>
          <w:rFonts w:ascii="Times New Roman" w:hAnsi="Times New Roman" w:cs="Times New Roman"/>
          <w:sz w:val="32"/>
          <w:szCs w:val="32"/>
          <w:lang w:val="en-IN"/>
        </w:rPr>
        <w:t xml:space="preserve"> occurs, and the OS retrieves the page from disk to RAM.</w:t>
      </w:r>
    </w:p>
    <w:p w14:paraId="16DADFA3" w14:textId="77777777" w:rsidR="008227AF" w:rsidRPr="008227AF" w:rsidRDefault="008227AF" w:rsidP="00EF4CC2">
      <w:pPr>
        <w:numPr>
          <w:ilvl w:val="0"/>
          <w:numId w:val="4"/>
        </w:numPr>
        <w:rPr>
          <w:rFonts w:ascii="Times New Roman" w:hAnsi="Times New Roman" w:cs="Times New Roman"/>
          <w:sz w:val="32"/>
          <w:szCs w:val="32"/>
          <w:lang w:val="en-IN"/>
        </w:rPr>
      </w:pPr>
      <w:r w:rsidRPr="008227AF">
        <w:rPr>
          <w:rFonts w:ascii="Times New Roman" w:hAnsi="Times New Roman" w:cs="Times New Roman"/>
          <w:sz w:val="32"/>
          <w:szCs w:val="32"/>
          <w:lang w:val="en-IN"/>
        </w:rPr>
        <w:t>This allows the system to run larger applications than would otherwise fit in physical memory.</w:t>
      </w:r>
    </w:p>
    <w:p w14:paraId="25F47737" w14:textId="228B10CD" w:rsidR="00440820" w:rsidRDefault="00000000" w:rsidP="008227AF">
      <w:pPr>
        <w:rPr>
          <w:rFonts w:ascii="Times New Roman" w:hAnsi="Times New Roman" w:cs="Times New Roman"/>
          <w:b/>
          <w:bCs/>
          <w:sz w:val="32"/>
          <w:szCs w:val="32"/>
          <w:lang w:val="en-IN"/>
        </w:rPr>
      </w:pPr>
      <w:r>
        <w:rPr>
          <w:rFonts w:ascii="Times New Roman" w:hAnsi="Times New Roman" w:cs="Times New Roman"/>
          <w:sz w:val="32"/>
          <w:szCs w:val="32"/>
          <w:lang w:val="en-IN"/>
        </w:rPr>
        <w:pict w14:anchorId="2E8E421D">
          <v:rect id="_x0000_i1028" style="width:0;height:1.5pt" o:hralign="center" o:hrstd="t" o:hr="t" fillcolor="#a0a0a0" stroked="f"/>
        </w:pict>
      </w:r>
    </w:p>
    <w:p w14:paraId="65C23A8B" w14:textId="2B383275"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t>4. Describe the Difference Between Multiprogramming, Multitasking, and Multiprocessing</w:t>
      </w:r>
    </w:p>
    <w:p w14:paraId="674CC787" w14:textId="77777777" w:rsidR="008227AF" w:rsidRPr="008227AF" w:rsidRDefault="008227AF" w:rsidP="00EF4CC2">
      <w:pPr>
        <w:numPr>
          <w:ilvl w:val="0"/>
          <w:numId w:val="5"/>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Multiprogramming</w:t>
      </w:r>
      <w:r w:rsidRPr="008227AF">
        <w:rPr>
          <w:rFonts w:ascii="Times New Roman" w:hAnsi="Times New Roman" w:cs="Times New Roman"/>
          <w:sz w:val="32"/>
          <w:szCs w:val="32"/>
          <w:lang w:val="en-IN"/>
        </w:rPr>
        <w:t>: Refers to the capability of an OS to run multiple programs on a single CPU. The OS keeps several jobs in memory simultaneously and switches between them to maximize CPU utilization.</w:t>
      </w:r>
    </w:p>
    <w:p w14:paraId="078F6881" w14:textId="77777777" w:rsidR="008227AF" w:rsidRPr="008227AF" w:rsidRDefault="008227AF" w:rsidP="00EF4CC2">
      <w:pPr>
        <w:numPr>
          <w:ilvl w:val="0"/>
          <w:numId w:val="5"/>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Multitasking</w:t>
      </w:r>
      <w:r w:rsidRPr="008227AF">
        <w:rPr>
          <w:rFonts w:ascii="Times New Roman" w:hAnsi="Times New Roman" w:cs="Times New Roman"/>
          <w:sz w:val="32"/>
          <w:szCs w:val="32"/>
          <w:lang w:val="en-IN"/>
        </w:rPr>
        <w:t>: A more advanced form of multiprogramming where multiple tasks (or processes) are executed simultaneously by sharing CPU time. There are two types:</w:t>
      </w:r>
    </w:p>
    <w:p w14:paraId="23A8C3E7" w14:textId="77777777" w:rsidR="008227AF" w:rsidRPr="008227AF" w:rsidRDefault="008227AF" w:rsidP="00EF4CC2">
      <w:pPr>
        <w:numPr>
          <w:ilvl w:val="1"/>
          <w:numId w:val="5"/>
        </w:numPr>
        <w:rPr>
          <w:rFonts w:ascii="Times New Roman" w:hAnsi="Times New Roman" w:cs="Times New Roman"/>
          <w:sz w:val="32"/>
          <w:szCs w:val="32"/>
          <w:lang w:val="en-IN"/>
        </w:rPr>
      </w:pPr>
      <w:proofErr w:type="spellStart"/>
      <w:r w:rsidRPr="008227AF">
        <w:rPr>
          <w:rFonts w:ascii="Times New Roman" w:hAnsi="Times New Roman" w:cs="Times New Roman"/>
          <w:b/>
          <w:bCs/>
          <w:sz w:val="32"/>
          <w:szCs w:val="32"/>
          <w:lang w:val="en-IN"/>
        </w:rPr>
        <w:t>Preemptive</w:t>
      </w:r>
      <w:proofErr w:type="spellEnd"/>
      <w:r w:rsidRPr="008227AF">
        <w:rPr>
          <w:rFonts w:ascii="Times New Roman" w:hAnsi="Times New Roman" w:cs="Times New Roman"/>
          <w:b/>
          <w:bCs/>
          <w:sz w:val="32"/>
          <w:szCs w:val="32"/>
          <w:lang w:val="en-IN"/>
        </w:rPr>
        <w:t xml:space="preserve"> Multitasking</w:t>
      </w:r>
      <w:r w:rsidRPr="008227AF">
        <w:rPr>
          <w:rFonts w:ascii="Times New Roman" w:hAnsi="Times New Roman" w:cs="Times New Roman"/>
          <w:sz w:val="32"/>
          <w:szCs w:val="32"/>
          <w:lang w:val="en-IN"/>
        </w:rPr>
        <w:t>: The OS controls the switching between tasks based on priority and time slices.</w:t>
      </w:r>
    </w:p>
    <w:p w14:paraId="1C7040BF" w14:textId="77777777" w:rsidR="008227AF" w:rsidRPr="008227AF" w:rsidRDefault="008227AF" w:rsidP="00EF4CC2">
      <w:pPr>
        <w:numPr>
          <w:ilvl w:val="1"/>
          <w:numId w:val="5"/>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lastRenderedPageBreak/>
        <w:t>Cooperative Multitasking</w:t>
      </w:r>
      <w:r w:rsidRPr="008227AF">
        <w:rPr>
          <w:rFonts w:ascii="Times New Roman" w:hAnsi="Times New Roman" w:cs="Times New Roman"/>
          <w:sz w:val="32"/>
          <w:szCs w:val="32"/>
          <w:lang w:val="en-IN"/>
        </w:rPr>
        <w:t>: Tasks voluntarily yield control to other tasks.</w:t>
      </w:r>
    </w:p>
    <w:p w14:paraId="1970B256" w14:textId="77777777" w:rsidR="008227AF" w:rsidRPr="008227AF" w:rsidRDefault="008227AF" w:rsidP="00EF4CC2">
      <w:pPr>
        <w:numPr>
          <w:ilvl w:val="0"/>
          <w:numId w:val="5"/>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Multiprocessing</w:t>
      </w:r>
      <w:r w:rsidRPr="008227AF">
        <w:rPr>
          <w:rFonts w:ascii="Times New Roman" w:hAnsi="Times New Roman" w:cs="Times New Roman"/>
          <w:sz w:val="32"/>
          <w:szCs w:val="32"/>
          <w:lang w:val="en-IN"/>
        </w:rPr>
        <w:t>: Involves using two or more CPUs within a single computer system, allowing multiple processes to run in parallel. This increases computing power and improves system performance.</w:t>
      </w:r>
    </w:p>
    <w:p w14:paraId="137643A5"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Key Differences</w:t>
      </w:r>
      <w:r w:rsidRPr="008227AF">
        <w:rPr>
          <w:rFonts w:ascii="Times New Roman" w:hAnsi="Times New Roman" w:cs="Times New Roman"/>
          <w:sz w:val="32"/>
          <w:szCs w:val="32"/>
          <w:lang w:val="en-IN"/>
        </w:rPr>
        <w:t>:</w:t>
      </w:r>
    </w:p>
    <w:p w14:paraId="3B0DBF79" w14:textId="77777777" w:rsidR="008227AF" w:rsidRPr="008227AF" w:rsidRDefault="008227AF" w:rsidP="00EF4CC2">
      <w:pPr>
        <w:numPr>
          <w:ilvl w:val="0"/>
          <w:numId w:val="6"/>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Multiprogramming</w:t>
      </w:r>
      <w:r w:rsidRPr="008227AF">
        <w:rPr>
          <w:rFonts w:ascii="Times New Roman" w:hAnsi="Times New Roman" w:cs="Times New Roman"/>
          <w:sz w:val="32"/>
          <w:szCs w:val="32"/>
          <w:lang w:val="en-IN"/>
        </w:rPr>
        <w:t xml:space="preserve"> focuses on maximizing CPU usage by running multiple programs in memory.</w:t>
      </w:r>
    </w:p>
    <w:p w14:paraId="19775715" w14:textId="77777777" w:rsidR="008227AF" w:rsidRPr="008227AF" w:rsidRDefault="008227AF" w:rsidP="00EF4CC2">
      <w:pPr>
        <w:numPr>
          <w:ilvl w:val="0"/>
          <w:numId w:val="6"/>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Multitasking</w:t>
      </w:r>
      <w:r w:rsidRPr="008227AF">
        <w:rPr>
          <w:rFonts w:ascii="Times New Roman" w:hAnsi="Times New Roman" w:cs="Times New Roman"/>
          <w:sz w:val="32"/>
          <w:szCs w:val="32"/>
          <w:lang w:val="en-IN"/>
        </w:rPr>
        <w:t xml:space="preserve"> allows multiple processes to execute seemingly simultaneously by quickly switching between them.</w:t>
      </w:r>
    </w:p>
    <w:p w14:paraId="1254771B" w14:textId="77777777" w:rsidR="008227AF" w:rsidRPr="008227AF" w:rsidRDefault="008227AF" w:rsidP="00EF4CC2">
      <w:pPr>
        <w:numPr>
          <w:ilvl w:val="0"/>
          <w:numId w:val="6"/>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Multiprocessing</w:t>
      </w:r>
      <w:r w:rsidRPr="008227AF">
        <w:rPr>
          <w:rFonts w:ascii="Times New Roman" w:hAnsi="Times New Roman" w:cs="Times New Roman"/>
          <w:sz w:val="32"/>
          <w:szCs w:val="32"/>
          <w:lang w:val="en-IN"/>
        </w:rPr>
        <w:t xml:space="preserve"> leverages multiple CPUs to execute processes in parallel, truly performing simultaneous execution.</w:t>
      </w:r>
    </w:p>
    <w:p w14:paraId="127218D6" w14:textId="411425CC" w:rsidR="00440820" w:rsidRDefault="00000000" w:rsidP="008227AF">
      <w:pPr>
        <w:rPr>
          <w:rFonts w:ascii="Times New Roman" w:hAnsi="Times New Roman" w:cs="Times New Roman"/>
          <w:b/>
          <w:bCs/>
          <w:sz w:val="32"/>
          <w:szCs w:val="32"/>
          <w:lang w:val="en-IN"/>
        </w:rPr>
      </w:pPr>
      <w:r>
        <w:rPr>
          <w:rFonts w:ascii="Times New Roman" w:hAnsi="Times New Roman" w:cs="Times New Roman"/>
          <w:sz w:val="32"/>
          <w:szCs w:val="32"/>
          <w:lang w:val="en-IN"/>
        </w:rPr>
        <w:pict w14:anchorId="3E2F8BD4">
          <v:rect id="_x0000_i1029" style="width:0;height:1.5pt" o:hralign="center" o:hrstd="t" o:hr="t" fillcolor="#a0a0a0" stroked="f"/>
        </w:pict>
      </w:r>
    </w:p>
    <w:p w14:paraId="4D69FC4F" w14:textId="2452AAE0"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t>5. What is a File System, and What Are Its Components?</w:t>
      </w:r>
    </w:p>
    <w:p w14:paraId="760130B2"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sz w:val="32"/>
          <w:szCs w:val="32"/>
          <w:lang w:val="en-IN"/>
        </w:rPr>
        <w:t xml:space="preserve">A </w:t>
      </w:r>
      <w:r w:rsidRPr="008227AF">
        <w:rPr>
          <w:rFonts w:ascii="Times New Roman" w:hAnsi="Times New Roman" w:cs="Times New Roman"/>
          <w:b/>
          <w:bCs/>
          <w:sz w:val="32"/>
          <w:szCs w:val="32"/>
          <w:lang w:val="en-IN"/>
        </w:rPr>
        <w:t>File System</w:t>
      </w:r>
      <w:r w:rsidRPr="008227AF">
        <w:rPr>
          <w:rFonts w:ascii="Times New Roman" w:hAnsi="Times New Roman" w:cs="Times New Roman"/>
          <w:sz w:val="32"/>
          <w:szCs w:val="32"/>
          <w:lang w:val="en-IN"/>
        </w:rPr>
        <w:t xml:space="preserve"> is a method of organizing and storing files on a storage device, like a hard drive or SSD. It provides a way to store, retrieve, and manage files and directories.</w:t>
      </w:r>
    </w:p>
    <w:p w14:paraId="26B6203D"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Components</w:t>
      </w:r>
      <w:r w:rsidRPr="008227AF">
        <w:rPr>
          <w:rFonts w:ascii="Times New Roman" w:hAnsi="Times New Roman" w:cs="Times New Roman"/>
          <w:sz w:val="32"/>
          <w:szCs w:val="32"/>
          <w:lang w:val="en-IN"/>
        </w:rPr>
        <w:t>:</w:t>
      </w:r>
    </w:p>
    <w:p w14:paraId="33FF9C80" w14:textId="77777777" w:rsidR="008227AF" w:rsidRPr="008227AF" w:rsidRDefault="008227AF" w:rsidP="00EF4CC2">
      <w:pPr>
        <w:numPr>
          <w:ilvl w:val="0"/>
          <w:numId w:val="7"/>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Files</w:t>
      </w:r>
      <w:r w:rsidRPr="008227AF">
        <w:rPr>
          <w:rFonts w:ascii="Times New Roman" w:hAnsi="Times New Roman" w:cs="Times New Roman"/>
          <w:sz w:val="32"/>
          <w:szCs w:val="32"/>
          <w:lang w:val="en-IN"/>
        </w:rPr>
        <w:t>: Basic units of data storage, containing information like text, images, or programs.</w:t>
      </w:r>
    </w:p>
    <w:p w14:paraId="7023BA41" w14:textId="77777777" w:rsidR="008227AF" w:rsidRPr="008227AF" w:rsidRDefault="008227AF" w:rsidP="00EF4CC2">
      <w:pPr>
        <w:numPr>
          <w:ilvl w:val="0"/>
          <w:numId w:val="7"/>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Directories (Folders)</w:t>
      </w:r>
      <w:r w:rsidRPr="008227AF">
        <w:rPr>
          <w:rFonts w:ascii="Times New Roman" w:hAnsi="Times New Roman" w:cs="Times New Roman"/>
          <w:sz w:val="32"/>
          <w:szCs w:val="32"/>
          <w:lang w:val="en-IN"/>
        </w:rPr>
        <w:t>: Containers that organize files into a hierarchical structure.</w:t>
      </w:r>
    </w:p>
    <w:p w14:paraId="25AD5510" w14:textId="77777777" w:rsidR="008227AF" w:rsidRPr="008227AF" w:rsidRDefault="008227AF" w:rsidP="00EF4CC2">
      <w:pPr>
        <w:numPr>
          <w:ilvl w:val="0"/>
          <w:numId w:val="7"/>
        </w:numPr>
        <w:rPr>
          <w:rFonts w:ascii="Times New Roman" w:hAnsi="Times New Roman" w:cs="Times New Roman"/>
          <w:sz w:val="32"/>
          <w:szCs w:val="32"/>
          <w:lang w:val="en-IN"/>
        </w:rPr>
      </w:pPr>
      <w:proofErr w:type="spellStart"/>
      <w:r w:rsidRPr="008227AF">
        <w:rPr>
          <w:rFonts w:ascii="Times New Roman" w:hAnsi="Times New Roman" w:cs="Times New Roman"/>
          <w:b/>
          <w:bCs/>
          <w:sz w:val="32"/>
          <w:szCs w:val="32"/>
          <w:lang w:val="en-IN"/>
        </w:rPr>
        <w:t>Inodes</w:t>
      </w:r>
      <w:proofErr w:type="spellEnd"/>
      <w:r w:rsidRPr="008227AF">
        <w:rPr>
          <w:rFonts w:ascii="Times New Roman" w:hAnsi="Times New Roman" w:cs="Times New Roman"/>
          <w:sz w:val="32"/>
          <w:szCs w:val="32"/>
          <w:lang w:val="en-IN"/>
        </w:rPr>
        <w:t>: Data structures that store information about files, such as size, permissions, and location on disk.</w:t>
      </w:r>
    </w:p>
    <w:p w14:paraId="05A50DA0" w14:textId="77777777" w:rsidR="008227AF" w:rsidRPr="008227AF" w:rsidRDefault="008227AF" w:rsidP="00EF4CC2">
      <w:pPr>
        <w:numPr>
          <w:ilvl w:val="0"/>
          <w:numId w:val="7"/>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File Allocation Table (FAT) / Metadata</w:t>
      </w:r>
      <w:r w:rsidRPr="008227AF">
        <w:rPr>
          <w:rFonts w:ascii="Times New Roman" w:hAnsi="Times New Roman" w:cs="Times New Roman"/>
          <w:sz w:val="32"/>
          <w:szCs w:val="32"/>
          <w:lang w:val="en-IN"/>
        </w:rPr>
        <w:t>: Keeps track of where files are located on the disk and their status (e.g., used, free).</w:t>
      </w:r>
    </w:p>
    <w:p w14:paraId="28085931" w14:textId="77777777" w:rsidR="008227AF" w:rsidRPr="008227AF" w:rsidRDefault="008227AF" w:rsidP="00EF4CC2">
      <w:pPr>
        <w:numPr>
          <w:ilvl w:val="0"/>
          <w:numId w:val="7"/>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File Access Permissions</w:t>
      </w:r>
      <w:r w:rsidRPr="008227AF">
        <w:rPr>
          <w:rFonts w:ascii="Times New Roman" w:hAnsi="Times New Roman" w:cs="Times New Roman"/>
          <w:sz w:val="32"/>
          <w:szCs w:val="32"/>
          <w:lang w:val="en-IN"/>
        </w:rPr>
        <w:t>: Control who can read, write, or execute a file.</w:t>
      </w:r>
    </w:p>
    <w:p w14:paraId="777BDDDF" w14:textId="03885BCE" w:rsidR="00440820" w:rsidRDefault="00000000" w:rsidP="008227AF">
      <w:pPr>
        <w:rPr>
          <w:rFonts w:ascii="Times New Roman" w:hAnsi="Times New Roman" w:cs="Times New Roman"/>
          <w:b/>
          <w:bCs/>
          <w:sz w:val="32"/>
          <w:szCs w:val="32"/>
          <w:lang w:val="en-IN"/>
        </w:rPr>
      </w:pPr>
      <w:r>
        <w:rPr>
          <w:rFonts w:ascii="Times New Roman" w:hAnsi="Times New Roman" w:cs="Times New Roman"/>
          <w:sz w:val="32"/>
          <w:szCs w:val="32"/>
          <w:lang w:val="en-IN"/>
        </w:rPr>
        <w:pict w14:anchorId="65FBAF7E">
          <v:rect id="_x0000_i1030" style="width:0;height:1.5pt" o:hralign="center" o:hrstd="t" o:hr="t" fillcolor="#a0a0a0" stroked="f"/>
        </w:pict>
      </w:r>
    </w:p>
    <w:p w14:paraId="63526AC4" w14:textId="152CEC8F"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t>6. What is a Deadlock, and How Can It Be Prevented?</w:t>
      </w:r>
    </w:p>
    <w:p w14:paraId="6BD6C35B"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sz w:val="32"/>
          <w:szCs w:val="32"/>
          <w:lang w:val="en-IN"/>
        </w:rPr>
        <w:t xml:space="preserve">A </w:t>
      </w:r>
      <w:r w:rsidRPr="008227AF">
        <w:rPr>
          <w:rFonts w:ascii="Times New Roman" w:hAnsi="Times New Roman" w:cs="Times New Roman"/>
          <w:b/>
          <w:bCs/>
          <w:sz w:val="32"/>
          <w:szCs w:val="32"/>
          <w:lang w:val="en-IN"/>
        </w:rPr>
        <w:t>Deadlock</w:t>
      </w:r>
      <w:r w:rsidRPr="008227AF">
        <w:rPr>
          <w:rFonts w:ascii="Times New Roman" w:hAnsi="Times New Roman" w:cs="Times New Roman"/>
          <w:sz w:val="32"/>
          <w:szCs w:val="32"/>
          <w:lang w:val="en-IN"/>
        </w:rPr>
        <w:t xml:space="preserve"> occurs when a set of processes are blocked because each process is waiting for a resource held by another process in the set, leading to a cycle of dependencies with no resolution.</w:t>
      </w:r>
    </w:p>
    <w:p w14:paraId="29117851"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Prevention Techniques</w:t>
      </w:r>
      <w:r w:rsidRPr="008227AF">
        <w:rPr>
          <w:rFonts w:ascii="Times New Roman" w:hAnsi="Times New Roman" w:cs="Times New Roman"/>
          <w:sz w:val="32"/>
          <w:szCs w:val="32"/>
          <w:lang w:val="en-IN"/>
        </w:rPr>
        <w:t>:</w:t>
      </w:r>
    </w:p>
    <w:p w14:paraId="1E417174" w14:textId="77777777" w:rsidR="008227AF" w:rsidRPr="008227AF" w:rsidRDefault="008227AF" w:rsidP="00EF4CC2">
      <w:pPr>
        <w:numPr>
          <w:ilvl w:val="0"/>
          <w:numId w:val="8"/>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lastRenderedPageBreak/>
        <w:t>Avoidance</w:t>
      </w:r>
      <w:r w:rsidRPr="008227AF">
        <w:rPr>
          <w:rFonts w:ascii="Times New Roman" w:hAnsi="Times New Roman" w:cs="Times New Roman"/>
          <w:sz w:val="32"/>
          <w:szCs w:val="32"/>
          <w:lang w:val="en-IN"/>
        </w:rPr>
        <w:t>: Use algorithms like the Banker's algorithm to avoid entering unsafe states where deadlocks can occur.</w:t>
      </w:r>
    </w:p>
    <w:p w14:paraId="4FAA2131" w14:textId="77777777" w:rsidR="008227AF" w:rsidRPr="008227AF" w:rsidRDefault="008227AF" w:rsidP="00EF4CC2">
      <w:pPr>
        <w:numPr>
          <w:ilvl w:val="0"/>
          <w:numId w:val="8"/>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Prevention</w:t>
      </w:r>
      <w:r w:rsidRPr="008227AF">
        <w:rPr>
          <w:rFonts w:ascii="Times New Roman" w:hAnsi="Times New Roman" w:cs="Times New Roman"/>
          <w:sz w:val="32"/>
          <w:szCs w:val="32"/>
          <w:lang w:val="en-IN"/>
        </w:rPr>
        <w:t xml:space="preserve">: Implement policies that ensure at least one of the necessary conditions for deadlock (mutual exclusion, hold and wait, no </w:t>
      </w:r>
      <w:proofErr w:type="spellStart"/>
      <w:r w:rsidRPr="008227AF">
        <w:rPr>
          <w:rFonts w:ascii="Times New Roman" w:hAnsi="Times New Roman" w:cs="Times New Roman"/>
          <w:sz w:val="32"/>
          <w:szCs w:val="32"/>
          <w:lang w:val="en-IN"/>
        </w:rPr>
        <w:t>preemption</w:t>
      </w:r>
      <w:proofErr w:type="spellEnd"/>
      <w:r w:rsidRPr="008227AF">
        <w:rPr>
          <w:rFonts w:ascii="Times New Roman" w:hAnsi="Times New Roman" w:cs="Times New Roman"/>
          <w:sz w:val="32"/>
          <w:szCs w:val="32"/>
          <w:lang w:val="en-IN"/>
        </w:rPr>
        <w:t>, circular wait) cannot occur.</w:t>
      </w:r>
    </w:p>
    <w:p w14:paraId="4CC83B87" w14:textId="77777777" w:rsidR="008227AF" w:rsidRPr="008227AF" w:rsidRDefault="008227AF" w:rsidP="00EF4CC2">
      <w:pPr>
        <w:numPr>
          <w:ilvl w:val="1"/>
          <w:numId w:val="8"/>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Mutual Exclusion</w:t>
      </w:r>
      <w:r w:rsidRPr="008227AF">
        <w:rPr>
          <w:rFonts w:ascii="Times New Roman" w:hAnsi="Times New Roman" w:cs="Times New Roman"/>
          <w:sz w:val="32"/>
          <w:szCs w:val="32"/>
          <w:lang w:val="en-IN"/>
        </w:rPr>
        <w:t>: Ensure some resources are never exclusively held by one process.</w:t>
      </w:r>
    </w:p>
    <w:p w14:paraId="38A08502" w14:textId="77777777" w:rsidR="008227AF" w:rsidRPr="008227AF" w:rsidRDefault="008227AF" w:rsidP="00EF4CC2">
      <w:pPr>
        <w:numPr>
          <w:ilvl w:val="1"/>
          <w:numId w:val="8"/>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Hold and Wait</w:t>
      </w:r>
      <w:r w:rsidRPr="008227AF">
        <w:rPr>
          <w:rFonts w:ascii="Times New Roman" w:hAnsi="Times New Roman" w:cs="Times New Roman"/>
          <w:sz w:val="32"/>
          <w:szCs w:val="32"/>
          <w:lang w:val="en-IN"/>
        </w:rPr>
        <w:t>: Require processes to request all resources at once.</w:t>
      </w:r>
    </w:p>
    <w:p w14:paraId="011B64D6" w14:textId="77777777" w:rsidR="008227AF" w:rsidRPr="008227AF" w:rsidRDefault="008227AF" w:rsidP="00EF4CC2">
      <w:pPr>
        <w:numPr>
          <w:ilvl w:val="1"/>
          <w:numId w:val="8"/>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 xml:space="preserve">No </w:t>
      </w:r>
      <w:proofErr w:type="spellStart"/>
      <w:r w:rsidRPr="008227AF">
        <w:rPr>
          <w:rFonts w:ascii="Times New Roman" w:hAnsi="Times New Roman" w:cs="Times New Roman"/>
          <w:b/>
          <w:bCs/>
          <w:sz w:val="32"/>
          <w:szCs w:val="32"/>
          <w:lang w:val="en-IN"/>
        </w:rPr>
        <w:t>Preemption</w:t>
      </w:r>
      <w:proofErr w:type="spellEnd"/>
      <w:r w:rsidRPr="008227AF">
        <w:rPr>
          <w:rFonts w:ascii="Times New Roman" w:hAnsi="Times New Roman" w:cs="Times New Roman"/>
          <w:sz w:val="32"/>
          <w:szCs w:val="32"/>
          <w:lang w:val="en-IN"/>
        </w:rPr>
        <w:t>: Allow the OS to forcibly take resources from a process.</w:t>
      </w:r>
    </w:p>
    <w:p w14:paraId="12F827AF" w14:textId="77777777" w:rsidR="008227AF" w:rsidRPr="008227AF" w:rsidRDefault="008227AF" w:rsidP="00EF4CC2">
      <w:pPr>
        <w:numPr>
          <w:ilvl w:val="1"/>
          <w:numId w:val="8"/>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Circular Wait</w:t>
      </w:r>
      <w:r w:rsidRPr="008227AF">
        <w:rPr>
          <w:rFonts w:ascii="Times New Roman" w:hAnsi="Times New Roman" w:cs="Times New Roman"/>
          <w:sz w:val="32"/>
          <w:szCs w:val="32"/>
          <w:lang w:val="en-IN"/>
        </w:rPr>
        <w:t>: Impose an ordering on resource acquisition to prevent circular dependencies.</w:t>
      </w:r>
    </w:p>
    <w:p w14:paraId="5517120E" w14:textId="77777777" w:rsidR="008227AF" w:rsidRPr="008227AF" w:rsidRDefault="008227AF" w:rsidP="00EF4CC2">
      <w:pPr>
        <w:numPr>
          <w:ilvl w:val="0"/>
          <w:numId w:val="8"/>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Detection and Recovery</w:t>
      </w:r>
      <w:r w:rsidRPr="008227AF">
        <w:rPr>
          <w:rFonts w:ascii="Times New Roman" w:hAnsi="Times New Roman" w:cs="Times New Roman"/>
          <w:sz w:val="32"/>
          <w:szCs w:val="32"/>
          <w:lang w:val="en-IN"/>
        </w:rPr>
        <w:t>: Allow deadlocks to occur but detect and recover from them using methods like killing one or more processes or forcibly releasing resources.</w:t>
      </w:r>
    </w:p>
    <w:p w14:paraId="5F451501" w14:textId="308511EF" w:rsidR="008227AF" w:rsidRPr="00012792" w:rsidRDefault="00000000" w:rsidP="008227AF">
      <w:pPr>
        <w:rPr>
          <w:rFonts w:ascii="Times New Roman" w:hAnsi="Times New Roman" w:cs="Times New Roman"/>
          <w:b/>
          <w:bCs/>
          <w:sz w:val="32"/>
          <w:szCs w:val="32"/>
          <w:lang w:val="en-IN"/>
        </w:rPr>
      </w:pPr>
      <w:r>
        <w:rPr>
          <w:rFonts w:ascii="Times New Roman" w:hAnsi="Times New Roman" w:cs="Times New Roman"/>
          <w:sz w:val="32"/>
          <w:szCs w:val="32"/>
          <w:lang w:val="en-IN"/>
        </w:rPr>
        <w:pict w14:anchorId="643DC395">
          <v:rect id="_x0000_i1031" style="width:0;height:1.5pt" o:hralign="center" o:hrstd="t" o:hr="t" fillcolor="#a0a0a0" stroked="f"/>
        </w:pict>
      </w:r>
    </w:p>
    <w:p w14:paraId="711C923D" w14:textId="114355F3"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t>7. Explain the Difference Between a Kernel and a Shell</w:t>
      </w:r>
    </w:p>
    <w:p w14:paraId="70232CF0" w14:textId="77777777" w:rsidR="008227AF" w:rsidRPr="008227AF" w:rsidRDefault="008227AF" w:rsidP="00EF4CC2">
      <w:pPr>
        <w:numPr>
          <w:ilvl w:val="0"/>
          <w:numId w:val="9"/>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Kernel</w:t>
      </w:r>
      <w:r w:rsidRPr="008227AF">
        <w:rPr>
          <w:rFonts w:ascii="Times New Roman" w:hAnsi="Times New Roman" w:cs="Times New Roman"/>
          <w:sz w:val="32"/>
          <w:szCs w:val="32"/>
          <w:lang w:val="en-IN"/>
        </w:rPr>
        <w:t>: The core part of an operating system that manages system resources, including CPU, memory, and device management. It interacts directly with hardware and provides essential services to all other parts of the OS.</w:t>
      </w:r>
    </w:p>
    <w:p w14:paraId="107FD9EB" w14:textId="77777777" w:rsidR="008227AF" w:rsidRPr="008227AF" w:rsidRDefault="008227AF" w:rsidP="00EF4CC2">
      <w:pPr>
        <w:numPr>
          <w:ilvl w:val="0"/>
          <w:numId w:val="9"/>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Shell</w:t>
      </w:r>
      <w:r w:rsidRPr="008227AF">
        <w:rPr>
          <w:rFonts w:ascii="Times New Roman" w:hAnsi="Times New Roman" w:cs="Times New Roman"/>
          <w:sz w:val="32"/>
          <w:szCs w:val="32"/>
          <w:lang w:val="en-IN"/>
        </w:rPr>
        <w:t>: The user interface that allows users to interact with the kernel and the operating system. It can be command-line based (CLI) like Bash or graphical (GUI).</w:t>
      </w:r>
    </w:p>
    <w:p w14:paraId="13D7C10C"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Key Differences</w:t>
      </w:r>
      <w:r w:rsidRPr="008227AF">
        <w:rPr>
          <w:rFonts w:ascii="Times New Roman" w:hAnsi="Times New Roman" w:cs="Times New Roman"/>
          <w:sz w:val="32"/>
          <w:szCs w:val="32"/>
          <w:lang w:val="en-IN"/>
        </w:rPr>
        <w:t>:</w:t>
      </w:r>
    </w:p>
    <w:p w14:paraId="5715B76F" w14:textId="77777777" w:rsidR="008227AF" w:rsidRPr="008227AF" w:rsidRDefault="008227AF" w:rsidP="00EF4CC2">
      <w:pPr>
        <w:numPr>
          <w:ilvl w:val="0"/>
          <w:numId w:val="10"/>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Kernel</w:t>
      </w:r>
      <w:r w:rsidRPr="008227AF">
        <w:rPr>
          <w:rFonts w:ascii="Times New Roman" w:hAnsi="Times New Roman" w:cs="Times New Roman"/>
          <w:sz w:val="32"/>
          <w:szCs w:val="32"/>
          <w:lang w:val="en-IN"/>
        </w:rPr>
        <w:t xml:space="preserve"> operates at the core of the OS, managing resources and system operations, while the </w:t>
      </w:r>
      <w:r w:rsidRPr="008227AF">
        <w:rPr>
          <w:rFonts w:ascii="Times New Roman" w:hAnsi="Times New Roman" w:cs="Times New Roman"/>
          <w:b/>
          <w:bCs/>
          <w:sz w:val="32"/>
          <w:szCs w:val="32"/>
          <w:lang w:val="en-IN"/>
        </w:rPr>
        <w:t>Shell</w:t>
      </w:r>
      <w:r w:rsidRPr="008227AF">
        <w:rPr>
          <w:rFonts w:ascii="Times New Roman" w:hAnsi="Times New Roman" w:cs="Times New Roman"/>
          <w:sz w:val="32"/>
          <w:szCs w:val="32"/>
          <w:lang w:val="en-IN"/>
        </w:rPr>
        <w:t xml:space="preserve"> acts as a user interface, providing a way for users to communicate with the system.</w:t>
      </w:r>
    </w:p>
    <w:p w14:paraId="772B0180" w14:textId="77777777" w:rsidR="008227AF" w:rsidRPr="008227AF" w:rsidRDefault="008227AF" w:rsidP="00EF4CC2">
      <w:pPr>
        <w:numPr>
          <w:ilvl w:val="0"/>
          <w:numId w:val="10"/>
        </w:numPr>
        <w:rPr>
          <w:rFonts w:ascii="Times New Roman" w:hAnsi="Times New Roman" w:cs="Times New Roman"/>
          <w:sz w:val="32"/>
          <w:szCs w:val="32"/>
          <w:lang w:val="en-IN"/>
        </w:rPr>
      </w:pPr>
      <w:r w:rsidRPr="008227AF">
        <w:rPr>
          <w:rFonts w:ascii="Times New Roman" w:hAnsi="Times New Roman" w:cs="Times New Roman"/>
          <w:sz w:val="32"/>
          <w:szCs w:val="32"/>
          <w:lang w:val="en-IN"/>
        </w:rPr>
        <w:t xml:space="preserve">The </w:t>
      </w:r>
      <w:r w:rsidRPr="008227AF">
        <w:rPr>
          <w:rFonts w:ascii="Times New Roman" w:hAnsi="Times New Roman" w:cs="Times New Roman"/>
          <w:b/>
          <w:bCs/>
          <w:sz w:val="32"/>
          <w:szCs w:val="32"/>
          <w:lang w:val="en-IN"/>
        </w:rPr>
        <w:t>Kernel</w:t>
      </w:r>
      <w:r w:rsidRPr="008227AF">
        <w:rPr>
          <w:rFonts w:ascii="Times New Roman" w:hAnsi="Times New Roman" w:cs="Times New Roman"/>
          <w:sz w:val="32"/>
          <w:szCs w:val="32"/>
          <w:lang w:val="en-IN"/>
        </w:rPr>
        <w:t xml:space="preserve"> operates in privileged mode, directly interacting with hardware, while the </w:t>
      </w:r>
      <w:r w:rsidRPr="008227AF">
        <w:rPr>
          <w:rFonts w:ascii="Times New Roman" w:hAnsi="Times New Roman" w:cs="Times New Roman"/>
          <w:b/>
          <w:bCs/>
          <w:sz w:val="32"/>
          <w:szCs w:val="32"/>
          <w:lang w:val="en-IN"/>
        </w:rPr>
        <w:t>Shell</w:t>
      </w:r>
      <w:r w:rsidRPr="008227AF">
        <w:rPr>
          <w:rFonts w:ascii="Times New Roman" w:hAnsi="Times New Roman" w:cs="Times New Roman"/>
          <w:sz w:val="32"/>
          <w:szCs w:val="32"/>
          <w:lang w:val="en-IN"/>
        </w:rPr>
        <w:t xml:space="preserve"> operates in user mode, interpreting and executing user commands.</w:t>
      </w:r>
    </w:p>
    <w:p w14:paraId="0BF216CB" w14:textId="77777777" w:rsidR="00440820" w:rsidRDefault="00440820" w:rsidP="008227AF">
      <w:pPr>
        <w:rPr>
          <w:rFonts w:ascii="Times New Roman" w:hAnsi="Times New Roman" w:cs="Times New Roman"/>
          <w:b/>
          <w:bCs/>
          <w:sz w:val="32"/>
          <w:szCs w:val="32"/>
          <w:lang w:val="en-IN"/>
        </w:rPr>
      </w:pPr>
    </w:p>
    <w:p w14:paraId="67ECAB62" w14:textId="77777777" w:rsidR="00440820" w:rsidRDefault="00440820" w:rsidP="008227AF">
      <w:pPr>
        <w:rPr>
          <w:rFonts w:ascii="Times New Roman" w:hAnsi="Times New Roman" w:cs="Times New Roman"/>
          <w:b/>
          <w:bCs/>
          <w:sz w:val="32"/>
          <w:szCs w:val="32"/>
          <w:lang w:val="en-IN"/>
        </w:rPr>
      </w:pPr>
    </w:p>
    <w:p w14:paraId="74CD4E77" w14:textId="77777777" w:rsidR="00440820" w:rsidRDefault="00440820" w:rsidP="008227AF">
      <w:pPr>
        <w:rPr>
          <w:rFonts w:ascii="Times New Roman" w:hAnsi="Times New Roman" w:cs="Times New Roman"/>
          <w:b/>
          <w:bCs/>
          <w:sz w:val="32"/>
          <w:szCs w:val="32"/>
          <w:lang w:val="en-IN"/>
        </w:rPr>
      </w:pPr>
    </w:p>
    <w:p w14:paraId="47E58615" w14:textId="7D77B7A6"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lastRenderedPageBreak/>
        <w:t>8. What is CPU Scheduling, and Why is It Important?</w:t>
      </w:r>
    </w:p>
    <w:p w14:paraId="4B55B3C3"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CPU Scheduling</w:t>
      </w:r>
      <w:r w:rsidRPr="008227AF">
        <w:rPr>
          <w:rFonts w:ascii="Times New Roman" w:hAnsi="Times New Roman" w:cs="Times New Roman"/>
          <w:sz w:val="32"/>
          <w:szCs w:val="32"/>
          <w:lang w:val="en-IN"/>
        </w:rPr>
        <w:t xml:space="preserve"> is the process of determining which process or thread should be executed by the CPU at any given time. The scheduler selects from among the processes in the ready queue and allocates the CPU to one of them.</w:t>
      </w:r>
    </w:p>
    <w:p w14:paraId="31DE1B67"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Importance</w:t>
      </w:r>
      <w:r w:rsidRPr="008227AF">
        <w:rPr>
          <w:rFonts w:ascii="Times New Roman" w:hAnsi="Times New Roman" w:cs="Times New Roman"/>
          <w:sz w:val="32"/>
          <w:szCs w:val="32"/>
          <w:lang w:val="en-IN"/>
        </w:rPr>
        <w:t>:</w:t>
      </w:r>
    </w:p>
    <w:p w14:paraId="30CE16E9" w14:textId="77777777" w:rsidR="008227AF" w:rsidRPr="008227AF" w:rsidRDefault="008227AF" w:rsidP="00EF4CC2">
      <w:pPr>
        <w:numPr>
          <w:ilvl w:val="0"/>
          <w:numId w:val="1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Maximizes CPU Utilization</w:t>
      </w:r>
      <w:r w:rsidRPr="008227AF">
        <w:rPr>
          <w:rFonts w:ascii="Times New Roman" w:hAnsi="Times New Roman" w:cs="Times New Roman"/>
          <w:sz w:val="32"/>
          <w:szCs w:val="32"/>
          <w:lang w:val="en-IN"/>
        </w:rPr>
        <w:t>: Ensures that the CPU is not idle when there are processes ready to run.</w:t>
      </w:r>
    </w:p>
    <w:p w14:paraId="6D51AFF9" w14:textId="77777777" w:rsidR="008227AF" w:rsidRPr="008227AF" w:rsidRDefault="008227AF" w:rsidP="00EF4CC2">
      <w:pPr>
        <w:numPr>
          <w:ilvl w:val="0"/>
          <w:numId w:val="1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Improves System Efficiency</w:t>
      </w:r>
      <w:r w:rsidRPr="008227AF">
        <w:rPr>
          <w:rFonts w:ascii="Times New Roman" w:hAnsi="Times New Roman" w:cs="Times New Roman"/>
          <w:sz w:val="32"/>
          <w:szCs w:val="32"/>
          <w:lang w:val="en-IN"/>
        </w:rPr>
        <w:t>: Balances the load across processes, leading to more efficient overall system performance.</w:t>
      </w:r>
    </w:p>
    <w:p w14:paraId="71D8E0A9" w14:textId="77777777" w:rsidR="008227AF" w:rsidRPr="008227AF" w:rsidRDefault="008227AF" w:rsidP="00EF4CC2">
      <w:pPr>
        <w:numPr>
          <w:ilvl w:val="0"/>
          <w:numId w:val="1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Fairness</w:t>
      </w:r>
      <w:r w:rsidRPr="008227AF">
        <w:rPr>
          <w:rFonts w:ascii="Times New Roman" w:hAnsi="Times New Roman" w:cs="Times New Roman"/>
          <w:sz w:val="32"/>
          <w:szCs w:val="32"/>
          <w:lang w:val="en-IN"/>
        </w:rPr>
        <w:t>: Provides equitable access to the CPU for all processes, preventing any single process from monopolizing the CPU.</w:t>
      </w:r>
    </w:p>
    <w:p w14:paraId="282FA151" w14:textId="77777777" w:rsidR="008227AF" w:rsidRPr="008227AF" w:rsidRDefault="008227AF" w:rsidP="00EF4CC2">
      <w:pPr>
        <w:numPr>
          <w:ilvl w:val="0"/>
          <w:numId w:val="11"/>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Response Time</w:t>
      </w:r>
      <w:r w:rsidRPr="008227AF">
        <w:rPr>
          <w:rFonts w:ascii="Times New Roman" w:hAnsi="Times New Roman" w:cs="Times New Roman"/>
          <w:sz w:val="32"/>
          <w:szCs w:val="32"/>
          <w:lang w:val="en-IN"/>
        </w:rPr>
        <w:t>: Reduces the time it takes for a system to respond to interactive processes.</w:t>
      </w:r>
    </w:p>
    <w:p w14:paraId="03C546EB" w14:textId="6D4DC0B6" w:rsidR="00440820" w:rsidRDefault="00000000" w:rsidP="008227AF">
      <w:pPr>
        <w:rPr>
          <w:rFonts w:ascii="Times New Roman" w:hAnsi="Times New Roman" w:cs="Times New Roman"/>
          <w:b/>
          <w:bCs/>
          <w:sz w:val="32"/>
          <w:szCs w:val="32"/>
          <w:lang w:val="en-IN"/>
        </w:rPr>
      </w:pPr>
      <w:r>
        <w:rPr>
          <w:rFonts w:ascii="Times New Roman" w:hAnsi="Times New Roman" w:cs="Times New Roman"/>
          <w:sz w:val="32"/>
          <w:szCs w:val="32"/>
          <w:lang w:val="en-IN"/>
        </w:rPr>
        <w:pict w14:anchorId="423E5B9F">
          <v:rect id="_x0000_i1032" style="width:0;height:1.5pt" o:hralign="center" o:hrstd="t" o:hr="t" fillcolor="#a0a0a0" stroked="f"/>
        </w:pict>
      </w:r>
    </w:p>
    <w:p w14:paraId="464C65E2" w14:textId="0348327B"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t>9. How Does a System Call Work?</w:t>
      </w:r>
    </w:p>
    <w:p w14:paraId="7BED778C"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sz w:val="32"/>
          <w:szCs w:val="32"/>
          <w:lang w:val="en-IN"/>
        </w:rPr>
        <w:t xml:space="preserve">A </w:t>
      </w:r>
      <w:r w:rsidRPr="008227AF">
        <w:rPr>
          <w:rFonts w:ascii="Times New Roman" w:hAnsi="Times New Roman" w:cs="Times New Roman"/>
          <w:b/>
          <w:bCs/>
          <w:sz w:val="32"/>
          <w:szCs w:val="32"/>
          <w:lang w:val="en-IN"/>
        </w:rPr>
        <w:t>System Call</w:t>
      </w:r>
      <w:r w:rsidRPr="008227AF">
        <w:rPr>
          <w:rFonts w:ascii="Times New Roman" w:hAnsi="Times New Roman" w:cs="Times New Roman"/>
          <w:sz w:val="32"/>
          <w:szCs w:val="32"/>
          <w:lang w:val="en-IN"/>
        </w:rPr>
        <w:t xml:space="preserve"> is a mechanism that allows user-level processes to request services from the kernel. It provides an interface for the programs to interact with the operating system.</w:t>
      </w:r>
    </w:p>
    <w:p w14:paraId="60103E01"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How It Works</w:t>
      </w:r>
      <w:r w:rsidRPr="008227AF">
        <w:rPr>
          <w:rFonts w:ascii="Times New Roman" w:hAnsi="Times New Roman" w:cs="Times New Roman"/>
          <w:sz w:val="32"/>
          <w:szCs w:val="32"/>
          <w:lang w:val="en-IN"/>
        </w:rPr>
        <w:t>:</w:t>
      </w:r>
    </w:p>
    <w:p w14:paraId="6A2787D9" w14:textId="77777777" w:rsidR="008227AF" w:rsidRPr="008227AF" w:rsidRDefault="008227AF" w:rsidP="00EF4CC2">
      <w:pPr>
        <w:numPr>
          <w:ilvl w:val="0"/>
          <w:numId w:val="12"/>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Request</w:t>
      </w:r>
      <w:r w:rsidRPr="008227AF">
        <w:rPr>
          <w:rFonts w:ascii="Times New Roman" w:hAnsi="Times New Roman" w:cs="Times New Roman"/>
          <w:sz w:val="32"/>
          <w:szCs w:val="32"/>
          <w:lang w:val="en-IN"/>
        </w:rPr>
        <w:t>: A user-level process issues a system call by executing a special instruction (like int 0x80 on x86 architectures).</w:t>
      </w:r>
    </w:p>
    <w:p w14:paraId="099387B9" w14:textId="77777777" w:rsidR="008227AF" w:rsidRPr="008227AF" w:rsidRDefault="008227AF" w:rsidP="00EF4CC2">
      <w:pPr>
        <w:numPr>
          <w:ilvl w:val="0"/>
          <w:numId w:val="12"/>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Mode Switch</w:t>
      </w:r>
      <w:r w:rsidRPr="008227AF">
        <w:rPr>
          <w:rFonts w:ascii="Times New Roman" w:hAnsi="Times New Roman" w:cs="Times New Roman"/>
          <w:sz w:val="32"/>
          <w:szCs w:val="32"/>
          <w:lang w:val="en-IN"/>
        </w:rPr>
        <w:t>: The system call triggers a mode switch from user mode to kernel mode, allowing the OS to execute the requested function with higher privileges.</w:t>
      </w:r>
    </w:p>
    <w:p w14:paraId="7BCA694B" w14:textId="77777777" w:rsidR="008227AF" w:rsidRPr="008227AF" w:rsidRDefault="008227AF" w:rsidP="00EF4CC2">
      <w:pPr>
        <w:numPr>
          <w:ilvl w:val="0"/>
          <w:numId w:val="12"/>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Execution</w:t>
      </w:r>
      <w:r w:rsidRPr="008227AF">
        <w:rPr>
          <w:rFonts w:ascii="Times New Roman" w:hAnsi="Times New Roman" w:cs="Times New Roman"/>
          <w:sz w:val="32"/>
          <w:szCs w:val="32"/>
          <w:lang w:val="en-IN"/>
        </w:rPr>
        <w:t>: The kernel executes the requested service, like file operations, process control, or communication.</w:t>
      </w:r>
    </w:p>
    <w:p w14:paraId="1F365F14" w14:textId="77777777" w:rsidR="008227AF" w:rsidRPr="008227AF" w:rsidRDefault="008227AF" w:rsidP="00EF4CC2">
      <w:pPr>
        <w:numPr>
          <w:ilvl w:val="0"/>
          <w:numId w:val="12"/>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Return</w:t>
      </w:r>
      <w:r w:rsidRPr="008227AF">
        <w:rPr>
          <w:rFonts w:ascii="Times New Roman" w:hAnsi="Times New Roman" w:cs="Times New Roman"/>
          <w:sz w:val="32"/>
          <w:szCs w:val="32"/>
          <w:lang w:val="en-IN"/>
        </w:rPr>
        <w:t>: The result is returned to the user-level process, and the mode switches back to user mode.</w:t>
      </w:r>
    </w:p>
    <w:p w14:paraId="03EA4D6C"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sz w:val="32"/>
          <w:szCs w:val="32"/>
          <w:lang w:val="en-IN"/>
        </w:rPr>
        <w:t>System calls are essential for performing tasks that require access to hardware or other system resources that user programs cannot directly access.</w:t>
      </w:r>
    </w:p>
    <w:p w14:paraId="7AB31457" w14:textId="77777777" w:rsidR="00440820" w:rsidRDefault="00440820" w:rsidP="008227AF">
      <w:pPr>
        <w:rPr>
          <w:rFonts w:ascii="Times New Roman" w:hAnsi="Times New Roman" w:cs="Times New Roman"/>
          <w:b/>
          <w:bCs/>
          <w:sz w:val="32"/>
          <w:szCs w:val="32"/>
          <w:lang w:val="en-IN"/>
        </w:rPr>
      </w:pPr>
    </w:p>
    <w:p w14:paraId="4AABE0A1" w14:textId="77777777" w:rsidR="00440820" w:rsidRDefault="00440820" w:rsidP="008227AF">
      <w:pPr>
        <w:rPr>
          <w:rFonts w:ascii="Times New Roman" w:hAnsi="Times New Roman" w:cs="Times New Roman"/>
          <w:b/>
          <w:bCs/>
          <w:sz w:val="32"/>
          <w:szCs w:val="32"/>
          <w:lang w:val="en-IN"/>
        </w:rPr>
      </w:pPr>
    </w:p>
    <w:p w14:paraId="1D3B948E" w14:textId="77777777" w:rsidR="00440820" w:rsidRDefault="00440820" w:rsidP="008227AF">
      <w:pPr>
        <w:rPr>
          <w:rFonts w:ascii="Times New Roman" w:hAnsi="Times New Roman" w:cs="Times New Roman"/>
          <w:b/>
          <w:bCs/>
          <w:sz w:val="32"/>
          <w:szCs w:val="32"/>
          <w:lang w:val="en-IN"/>
        </w:rPr>
      </w:pPr>
    </w:p>
    <w:p w14:paraId="4EA8E2D4" w14:textId="3ED57022" w:rsidR="008227AF" w:rsidRPr="008227AF" w:rsidRDefault="008227AF" w:rsidP="008227AF">
      <w:pPr>
        <w:rPr>
          <w:rFonts w:ascii="Times New Roman" w:hAnsi="Times New Roman" w:cs="Times New Roman"/>
          <w:b/>
          <w:bCs/>
          <w:sz w:val="32"/>
          <w:szCs w:val="32"/>
          <w:lang w:val="en-IN"/>
        </w:rPr>
      </w:pPr>
      <w:r w:rsidRPr="008227AF">
        <w:rPr>
          <w:rFonts w:ascii="Times New Roman" w:hAnsi="Times New Roman" w:cs="Times New Roman"/>
          <w:b/>
          <w:bCs/>
          <w:sz w:val="32"/>
          <w:szCs w:val="32"/>
          <w:lang w:val="en-IN"/>
        </w:rPr>
        <w:lastRenderedPageBreak/>
        <w:t>10. What is the Purpose of Device Drivers in an Operating System?</w:t>
      </w:r>
    </w:p>
    <w:p w14:paraId="4012BA81"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Device Drivers</w:t>
      </w:r>
      <w:r w:rsidRPr="008227AF">
        <w:rPr>
          <w:rFonts w:ascii="Times New Roman" w:hAnsi="Times New Roman" w:cs="Times New Roman"/>
          <w:sz w:val="32"/>
          <w:szCs w:val="32"/>
          <w:lang w:val="en-IN"/>
        </w:rPr>
        <w:t xml:space="preserve"> are specialized programs that act as intermediaries between the operating system and hardware devices. They provide the necessary instructions for the OS to communicate with hardware components like printers, graphics cards, and network adapters.</w:t>
      </w:r>
    </w:p>
    <w:p w14:paraId="2989B863"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b/>
          <w:bCs/>
          <w:sz w:val="32"/>
          <w:szCs w:val="32"/>
          <w:lang w:val="en-IN"/>
        </w:rPr>
        <w:t>Purpose</w:t>
      </w:r>
      <w:r w:rsidRPr="008227AF">
        <w:rPr>
          <w:rFonts w:ascii="Times New Roman" w:hAnsi="Times New Roman" w:cs="Times New Roman"/>
          <w:sz w:val="32"/>
          <w:szCs w:val="32"/>
          <w:lang w:val="en-IN"/>
        </w:rPr>
        <w:t>:</w:t>
      </w:r>
    </w:p>
    <w:p w14:paraId="2373796B" w14:textId="77777777" w:rsidR="008227AF" w:rsidRPr="008227AF" w:rsidRDefault="008227AF" w:rsidP="00EF4CC2">
      <w:pPr>
        <w:numPr>
          <w:ilvl w:val="0"/>
          <w:numId w:val="13"/>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Hardware Abstraction</w:t>
      </w:r>
      <w:r w:rsidRPr="008227AF">
        <w:rPr>
          <w:rFonts w:ascii="Times New Roman" w:hAnsi="Times New Roman" w:cs="Times New Roman"/>
          <w:sz w:val="32"/>
          <w:szCs w:val="32"/>
          <w:lang w:val="en-IN"/>
        </w:rPr>
        <w:t>: Device drivers abstract the hardware details, allowing the OS to interact with a wide variety of devices using standardized interfaces.</w:t>
      </w:r>
    </w:p>
    <w:p w14:paraId="2005D457" w14:textId="77777777" w:rsidR="008227AF" w:rsidRPr="008227AF" w:rsidRDefault="008227AF" w:rsidP="00EF4CC2">
      <w:pPr>
        <w:numPr>
          <w:ilvl w:val="0"/>
          <w:numId w:val="13"/>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Compatibility</w:t>
      </w:r>
      <w:r w:rsidRPr="008227AF">
        <w:rPr>
          <w:rFonts w:ascii="Times New Roman" w:hAnsi="Times New Roman" w:cs="Times New Roman"/>
          <w:sz w:val="32"/>
          <w:szCs w:val="32"/>
          <w:lang w:val="en-IN"/>
        </w:rPr>
        <w:t>: Enable the OS to work with new or different types of hardware without needing to change the core OS code.</w:t>
      </w:r>
    </w:p>
    <w:p w14:paraId="1AAFD89C" w14:textId="77777777" w:rsidR="008227AF" w:rsidRPr="008227AF" w:rsidRDefault="008227AF" w:rsidP="00EF4CC2">
      <w:pPr>
        <w:numPr>
          <w:ilvl w:val="0"/>
          <w:numId w:val="13"/>
        </w:numPr>
        <w:rPr>
          <w:rFonts w:ascii="Times New Roman" w:hAnsi="Times New Roman" w:cs="Times New Roman"/>
          <w:sz w:val="32"/>
          <w:szCs w:val="32"/>
          <w:lang w:val="en-IN"/>
        </w:rPr>
      </w:pPr>
      <w:r w:rsidRPr="008227AF">
        <w:rPr>
          <w:rFonts w:ascii="Times New Roman" w:hAnsi="Times New Roman" w:cs="Times New Roman"/>
          <w:b/>
          <w:bCs/>
          <w:sz w:val="32"/>
          <w:szCs w:val="32"/>
          <w:lang w:val="en-IN"/>
        </w:rPr>
        <w:t>Performance Optimization</w:t>
      </w:r>
      <w:r w:rsidRPr="008227AF">
        <w:rPr>
          <w:rFonts w:ascii="Times New Roman" w:hAnsi="Times New Roman" w:cs="Times New Roman"/>
          <w:sz w:val="32"/>
          <w:szCs w:val="32"/>
          <w:lang w:val="en-IN"/>
        </w:rPr>
        <w:t>: Drivers can be optimized for specific hardware to ensure efficient communication and usage of device capabilities.</w:t>
      </w:r>
    </w:p>
    <w:p w14:paraId="6715ABB1" w14:textId="77777777" w:rsidR="008227AF" w:rsidRPr="008227AF" w:rsidRDefault="008227AF" w:rsidP="008227AF">
      <w:pPr>
        <w:rPr>
          <w:rFonts w:ascii="Times New Roman" w:hAnsi="Times New Roman" w:cs="Times New Roman"/>
          <w:sz w:val="32"/>
          <w:szCs w:val="32"/>
          <w:lang w:val="en-IN"/>
        </w:rPr>
      </w:pPr>
      <w:r w:rsidRPr="008227AF">
        <w:rPr>
          <w:rFonts w:ascii="Times New Roman" w:hAnsi="Times New Roman" w:cs="Times New Roman"/>
          <w:sz w:val="32"/>
          <w:szCs w:val="32"/>
          <w:lang w:val="en-IN"/>
        </w:rPr>
        <w:t>Device drivers are crucial for the proper functioning of hardware within a computer system, enabling the OS and applications to use hardware resources effectively.</w:t>
      </w:r>
    </w:p>
    <w:p w14:paraId="22A46C3A" w14:textId="61E4CA3E" w:rsidR="008227AF" w:rsidRPr="00012792" w:rsidRDefault="00000000">
      <w:pPr>
        <w:rPr>
          <w:rFonts w:ascii="Times New Roman" w:hAnsi="Times New Roman" w:cs="Times New Roman"/>
          <w:sz w:val="32"/>
          <w:szCs w:val="32"/>
          <w:lang w:val="en-IN"/>
        </w:rPr>
      </w:pPr>
      <w:r>
        <w:rPr>
          <w:rFonts w:ascii="Times New Roman" w:hAnsi="Times New Roman" w:cs="Times New Roman"/>
          <w:sz w:val="32"/>
          <w:szCs w:val="32"/>
          <w:lang w:val="en-IN"/>
        </w:rPr>
        <w:pict w14:anchorId="11BEDB03">
          <v:rect id="_x0000_i1033" style="width:0;height:1.5pt" o:hralign="center" o:hrstd="t" o:hr="t" fillcolor="#a0a0a0" stroked="f"/>
        </w:pict>
      </w:r>
    </w:p>
    <w:p w14:paraId="35FCA8D6"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11. Explain the Role of the Page Table in Virtual Memory Management</w:t>
      </w:r>
    </w:p>
    <w:p w14:paraId="38E5D83C"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The </w:t>
      </w:r>
      <w:r w:rsidRPr="00EF4CC2">
        <w:rPr>
          <w:rFonts w:ascii="Times New Roman" w:hAnsi="Times New Roman" w:cs="Times New Roman"/>
          <w:b/>
          <w:bCs/>
          <w:sz w:val="32"/>
          <w:szCs w:val="32"/>
          <w:lang w:val="en-IN"/>
        </w:rPr>
        <w:t>Page Table</w:t>
      </w:r>
      <w:r w:rsidRPr="00EF4CC2">
        <w:rPr>
          <w:rFonts w:ascii="Times New Roman" w:hAnsi="Times New Roman" w:cs="Times New Roman"/>
          <w:sz w:val="32"/>
          <w:szCs w:val="32"/>
          <w:lang w:val="en-IN"/>
        </w:rPr>
        <w:t xml:space="preserve"> is a crucial data structure in virtual memory management that maps virtual addresses to physical addresses. Each process has its own page table, which the operating system uses to translate the virtual addresses used by a process into the corresponding physical addresses in RAM.</w:t>
      </w:r>
    </w:p>
    <w:p w14:paraId="64A53C01"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Role of the Page Table:</w:t>
      </w:r>
    </w:p>
    <w:p w14:paraId="31FBD3C5" w14:textId="77777777" w:rsidR="00EF4CC2" w:rsidRPr="00EF4CC2" w:rsidRDefault="00EF4CC2" w:rsidP="00EF4CC2">
      <w:pPr>
        <w:numPr>
          <w:ilvl w:val="0"/>
          <w:numId w:val="1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Address Translation</w:t>
      </w:r>
      <w:r w:rsidRPr="00EF4CC2">
        <w:rPr>
          <w:rFonts w:ascii="Times New Roman" w:hAnsi="Times New Roman" w:cs="Times New Roman"/>
          <w:sz w:val="32"/>
          <w:szCs w:val="32"/>
          <w:lang w:val="en-IN"/>
        </w:rPr>
        <w:t>: Converts virtual addresses (used by processes) into physical addresses (used by the hardware).</w:t>
      </w:r>
    </w:p>
    <w:p w14:paraId="24F80B81" w14:textId="77777777" w:rsidR="00EF4CC2" w:rsidRPr="00EF4CC2" w:rsidRDefault="00EF4CC2" w:rsidP="00EF4CC2">
      <w:pPr>
        <w:numPr>
          <w:ilvl w:val="0"/>
          <w:numId w:val="1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Memory Protection</w:t>
      </w:r>
      <w:r w:rsidRPr="00EF4CC2">
        <w:rPr>
          <w:rFonts w:ascii="Times New Roman" w:hAnsi="Times New Roman" w:cs="Times New Roman"/>
          <w:sz w:val="32"/>
          <w:szCs w:val="32"/>
          <w:lang w:val="en-IN"/>
        </w:rPr>
        <w:t>: Ensures that a process cannot access memory that it does not own by validating page access.</w:t>
      </w:r>
    </w:p>
    <w:p w14:paraId="5ADE0CA8" w14:textId="77777777" w:rsidR="00EF4CC2" w:rsidRPr="00EF4CC2" w:rsidRDefault="00EF4CC2" w:rsidP="00EF4CC2">
      <w:pPr>
        <w:numPr>
          <w:ilvl w:val="0"/>
          <w:numId w:val="1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Page Frame Allocation</w:t>
      </w:r>
      <w:r w:rsidRPr="00EF4CC2">
        <w:rPr>
          <w:rFonts w:ascii="Times New Roman" w:hAnsi="Times New Roman" w:cs="Times New Roman"/>
          <w:sz w:val="32"/>
          <w:szCs w:val="32"/>
          <w:lang w:val="en-IN"/>
        </w:rPr>
        <w:t>: Keeps track of which virtual pages are stored in which physical frames in memory.</w:t>
      </w:r>
    </w:p>
    <w:p w14:paraId="13987D19" w14:textId="77777777" w:rsidR="00EF4CC2" w:rsidRPr="00EF4CC2" w:rsidRDefault="00EF4CC2" w:rsidP="00EF4CC2">
      <w:pPr>
        <w:numPr>
          <w:ilvl w:val="0"/>
          <w:numId w:val="1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Swapping</w:t>
      </w:r>
      <w:r w:rsidRPr="00EF4CC2">
        <w:rPr>
          <w:rFonts w:ascii="Times New Roman" w:hAnsi="Times New Roman" w:cs="Times New Roman"/>
          <w:sz w:val="32"/>
          <w:szCs w:val="32"/>
          <w:lang w:val="en-IN"/>
        </w:rPr>
        <w:t>: Facilitates moving pages between physical memory and disk storage when needed, as part of the virtual memory system.</w:t>
      </w:r>
    </w:p>
    <w:p w14:paraId="5C03E96B"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lastRenderedPageBreak/>
        <w:t>The page table allows the operating system to efficiently manage memory, enabling processes to use more memory than what is physically available by leveraging disk space.</w:t>
      </w:r>
    </w:p>
    <w:p w14:paraId="6035FDFB" w14:textId="25DA3997" w:rsidR="00440820" w:rsidRDefault="00000000" w:rsidP="00EF4CC2">
      <w:pPr>
        <w:rPr>
          <w:rFonts w:ascii="Times New Roman" w:hAnsi="Times New Roman" w:cs="Times New Roman"/>
          <w:b/>
          <w:bCs/>
          <w:sz w:val="32"/>
          <w:szCs w:val="32"/>
          <w:lang w:val="en-IN"/>
        </w:rPr>
      </w:pPr>
      <w:r>
        <w:rPr>
          <w:rFonts w:ascii="Times New Roman" w:hAnsi="Times New Roman" w:cs="Times New Roman"/>
          <w:sz w:val="32"/>
          <w:szCs w:val="32"/>
          <w:lang w:val="en-IN"/>
        </w:rPr>
        <w:pict w14:anchorId="125D718F">
          <v:rect id="_x0000_i1034" style="width:0;height:1.5pt" o:hralign="center" o:hrstd="t" o:hr="t" fillcolor="#a0a0a0" stroked="f"/>
        </w:pict>
      </w:r>
    </w:p>
    <w:p w14:paraId="1D1E96B3" w14:textId="770399F3"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12. What is Thrashing, and How Can It Be Avoided?</w:t>
      </w:r>
    </w:p>
    <w:p w14:paraId="398808ED"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Thrashing</w:t>
      </w:r>
      <w:r w:rsidRPr="00EF4CC2">
        <w:rPr>
          <w:rFonts w:ascii="Times New Roman" w:hAnsi="Times New Roman" w:cs="Times New Roman"/>
          <w:sz w:val="32"/>
          <w:szCs w:val="32"/>
          <w:lang w:val="en-IN"/>
        </w:rPr>
        <w:t xml:space="preserve"> occurs when a system spends most of its time swapping pages in and out of memory (between RAM and disk) rather than executing processes. This leads to a significant decrease in performance, as the CPU is constantly waiting for data to be loaded into memory.</w:t>
      </w:r>
    </w:p>
    <w:p w14:paraId="32CB32E8"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Causes of Thrashing:</w:t>
      </w:r>
    </w:p>
    <w:p w14:paraId="386CBAB5" w14:textId="77777777" w:rsidR="00EF4CC2" w:rsidRPr="00EF4CC2" w:rsidRDefault="00EF4CC2" w:rsidP="00EF4CC2">
      <w:pPr>
        <w:numPr>
          <w:ilvl w:val="0"/>
          <w:numId w:val="15"/>
        </w:numPr>
        <w:rPr>
          <w:rFonts w:ascii="Times New Roman" w:hAnsi="Times New Roman" w:cs="Times New Roman"/>
          <w:sz w:val="32"/>
          <w:szCs w:val="32"/>
          <w:lang w:val="en-IN"/>
        </w:rPr>
      </w:pPr>
      <w:r w:rsidRPr="00EF4CC2">
        <w:rPr>
          <w:rFonts w:ascii="Times New Roman" w:hAnsi="Times New Roman" w:cs="Times New Roman"/>
          <w:sz w:val="32"/>
          <w:szCs w:val="32"/>
          <w:lang w:val="en-IN"/>
        </w:rPr>
        <w:t>Insufficient physical memory to handle the current load.</w:t>
      </w:r>
    </w:p>
    <w:p w14:paraId="3E439615" w14:textId="77777777" w:rsidR="00EF4CC2" w:rsidRPr="00EF4CC2" w:rsidRDefault="00EF4CC2" w:rsidP="00EF4CC2">
      <w:pPr>
        <w:numPr>
          <w:ilvl w:val="0"/>
          <w:numId w:val="15"/>
        </w:numPr>
        <w:rPr>
          <w:rFonts w:ascii="Times New Roman" w:hAnsi="Times New Roman" w:cs="Times New Roman"/>
          <w:sz w:val="32"/>
          <w:szCs w:val="32"/>
          <w:lang w:val="en-IN"/>
        </w:rPr>
      </w:pPr>
      <w:r w:rsidRPr="00EF4CC2">
        <w:rPr>
          <w:rFonts w:ascii="Times New Roman" w:hAnsi="Times New Roman" w:cs="Times New Roman"/>
          <w:sz w:val="32"/>
          <w:szCs w:val="32"/>
          <w:lang w:val="en-IN"/>
        </w:rPr>
        <w:t>Overcommitment of memory where too many processes are competing for limited RAM.</w:t>
      </w:r>
    </w:p>
    <w:p w14:paraId="41E185C9" w14:textId="77777777" w:rsidR="00EF4CC2" w:rsidRPr="00EF4CC2" w:rsidRDefault="00EF4CC2" w:rsidP="00EF4CC2">
      <w:pPr>
        <w:numPr>
          <w:ilvl w:val="0"/>
          <w:numId w:val="15"/>
        </w:numPr>
        <w:rPr>
          <w:rFonts w:ascii="Times New Roman" w:hAnsi="Times New Roman" w:cs="Times New Roman"/>
          <w:sz w:val="32"/>
          <w:szCs w:val="32"/>
          <w:lang w:val="en-IN"/>
        </w:rPr>
      </w:pPr>
      <w:r w:rsidRPr="00EF4CC2">
        <w:rPr>
          <w:rFonts w:ascii="Times New Roman" w:hAnsi="Times New Roman" w:cs="Times New Roman"/>
          <w:sz w:val="32"/>
          <w:szCs w:val="32"/>
          <w:lang w:val="en-IN"/>
        </w:rPr>
        <w:t>Poor page replacement algorithms that result in high page-fault rates.</w:t>
      </w:r>
    </w:p>
    <w:p w14:paraId="03D647EA"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Avoidance Strategies:</w:t>
      </w:r>
    </w:p>
    <w:p w14:paraId="4E9191F5" w14:textId="77777777" w:rsidR="00EF4CC2" w:rsidRPr="00EF4CC2" w:rsidRDefault="00EF4CC2" w:rsidP="00EF4CC2">
      <w:pPr>
        <w:numPr>
          <w:ilvl w:val="0"/>
          <w:numId w:val="1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Increase Physical Memory</w:t>
      </w:r>
      <w:r w:rsidRPr="00EF4CC2">
        <w:rPr>
          <w:rFonts w:ascii="Times New Roman" w:hAnsi="Times New Roman" w:cs="Times New Roman"/>
          <w:sz w:val="32"/>
          <w:szCs w:val="32"/>
          <w:lang w:val="en-IN"/>
        </w:rPr>
        <w:t>: Adding more RAM reduces the need for swapping.</w:t>
      </w:r>
    </w:p>
    <w:p w14:paraId="41993574" w14:textId="77777777" w:rsidR="00EF4CC2" w:rsidRPr="00EF4CC2" w:rsidRDefault="00EF4CC2" w:rsidP="00EF4CC2">
      <w:pPr>
        <w:numPr>
          <w:ilvl w:val="0"/>
          <w:numId w:val="1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Adjusting the Degree of Multiprogramming</w:t>
      </w:r>
      <w:r w:rsidRPr="00EF4CC2">
        <w:rPr>
          <w:rFonts w:ascii="Times New Roman" w:hAnsi="Times New Roman" w:cs="Times New Roman"/>
          <w:sz w:val="32"/>
          <w:szCs w:val="32"/>
          <w:lang w:val="en-IN"/>
        </w:rPr>
        <w:t>: Reducing the number of processes running simultaneously can help manage memory better.</w:t>
      </w:r>
    </w:p>
    <w:p w14:paraId="2DA467A0" w14:textId="77777777" w:rsidR="00EF4CC2" w:rsidRPr="00EF4CC2" w:rsidRDefault="00EF4CC2" w:rsidP="00EF4CC2">
      <w:pPr>
        <w:numPr>
          <w:ilvl w:val="0"/>
          <w:numId w:val="1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Efficient Page Replacement Algorithms</w:t>
      </w:r>
      <w:r w:rsidRPr="00EF4CC2">
        <w:rPr>
          <w:rFonts w:ascii="Times New Roman" w:hAnsi="Times New Roman" w:cs="Times New Roman"/>
          <w:sz w:val="32"/>
          <w:szCs w:val="32"/>
          <w:lang w:val="en-IN"/>
        </w:rPr>
        <w:t>: Implementing algorithms like Least Recently Used (LRU) can reduce the likelihood of thrashing.</w:t>
      </w:r>
    </w:p>
    <w:p w14:paraId="17283FB7" w14:textId="77777777" w:rsidR="00EF4CC2" w:rsidRPr="00EF4CC2" w:rsidRDefault="00EF4CC2" w:rsidP="00EF4CC2">
      <w:pPr>
        <w:numPr>
          <w:ilvl w:val="0"/>
          <w:numId w:val="1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Load Control</w:t>
      </w:r>
      <w:r w:rsidRPr="00EF4CC2">
        <w:rPr>
          <w:rFonts w:ascii="Times New Roman" w:hAnsi="Times New Roman" w:cs="Times New Roman"/>
          <w:sz w:val="32"/>
          <w:szCs w:val="32"/>
          <w:lang w:val="en-IN"/>
        </w:rPr>
        <w:t>: Monitoring system load and throttling process creation when the system is under memory pressure.</w:t>
      </w:r>
    </w:p>
    <w:p w14:paraId="5FA1350D" w14:textId="499A5B29" w:rsidR="00440820" w:rsidRDefault="00000000" w:rsidP="00EF4CC2">
      <w:pPr>
        <w:rPr>
          <w:rFonts w:ascii="Times New Roman" w:hAnsi="Times New Roman" w:cs="Times New Roman"/>
          <w:b/>
          <w:bCs/>
          <w:sz w:val="32"/>
          <w:szCs w:val="32"/>
          <w:lang w:val="en-IN"/>
        </w:rPr>
      </w:pPr>
      <w:r>
        <w:rPr>
          <w:rFonts w:ascii="Times New Roman" w:hAnsi="Times New Roman" w:cs="Times New Roman"/>
          <w:sz w:val="32"/>
          <w:szCs w:val="32"/>
          <w:lang w:val="en-IN"/>
        </w:rPr>
        <w:pict w14:anchorId="467D2251">
          <v:rect id="_x0000_i1035" style="width:0;height:1.5pt" o:hralign="center" o:hrstd="t" o:hr="t" fillcolor="#a0a0a0" stroked="f"/>
        </w:pict>
      </w:r>
    </w:p>
    <w:p w14:paraId="7E211A1B" w14:textId="666C3103"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13. Describe the Concept of a Semaphore and Its Use in Synchronization</w:t>
      </w:r>
    </w:p>
    <w:p w14:paraId="56F37AB7"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 </w:t>
      </w:r>
      <w:r w:rsidRPr="00EF4CC2">
        <w:rPr>
          <w:rFonts w:ascii="Times New Roman" w:hAnsi="Times New Roman" w:cs="Times New Roman"/>
          <w:b/>
          <w:bCs/>
          <w:sz w:val="32"/>
          <w:szCs w:val="32"/>
          <w:lang w:val="en-IN"/>
        </w:rPr>
        <w:t>Semaphore</w:t>
      </w:r>
      <w:r w:rsidRPr="00EF4CC2">
        <w:rPr>
          <w:rFonts w:ascii="Times New Roman" w:hAnsi="Times New Roman" w:cs="Times New Roman"/>
          <w:sz w:val="32"/>
          <w:szCs w:val="32"/>
          <w:lang w:val="en-IN"/>
        </w:rPr>
        <w:t xml:space="preserve"> is a synchronization primitive used to control access to a common resource in concurrent programming. It is a variable that is used to signal whether a resource is available or not and can be used to avoid race conditions when multiple processes or threads access shared resources.</w:t>
      </w:r>
    </w:p>
    <w:p w14:paraId="55B79087"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Types of Semaphores:</w:t>
      </w:r>
    </w:p>
    <w:p w14:paraId="7E3060E8" w14:textId="77777777" w:rsidR="00EF4CC2" w:rsidRPr="00EF4CC2" w:rsidRDefault="00EF4CC2" w:rsidP="00EF4CC2">
      <w:pPr>
        <w:numPr>
          <w:ilvl w:val="0"/>
          <w:numId w:val="1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Counting Semaphore</w:t>
      </w:r>
      <w:r w:rsidRPr="00EF4CC2">
        <w:rPr>
          <w:rFonts w:ascii="Times New Roman" w:hAnsi="Times New Roman" w:cs="Times New Roman"/>
          <w:sz w:val="32"/>
          <w:szCs w:val="32"/>
          <w:lang w:val="en-IN"/>
        </w:rPr>
        <w:t>: Can take any non-negative integer value and is used to manage access to a resource that has multiple instances.</w:t>
      </w:r>
    </w:p>
    <w:p w14:paraId="2102AAA1" w14:textId="77777777" w:rsidR="00EF4CC2" w:rsidRPr="00EF4CC2" w:rsidRDefault="00EF4CC2" w:rsidP="00EF4CC2">
      <w:pPr>
        <w:numPr>
          <w:ilvl w:val="0"/>
          <w:numId w:val="1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Binary Semaphore (Mutex)</w:t>
      </w:r>
      <w:r w:rsidRPr="00EF4CC2">
        <w:rPr>
          <w:rFonts w:ascii="Times New Roman" w:hAnsi="Times New Roman" w:cs="Times New Roman"/>
          <w:sz w:val="32"/>
          <w:szCs w:val="32"/>
          <w:lang w:val="en-IN"/>
        </w:rPr>
        <w:t>: Takes only the values 0 or 1, functioning like a lock to ensure mutual exclusion.</w:t>
      </w:r>
    </w:p>
    <w:p w14:paraId="7E58B02F"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Use in Synchronization:</w:t>
      </w:r>
    </w:p>
    <w:p w14:paraId="2B6C0924" w14:textId="77777777" w:rsidR="00EF4CC2" w:rsidRPr="00EF4CC2" w:rsidRDefault="00EF4CC2" w:rsidP="00EF4CC2">
      <w:pPr>
        <w:numPr>
          <w:ilvl w:val="0"/>
          <w:numId w:val="1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Mutual Exclusion</w:t>
      </w:r>
      <w:r w:rsidRPr="00EF4CC2">
        <w:rPr>
          <w:rFonts w:ascii="Times New Roman" w:hAnsi="Times New Roman" w:cs="Times New Roman"/>
          <w:sz w:val="32"/>
          <w:szCs w:val="32"/>
          <w:lang w:val="en-IN"/>
        </w:rPr>
        <w:t>: Ensures that only one process or thread can access a critical section of code at a time.</w:t>
      </w:r>
    </w:p>
    <w:p w14:paraId="6AA76C8A" w14:textId="77777777" w:rsidR="00EF4CC2" w:rsidRPr="00EF4CC2" w:rsidRDefault="00EF4CC2" w:rsidP="00EF4CC2">
      <w:pPr>
        <w:numPr>
          <w:ilvl w:val="0"/>
          <w:numId w:val="1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Process Synchronization</w:t>
      </w:r>
      <w:r w:rsidRPr="00EF4CC2">
        <w:rPr>
          <w:rFonts w:ascii="Times New Roman" w:hAnsi="Times New Roman" w:cs="Times New Roman"/>
          <w:sz w:val="32"/>
          <w:szCs w:val="32"/>
          <w:lang w:val="en-IN"/>
        </w:rPr>
        <w:t>: Coordinates the order of execution between processes or threads, ensuring that certain operations occur in a specific sequence.</w:t>
      </w:r>
    </w:p>
    <w:p w14:paraId="33FBC865"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Semaphores are fundamental for ensuring that multiple processes or threads do not interfere with each other when accessing shared resources, thus preventing data corruption and inconsistencies.</w:t>
      </w:r>
    </w:p>
    <w:p w14:paraId="5C153651" w14:textId="6B4C2E32" w:rsidR="00440820" w:rsidRDefault="00000000" w:rsidP="00EF4CC2">
      <w:pPr>
        <w:rPr>
          <w:rFonts w:ascii="Times New Roman" w:hAnsi="Times New Roman" w:cs="Times New Roman"/>
          <w:b/>
          <w:bCs/>
          <w:sz w:val="32"/>
          <w:szCs w:val="32"/>
          <w:lang w:val="en-IN"/>
        </w:rPr>
      </w:pPr>
      <w:r>
        <w:rPr>
          <w:rFonts w:ascii="Times New Roman" w:hAnsi="Times New Roman" w:cs="Times New Roman"/>
          <w:sz w:val="32"/>
          <w:szCs w:val="32"/>
          <w:lang w:val="en-IN"/>
        </w:rPr>
        <w:pict w14:anchorId="34D1AFA5">
          <v:rect id="_x0000_i1036" style="width:0;height:1.5pt" o:hralign="center" o:hrstd="t" o:hr="t" fillcolor="#a0a0a0" stroked="f"/>
        </w:pict>
      </w:r>
    </w:p>
    <w:p w14:paraId="5D43917F" w14:textId="7C51757D"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14. How Does an Operating System Handle Process Synchronization?</w:t>
      </w:r>
    </w:p>
    <w:p w14:paraId="0431A7EE"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Process Synchronization</w:t>
      </w:r>
      <w:r w:rsidRPr="00EF4CC2">
        <w:rPr>
          <w:rFonts w:ascii="Times New Roman" w:hAnsi="Times New Roman" w:cs="Times New Roman"/>
          <w:sz w:val="32"/>
          <w:szCs w:val="32"/>
          <w:lang w:val="en-IN"/>
        </w:rPr>
        <w:t xml:space="preserve"> is crucial in a multitasking environment to ensure that processes do not interfere with each other when accessing shared resources. The operating system uses various mechanisms to handle synchronization:</w:t>
      </w:r>
    </w:p>
    <w:p w14:paraId="0004136E"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Mechanisms for Process Synchronization:</w:t>
      </w:r>
    </w:p>
    <w:p w14:paraId="376A1EC1" w14:textId="77777777" w:rsidR="00EF4CC2" w:rsidRPr="00EF4CC2" w:rsidRDefault="00EF4CC2" w:rsidP="00EF4CC2">
      <w:pPr>
        <w:numPr>
          <w:ilvl w:val="0"/>
          <w:numId w:val="19"/>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Locks/Mutexes</w:t>
      </w:r>
      <w:r w:rsidRPr="00EF4CC2">
        <w:rPr>
          <w:rFonts w:ascii="Times New Roman" w:hAnsi="Times New Roman" w:cs="Times New Roman"/>
          <w:sz w:val="32"/>
          <w:szCs w:val="32"/>
          <w:lang w:val="en-IN"/>
        </w:rPr>
        <w:t>: Ensure that only one process can access a critical section at a time, preventing race conditions.</w:t>
      </w:r>
    </w:p>
    <w:p w14:paraId="7D2AAA01" w14:textId="77777777" w:rsidR="00EF4CC2" w:rsidRPr="00EF4CC2" w:rsidRDefault="00EF4CC2" w:rsidP="00EF4CC2">
      <w:pPr>
        <w:numPr>
          <w:ilvl w:val="0"/>
          <w:numId w:val="19"/>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Semaphores</w:t>
      </w:r>
      <w:r w:rsidRPr="00EF4CC2">
        <w:rPr>
          <w:rFonts w:ascii="Times New Roman" w:hAnsi="Times New Roman" w:cs="Times New Roman"/>
          <w:sz w:val="32"/>
          <w:szCs w:val="32"/>
          <w:lang w:val="en-IN"/>
        </w:rPr>
        <w:t xml:space="preserve">: Control access to resources by </w:t>
      </w:r>
      <w:proofErr w:type="spellStart"/>
      <w:r w:rsidRPr="00EF4CC2">
        <w:rPr>
          <w:rFonts w:ascii="Times New Roman" w:hAnsi="Times New Roman" w:cs="Times New Roman"/>
          <w:sz w:val="32"/>
          <w:szCs w:val="32"/>
          <w:lang w:val="en-IN"/>
        </w:rPr>
        <w:t>signaling</w:t>
      </w:r>
      <w:proofErr w:type="spellEnd"/>
      <w:r w:rsidRPr="00EF4CC2">
        <w:rPr>
          <w:rFonts w:ascii="Times New Roman" w:hAnsi="Times New Roman" w:cs="Times New Roman"/>
          <w:sz w:val="32"/>
          <w:szCs w:val="32"/>
          <w:lang w:val="en-IN"/>
        </w:rPr>
        <w:t xml:space="preserve"> whether they are available.</w:t>
      </w:r>
    </w:p>
    <w:p w14:paraId="68C8D289" w14:textId="77777777" w:rsidR="00EF4CC2" w:rsidRPr="00EF4CC2" w:rsidRDefault="00EF4CC2" w:rsidP="00EF4CC2">
      <w:pPr>
        <w:numPr>
          <w:ilvl w:val="0"/>
          <w:numId w:val="19"/>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Monitors</w:t>
      </w:r>
      <w:r w:rsidRPr="00EF4CC2">
        <w:rPr>
          <w:rFonts w:ascii="Times New Roman" w:hAnsi="Times New Roman" w:cs="Times New Roman"/>
          <w:sz w:val="32"/>
          <w:szCs w:val="32"/>
          <w:lang w:val="en-IN"/>
        </w:rPr>
        <w:t>: High-level synchronization constructs that combine mutual exclusion and condition variables.</w:t>
      </w:r>
    </w:p>
    <w:p w14:paraId="7B41BA71" w14:textId="77777777" w:rsidR="00EF4CC2" w:rsidRPr="00EF4CC2" w:rsidRDefault="00EF4CC2" w:rsidP="00EF4CC2">
      <w:pPr>
        <w:numPr>
          <w:ilvl w:val="0"/>
          <w:numId w:val="19"/>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Barriers</w:t>
      </w:r>
      <w:r w:rsidRPr="00EF4CC2">
        <w:rPr>
          <w:rFonts w:ascii="Times New Roman" w:hAnsi="Times New Roman" w:cs="Times New Roman"/>
          <w:sz w:val="32"/>
          <w:szCs w:val="32"/>
          <w:lang w:val="en-IN"/>
        </w:rPr>
        <w:t>: Ensure that multiple processes or threads reach a certain point of execution before any can proceed.</w:t>
      </w:r>
    </w:p>
    <w:p w14:paraId="239A77BD" w14:textId="77777777" w:rsidR="00EF4CC2" w:rsidRPr="00EF4CC2" w:rsidRDefault="00EF4CC2" w:rsidP="00EF4CC2">
      <w:pPr>
        <w:numPr>
          <w:ilvl w:val="0"/>
          <w:numId w:val="19"/>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Atomic Operations</w:t>
      </w:r>
      <w:r w:rsidRPr="00EF4CC2">
        <w:rPr>
          <w:rFonts w:ascii="Times New Roman" w:hAnsi="Times New Roman" w:cs="Times New Roman"/>
          <w:sz w:val="32"/>
          <w:szCs w:val="32"/>
          <w:lang w:val="en-IN"/>
        </w:rPr>
        <w:t>: Ensure that certain operations are completed without interruption, preventing inconsistent states.</w:t>
      </w:r>
    </w:p>
    <w:p w14:paraId="77F05CB5"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The operating system uses these mechanisms to coordinate the execution of processes, ensuring that they work together correctly and efficiently.</w:t>
      </w:r>
    </w:p>
    <w:p w14:paraId="0C4A6718" w14:textId="77777777" w:rsidR="00440820" w:rsidRDefault="00440820" w:rsidP="00EF4CC2">
      <w:pPr>
        <w:rPr>
          <w:rFonts w:ascii="Times New Roman" w:hAnsi="Times New Roman" w:cs="Times New Roman"/>
          <w:b/>
          <w:bCs/>
          <w:sz w:val="32"/>
          <w:szCs w:val="32"/>
          <w:lang w:val="en-IN"/>
        </w:rPr>
      </w:pPr>
    </w:p>
    <w:p w14:paraId="5B217DCB" w14:textId="2FC74FBA"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lastRenderedPageBreak/>
        <w:t>15. What is the Purpose of an Interrupt in Operating Systems?</w:t>
      </w:r>
    </w:p>
    <w:p w14:paraId="2EE3C045"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An </w:t>
      </w:r>
      <w:r w:rsidRPr="00EF4CC2">
        <w:rPr>
          <w:rFonts w:ascii="Times New Roman" w:hAnsi="Times New Roman" w:cs="Times New Roman"/>
          <w:b/>
          <w:bCs/>
          <w:sz w:val="32"/>
          <w:szCs w:val="32"/>
          <w:lang w:val="en-IN"/>
        </w:rPr>
        <w:t>Interrupt</w:t>
      </w:r>
      <w:r w:rsidRPr="00EF4CC2">
        <w:rPr>
          <w:rFonts w:ascii="Times New Roman" w:hAnsi="Times New Roman" w:cs="Times New Roman"/>
          <w:sz w:val="32"/>
          <w:szCs w:val="32"/>
          <w:lang w:val="en-IN"/>
        </w:rPr>
        <w:t xml:space="preserve"> is a signal sent to the CPU by hardware or software indicating an event that needs immediate attention. The purpose of an interrupt is to temporarily halt the current execution of a process, save its state, and execute a special function called an interrupt handler or interrupt service routine (ISR).</w:t>
      </w:r>
    </w:p>
    <w:p w14:paraId="7253E3A4"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Purpose and Functionality:</w:t>
      </w:r>
    </w:p>
    <w:p w14:paraId="1750FCD9" w14:textId="77777777" w:rsidR="00EF4CC2" w:rsidRPr="00EF4CC2" w:rsidRDefault="00EF4CC2" w:rsidP="00EF4CC2">
      <w:pPr>
        <w:numPr>
          <w:ilvl w:val="0"/>
          <w:numId w:val="2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Handling Asynchronous Events</w:t>
      </w:r>
      <w:r w:rsidRPr="00EF4CC2">
        <w:rPr>
          <w:rFonts w:ascii="Times New Roman" w:hAnsi="Times New Roman" w:cs="Times New Roman"/>
          <w:sz w:val="32"/>
          <w:szCs w:val="32"/>
          <w:lang w:val="en-IN"/>
        </w:rPr>
        <w:t>: Interrupts allow the CPU to respond to external events (e.g., input from a keyboard, mouse, or network) as soon as they occur.</w:t>
      </w:r>
    </w:p>
    <w:p w14:paraId="1900C476" w14:textId="77777777" w:rsidR="00EF4CC2" w:rsidRPr="00EF4CC2" w:rsidRDefault="00EF4CC2" w:rsidP="00EF4CC2">
      <w:pPr>
        <w:numPr>
          <w:ilvl w:val="0"/>
          <w:numId w:val="2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Efficient CPU Usage</w:t>
      </w:r>
      <w:r w:rsidRPr="00EF4CC2">
        <w:rPr>
          <w:rFonts w:ascii="Times New Roman" w:hAnsi="Times New Roman" w:cs="Times New Roman"/>
          <w:sz w:val="32"/>
          <w:szCs w:val="32"/>
          <w:lang w:val="en-IN"/>
        </w:rPr>
        <w:t>: Rather than continuously polling for events, the CPU can execute other tasks and handle events only when an interrupt occurs.</w:t>
      </w:r>
    </w:p>
    <w:p w14:paraId="4D7D9C1D" w14:textId="77777777" w:rsidR="00EF4CC2" w:rsidRPr="00EF4CC2" w:rsidRDefault="00EF4CC2" w:rsidP="00EF4CC2">
      <w:pPr>
        <w:numPr>
          <w:ilvl w:val="0"/>
          <w:numId w:val="2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Context Switching</w:t>
      </w:r>
      <w:r w:rsidRPr="00EF4CC2">
        <w:rPr>
          <w:rFonts w:ascii="Times New Roman" w:hAnsi="Times New Roman" w:cs="Times New Roman"/>
          <w:sz w:val="32"/>
          <w:szCs w:val="32"/>
          <w:lang w:val="en-IN"/>
        </w:rPr>
        <w:t>: Interrupts enable the OS to switch between processes, ensuring responsive multitasking.</w:t>
      </w:r>
    </w:p>
    <w:p w14:paraId="66DAD5AE" w14:textId="77777777" w:rsidR="00EF4CC2" w:rsidRPr="00EF4CC2" w:rsidRDefault="00EF4CC2" w:rsidP="00EF4CC2">
      <w:pPr>
        <w:numPr>
          <w:ilvl w:val="0"/>
          <w:numId w:val="2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Error Handling</w:t>
      </w:r>
      <w:r w:rsidRPr="00EF4CC2">
        <w:rPr>
          <w:rFonts w:ascii="Times New Roman" w:hAnsi="Times New Roman" w:cs="Times New Roman"/>
          <w:sz w:val="32"/>
          <w:szCs w:val="32"/>
          <w:lang w:val="en-IN"/>
        </w:rPr>
        <w:t>: Detecting and responding to errors or exceptional conditions in hardware or software.</w:t>
      </w:r>
    </w:p>
    <w:p w14:paraId="7444698C"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Interrupts are fundamental to responsive and efficient system performance, enabling the CPU to interact with peripherals and manage multiple tasks effectively.</w:t>
      </w:r>
    </w:p>
    <w:p w14:paraId="481CD214" w14:textId="77777777" w:rsidR="00440820" w:rsidRDefault="00440820" w:rsidP="00EF4CC2">
      <w:pPr>
        <w:rPr>
          <w:rFonts w:ascii="Times New Roman" w:hAnsi="Times New Roman" w:cs="Times New Roman"/>
          <w:b/>
          <w:bCs/>
          <w:sz w:val="32"/>
          <w:szCs w:val="32"/>
          <w:lang w:val="en-IN"/>
        </w:rPr>
      </w:pPr>
    </w:p>
    <w:p w14:paraId="7F920AEE" w14:textId="5DB95438" w:rsidR="00EF4CC2" w:rsidRPr="00EF4CC2" w:rsidRDefault="00000000" w:rsidP="00EF4CC2">
      <w:pPr>
        <w:rPr>
          <w:rFonts w:ascii="Times New Roman" w:hAnsi="Times New Roman" w:cs="Times New Roman"/>
          <w:b/>
          <w:bCs/>
          <w:sz w:val="32"/>
          <w:szCs w:val="32"/>
          <w:lang w:val="en-IN"/>
        </w:rPr>
      </w:pPr>
      <w:r>
        <w:rPr>
          <w:rFonts w:ascii="Times New Roman" w:hAnsi="Times New Roman" w:cs="Times New Roman"/>
          <w:sz w:val="32"/>
          <w:szCs w:val="32"/>
          <w:lang w:val="en-IN"/>
        </w:rPr>
        <w:pict w14:anchorId="14B42342">
          <v:rect id="_x0000_i1037" style="width:0;height:1.5pt" o:hralign="center" o:hrstd="t" o:hr="t" fillcolor="#a0a0a0" stroked="f"/>
        </w:pict>
      </w:r>
      <w:r w:rsidR="00EF4CC2" w:rsidRPr="00EF4CC2">
        <w:rPr>
          <w:rFonts w:ascii="Times New Roman" w:hAnsi="Times New Roman" w:cs="Times New Roman"/>
          <w:b/>
          <w:bCs/>
          <w:sz w:val="32"/>
          <w:szCs w:val="32"/>
          <w:lang w:val="en-IN"/>
        </w:rPr>
        <w:t>16. Explain the Concept of a File Descriptor</w:t>
      </w:r>
    </w:p>
    <w:p w14:paraId="20BA3C08"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 </w:t>
      </w:r>
      <w:r w:rsidRPr="00EF4CC2">
        <w:rPr>
          <w:rFonts w:ascii="Times New Roman" w:hAnsi="Times New Roman" w:cs="Times New Roman"/>
          <w:b/>
          <w:bCs/>
          <w:sz w:val="32"/>
          <w:szCs w:val="32"/>
          <w:lang w:val="en-IN"/>
        </w:rPr>
        <w:t>File Descriptor</w:t>
      </w:r>
      <w:r w:rsidRPr="00EF4CC2">
        <w:rPr>
          <w:rFonts w:ascii="Times New Roman" w:hAnsi="Times New Roman" w:cs="Times New Roman"/>
          <w:sz w:val="32"/>
          <w:szCs w:val="32"/>
          <w:lang w:val="en-IN"/>
        </w:rPr>
        <w:t xml:space="preserve"> is an abstract identifier used by the operating system to access files and other I/O resources, such as pipes, sockets, or devices. When a process opens a file, the OS assigns a file descriptor to that file, which the process then uses for subsequent operations (like reading or writing).</w:t>
      </w:r>
    </w:p>
    <w:p w14:paraId="239DC438"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Points:</w:t>
      </w:r>
    </w:p>
    <w:p w14:paraId="767D4C7E" w14:textId="77777777" w:rsidR="00EF4CC2" w:rsidRPr="00EF4CC2" w:rsidRDefault="00EF4CC2" w:rsidP="00EF4CC2">
      <w:pPr>
        <w:numPr>
          <w:ilvl w:val="0"/>
          <w:numId w:val="2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File Descriptors</w:t>
      </w:r>
      <w:r w:rsidRPr="00EF4CC2">
        <w:rPr>
          <w:rFonts w:ascii="Times New Roman" w:hAnsi="Times New Roman" w:cs="Times New Roman"/>
          <w:sz w:val="32"/>
          <w:szCs w:val="32"/>
          <w:lang w:val="en-IN"/>
        </w:rPr>
        <w:t xml:space="preserve"> are typically small, non-negative integers.</w:t>
      </w:r>
    </w:p>
    <w:p w14:paraId="3FEC67CC" w14:textId="77777777" w:rsidR="00EF4CC2" w:rsidRPr="00EF4CC2" w:rsidRDefault="00EF4CC2" w:rsidP="00EF4CC2">
      <w:pPr>
        <w:numPr>
          <w:ilvl w:val="0"/>
          <w:numId w:val="2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Standard File Descriptors</w:t>
      </w:r>
      <w:r w:rsidRPr="00EF4CC2">
        <w:rPr>
          <w:rFonts w:ascii="Times New Roman" w:hAnsi="Times New Roman" w:cs="Times New Roman"/>
          <w:sz w:val="32"/>
          <w:szCs w:val="32"/>
          <w:lang w:val="en-IN"/>
        </w:rPr>
        <w:t>:</w:t>
      </w:r>
    </w:p>
    <w:p w14:paraId="6B56D7D8" w14:textId="77777777" w:rsidR="00EF4CC2" w:rsidRPr="00EF4CC2" w:rsidRDefault="00EF4CC2" w:rsidP="00EF4CC2">
      <w:pPr>
        <w:numPr>
          <w:ilvl w:val="1"/>
          <w:numId w:val="21"/>
        </w:numPr>
        <w:rPr>
          <w:rFonts w:ascii="Times New Roman" w:hAnsi="Times New Roman" w:cs="Times New Roman"/>
          <w:sz w:val="32"/>
          <w:szCs w:val="32"/>
          <w:lang w:val="en-IN"/>
        </w:rPr>
      </w:pPr>
      <w:r w:rsidRPr="00EF4CC2">
        <w:rPr>
          <w:rFonts w:ascii="Times New Roman" w:hAnsi="Times New Roman" w:cs="Times New Roman"/>
          <w:sz w:val="32"/>
          <w:szCs w:val="32"/>
          <w:lang w:val="en-IN"/>
        </w:rPr>
        <w:t>0 for standard input (stdin),</w:t>
      </w:r>
    </w:p>
    <w:p w14:paraId="7DA37865" w14:textId="77777777" w:rsidR="00EF4CC2" w:rsidRPr="00EF4CC2" w:rsidRDefault="00EF4CC2" w:rsidP="00EF4CC2">
      <w:pPr>
        <w:numPr>
          <w:ilvl w:val="1"/>
          <w:numId w:val="21"/>
        </w:numPr>
        <w:rPr>
          <w:rFonts w:ascii="Times New Roman" w:hAnsi="Times New Roman" w:cs="Times New Roman"/>
          <w:sz w:val="32"/>
          <w:szCs w:val="32"/>
          <w:lang w:val="en-IN"/>
        </w:rPr>
      </w:pPr>
      <w:r w:rsidRPr="00EF4CC2">
        <w:rPr>
          <w:rFonts w:ascii="Times New Roman" w:hAnsi="Times New Roman" w:cs="Times New Roman"/>
          <w:sz w:val="32"/>
          <w:szCs w:val="32"/>
          <w:lang w:val="en-IN"/>
        </w:rPr>
        <w:t>1 for standard output (</w:t>
      </w:r>
      <w:proofErr w:type="spellStart"/>
      <w:r w:rsidRPr="00EF4CC2">
        <w:rPr>
          <w:rFonts w:ascii="Times New Roman" w:hAnsi="Times New Roman" w:cs="Times New Roman"/>
          <w:sz w:val="32"/>
          <w:szCs w:val="32"/>
          <w:lang w:val="en-IN"/>
        </w:rPr>
        <w:t>stdout</w:t>
      </w:r>
      <w:proofErr w:type="spellEnd"/>
      <w:r w:rsidRPr="00EF4CC2">
        <w:rPr>
          <w:rFonts w:ascii="Times New Roman" w:hAnsi="Times New Roman" w:cs="Times New Roman"/>
          <w:sz w:val="32"/>
          <w:szCs w:val="32"/>
          <w:lang w:val="en-IN"/>
        </w:rPr>
        <w:t>),</w:t>
      </w:r>
    </w:p>
    <w:p w14:paraId="034EAF82" w14:textId="77777777" w:rsidR="00EF4CC2" w:rsidRPr="00EF4CC2" w:rsidRDefault="00EF4CC2" w:rsidP="00EF4CC2">
      <w:pPr>
        <w:numPr>
          <w:ilvl w:val="1"/>
          <w:numId w:val="21"/>
        </w:numPr>
        <w:rPr>
          <w:rFonts w:ascii="Times New Roman" w:hAnsi="Times New Roman" w:cs="Times New Roman"/>
          <w:sz w:val="32"/>
          <w:szCs w:val="32"/>
          <w:lang w:val="en-IN"/>
        </w:rPr>
      </w:pPr>
      <w:r w:rsidRPr="00EF4CC2">
        <w:rPr>
          <w:rFonts w:ascii="Times New Roman" w:hAnsi="Times New Roman" w:cs="Times New Roman"/>
          <w:sz w:val="32"/>
          <w:szCs w:val="32"/>
          <w:lang w:val="en-IN"/>
        </w:rPr>
        <w:t>2 for standard error (stderr).</w:t>
      </w:r>
    </w:p>
    <w:p w14:paraId="7CAFC898" w14:textId="77777777" w:rsidR="00EF4CC2" w:rsidRPr="00EF4CC2" w:rsidRDefault="00EF4CC2" w:rsidP="00EF4CC2">
      <w:pPr>
        <w:numPr>
          <w:ilvl w:val="0"/>
          <w:numId w:val="2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System Calls</w:t>
      </w:r>
      <w:r w:rsidRPr="00EF4CC2">
        <w:rPr>
          <w:rFonts w:ascii="Times New Roman" w:hAnsi="Times New Roman" w:cs="Times New Roman"/>
          <w:sz w:val="32"/>
          <w:szCs w:val="32"/>
          <w:lang w:val="en-IN"/>
        </w:rPr>
        <w:t xml:space="preserve">: Processes use system calls like </w:t>
      </w:r>
      <w:proofErr w:type="gramStart"/>
      <w:r w:rsidRPr="00EF4CC2">
        <w:rPr>
          <w:rFonts w:ascii="Times New Roman" w:hAnsi="Times New Roman" w:cs="Times New Roman"/>
          <w:sz w:val="32"/>
          <w:szCs w:val="32"/>
          <w:lang w:val="en-IN"/>
        </w:rPr>
        <w:t>open(</w:t>
      </w:r>
      <w:proofErr w:type="gramEnd"/>
      <w:r w:rsidRPr="00EF4CC2">
        <w:rPr>
          <w:rFonts w:ascii="Times New Roman" w:hAnsi="Times New Roman" w:cs="Times New Roman"/>
          <w:sz w:val="32"/>
          <w:szCs w:val="32"/>
          <w:lang w:val="en-IN"/>
        </w:rPr>
        <w:t>), read(), write(), and close() with file descriptors to interact with files and devices.</w:t>
      </w:r>
    </w:p>
    <w:p w14:paraId="7EAF5C2A"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File descriptors provide a uniform way for the OS to manage various types of I/O operations, simplifying the process of handling files and other resources.</w:t>
      </w:r>
    </w:p>
    <w:p w14:paraId="044F0F2D" w14:textId="77777777" w:rsidR="00440820" w:rsidRDefault="00440820" w:rsidP="00EF4CC2">
      <w:pPr>
        <w:rPr>
          <w:rFonts w:ascii="Times New Roman" w:hAnsi="Times New Roman" w:cs="Times New Roman"/>
          <w:b/>
          <w:bCs/>
          <w:sz w:val="32"/>
          <w:szCs w:val="32"/>
          <w:lang w:val="en-IN"/>
        </w:rPr>
      </w:pPr>
    </w:p>
    <w:p w14:paraId="286FAC39" w14:textId="44480E69" w:rsidR="00EF4CC2" w:rsidRPr="00EF4CC2" w:rsidRDefault="00000000" w:rsidP="00EF4CC2">
      <w:pPr>
        <w:rPr>
          <w:rFonts w:ascii="Times New Roman" w:hAnsi="Times New Roman" w:cs="Times New Roman"/>
          <w:b/>
          <w:bCs/>
          <w:sz w:val="32"/>
          <w:szCs w:val="32"/>
          <w:lang w:val="en-IN"/>
        </w:rPr>
      </w:pPr>
      <w:r>
        <w:rPr>
          <w:rFonts w:ascii="Times New Roman" w:hAnsi="Times New Roman" w:cs="Times New Roman"/>
          <w:sz w:val="32"/>
          <w:szCs w:val="32"/>
          <w:lang w:val="en-IN"/>
        </w:rPr>
        <w:pict w14:anchorId="6805DEFA">
          <v:rect id="_x0000_i1038" style="width:0;height:1.5pt" o:hralign="center" o:hrstd="t" o:hr="t" fillcolor="#a0a0a0" stroked="f"/>
        </w:pict>
      </w:r>
      <w:r w:rsidR="00EF4CC2" w:rsidRPr="00EF4CC2">
        <w:rPr>
          <w:rFonts w:ascii="Times New Roman" w:hAnsi="Times New Roman" w:cs="Times New Roman"/>
          <w:b/>
          <w:bCs/>
          <w:sz w:val="32"/>
          <w:szCs w:val="32"/>
          <w:lang w:val="en-IN"/>
        </w:rPr>
        <w:t>17. How Does a System Recover from a System Crash?</w:t>
      </w:r>
    </w:p>
    <w:p w14:paraId="5F2ECF03"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System recovery from a </w:t>
      </w:r>
      <w:r w:rsidRPr="00EF4CC2">
        <w:rPr>
          <w:rFonts w:ascii="Times New Roman" w:hAnsi="Times New Roman" w:cs="Times New Roman"/>
          <w:b/>
          <w:bCs/>
          <w:sz w:val="32"/>
          <w:szCs w:val="32"/>
          <w:lang w:val="en-IN"/>
        </w:rPr>
        <w:t>system crash</w:t>
      </w:r>
      <w:r w:rsidRPr="00EF4CC2">
        <w:rPr>
          <w:rFonts w:ascii="Times New Roman" w:hAnsi="Times New Roman" w:cs="Times New Roman"/>
          <w:sz w:val="32"/>
          <w:szCs w:val="32"/>
          <w:lang w:val="en-IN"/>
        </w:rPr>
        <w:t xml:space="preserve"> involves restoring the system to a stable state after an unexpected failure, such as a hardware fault, software bug, or power outage.</w:t>
      </w:r>
    </w:p>
    <w:p w14:paraId="21C88ACC"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Recovery Techniques:</w:t>
      </w:r>
    </w:p>
    <w:p w14:paraId="25816C62" w14:textId="77777777" w:rsidR="00EF4CC2" w:rsidRPr="00EF4CC2" w:rsidRDefault="00EF4CC2" w:rsidP="00EF4CC2">
      <w:pPr>
        <w:numPr>
          <w:ilvl w:val="0"/>
          <w:numId w:val="22"/>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File System Journaling</w:t>
      </w:r>
      <w:r w:rsidRPr="00EF4CC2">
        <w:rPr>
          <w:rFonts w:ascii="Times New Roman" w:hAnsi="Times New Roman" w:cs="Times New Roman"/>
          <w:sz w:val="32"/>
          <w:szCs w:val="32"/>
          <w:lang w:val="en-IN"/>
        </w:rPr>
        <w:t>: Modern file systems (e.g., ext4, NTFS) use journaling to keep a log of changes that will be made to the file system. In the event of a crash, the journal can be used to replay or roll back changes, ensuring file system integrity.</w:t>
      </w:r>
    </w:p>
    <w:p w14:paraId="7127AEE2" w14:textId="77777777" w:rsidR="00EF4CC2" w:rsidRPr="00EF4CC2" w:rsidRDefault="00EF4CC2" w:rsidP="00EF4CC2">
      <w:pPr>
        <w:numPr>
          <w:ilvl w:val="0"/>
          <w:numId w:val="22"/>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Checkpoints</w:t>
      </w:r>
      <w:r w:rsidRPr="00EF4CC2">
        <w:rPr>
          <w:rFonts w:ascii="Times New Roman" w:hAnsi="Times New Roman" w:cs="Times New Roman"/>
          <w:sz w:val="32"/>
          <w:szCs w:val="32"/>
          <w:lang w:val="en-IN"/>
        </w:rPr>
        <w:t>: Periodic snapshots of the system’s state (memory, registers, and files) that can be restored after a crash.</w:t>
      </w:r>
    </w:p>
    <w:p w14:paraId="1A6D18A7" w14:textId="77777777" w:rsidR="00EF4CC2" w:rsidRPr="00EF4CC2" w:rsidRDefault="00EF4CC2" w:rsidP="00EF4CC2">
      <w:pPr>
        <w:numPr>
          <w:ilvl w:val="0"/>
          <w:numId w:val="22"/>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Automatic Reboot and Repair</w:t>
      </w:r>
      <w:r w:rsidRPr="00EF4CC2">
        <w:rPr>
          <w:rFonts w:ascii="Times New Roman" w:hAnsi="Times New Roman" w:cs="Times New Roman"/>
          <w:sz w:val="32"/>
          <w:szCs w:val="32"/>
          <w:lang w:val="en-IN"/>
        </w:rPr>
        <w:t xml:space="preserve">: The OS may be configured to automatically reboot and run diagnostic or repair tools (like </w:t>
      </w:r>
      <w:proofErr w:type="spellStart"/>
      <w:r w:rsidRPr="00EF4CC2">
        <w:rPr>
          <w:rFonts w:ascii="Times New Roman" w:hAnsi="Times New Roman" w:cs="Times New Roman"/>
          <w:sz w:val="32"/>
          <w:szCs w:val="32"/>
          <w:lang w:val="en-IN"/>
        </w:rPr>
        <w:t>fsck</w:t>
      </w:r>
      <w:proofErr w:type="spellEnd"/>
      <w:r w:rsidRPr="00EF4CC2">
        <w:rPr>
          <w:rFonts w:ascii="Times New Roman" w:hAnsi="Times New Roman" w:cs="Times New Roman"/>
          <w:sz w:val="32"/>
          <w:szCs w:val="32"/>
          <w:lang w:val="en-IN"/>
        </w:rPr>
        <w:t xml:space="preserve"> in Linux) after a crash.</w:t>
      </w:r>
    </w:p>
    <w:p w14:paraId="66577E94" w14:textId="77777777" w:rsidR="00EF4CC2" w:rsidRPr="00EF4CC2" w:rsidRDefault="00EF4CC2" w:rsidP="00EF4CC2">
      <w:pPr>
        <w:numPr>
          <w:ilvl w:val="0"/>
          <w:numId w:val="22"/>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Data Backup and Restore</w:t>
      </w:r>
      <w:r w:rsidRPr="00EF4CC2">
        <w:rPr>
          <w:rFonts w:ascii="Times New Roman" w:hAnsi="Times New Roman" w:cs="Times New Roman"/>
          <w:sz w:val="32"/>
          <w:szCs w:val="32"/>
          <w:lang w:val="en-IN"/>
        </w:rPr>
        <w:t>: Regular backups allow the system to restore lost or corrupted data after a crash.</w:t>
      </w:r>
    </w:p>
    <w:p w14:paraId="459FF1A5" w14:textId="77777777" w:rsidR="00EF4CC2" w:rsidRPr="00EF4CC2" w:rsidRDefault="00EF4CC2" w:rsidP="00EF4CC2">
      <w:pPr>
        <w:numPr>
          <w:ilvl w:val="0"/>
          <w:numId w:val="22"/>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Crash Dumps</w:t>
      </w:r>
      <w:r w:rsidRPr="00EF4CC2">
        <w:rPr>
          <w:rFonts w:ascii="Times New Roman" w:hAnsi="Times New Roman" w:cs="Times New Roman"/>
          <w:sz w:val="32"/>
          <w:szCs w:val="32"/>
          <w:lang w:val="en-IN"/>
        </w:rPr>
        <w:t xml:space="preserve">: When a crash occurs, the OS may generate a crash dump, a file containing the contents of memory and processor registers at the time of the crash, which can be </w:t>
      </w:r>
      <w:proofErr w:type="spellStart"/>
      <w:r w:rsidRPr="00EF4CC2">
        <w:rPr>
          <w:rFonts w:ascii="Times New Roman" w:hAnsi="Times New Roman" w:cs="Times New Roman"/>
          <w:sz w:val="32"/>
          <w:szCs w:val="32"/>
          <w:lang w:val="en-IN"/>
        </w:rPr>
        <w:t>analyzed</w:t>
      </w:r>
      <w:proofErr w:type="spellEnd"/>
      <w:r w:rsidRPr="00EF4CC2">
        <w:rPr>
          <w:rFonts w:ascii="Times New Roman" w:hAnsi="Times New Roman" w:cs="Times New Roman"/>
          <w:sz w:val="32"/>
          <w:szCs w:val="32"/>
          <w:lang w:val="en-IN"/>
        </w:rPr>
        <w:t xml:space="preserve"> to determine the cause and prevent future crashes.</w:t>
      </w:r>
    </w:p>
    <w:p w14:paraId="240626C7"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These techniques help minimize data loss and system downtime after a crash, ensuring that the system can return to normal operation.</w:t>
      </w:r>
    </w:p>
    <w:p w14:paraId="4FB054DF" w14:textId="4650506F" w:rsidR="00440820" w:rsidRDefault="00000000" w:rsidP="00EF4CC2">
      <w:pPr>
        <w:rPr>
          <w:rFonts w:ascii="Times New Roman" w:hAnsi="Times New Roman" w:cs="Times New Roman"/>
          <w:b/>
          <w:bCs/>
          <w:sz w:val="32"/>
          <w:szCs w:val="32"/>
          <w:lang w:val="en-IN"/>
        </w:rPr>
      </w:pPr>
      <w:r>
        <w:rPr>
          <w:rFonts w:ascii="Times New Roman" w:hAnsi="Times New Roman" w:cs="Times New Roman"/>
          <w:sz w:val="32"/>
          <w:szCs w:val="32"/>
          <w:lang w:val="en-IN"/>
        </w:rPr>
        <w:pict w14:anchorId="3AB4D4B1">
          <v:rect id="_x0000_i1039" style="width:0;height:1.5pt" o:hralign="center" o:hrstd="t" o:hr="t" fillcolor="#a0a0a0" stroked="f"/>
        </w:pict>
      </w:r>
    </w:p>
    <w:p w14:paraId="1B0A5FFC" w14:textId="6870EFE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18. Describe the Difference Between a Monolithic Kernel and a Microkernel</w:t>
      </w:r>
    </w:p>
    <w:p w14:paraId="78110928" w14:textId="77777777" w:rsidR="00EF4CC2" w:rsidRPr="00EF4CC2" w:rsidRDefault="00EF4CC2" w:rsidP="00EF4CC2">
      <w:pPr>
        <w:numPr>
          <w:ilvl w:val="0"/>
          <w:numId w:val="2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Monolithic Kernel</w:t>
      </w:r>
      <w:r w:rsidRPr="00EF4CC2">
        <w:rPr>
          <w:rFonts w:ascii="Times New Roman" w:hAnsi="Times New Roman" w:cs="Times New Roman"/>
          <w:sz w:val="32"/>
          <w:szCs w:val="32"/>
          <w:lang w:val="en-IN"/>
        </w:rPr>
        <w:t>:</w:t>
      </w:r>
    </w:p>
    <w:p w14:paraId="40992FBA" w14:textId="77777777" w:rsidR="00EF4CC2" w:rsidRPr="00EF4CC2" w:rsidRDefault="00EF4CC2" w:rsidP="00EF4CC2">
      <w:pPr>
        <w:numPr>
          <w:ilvl w:val="1"/>
          <w:numId w:val="2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Design</w:t>
      </w:r>
      <w:r w:rsidRPr="00EF4CC2">
        <w:rPr>
          <w:rFonts w:ascii="Times New Roman" w:hAnsi="Times New Roman" w:cs="Times New Roman"/>
          <w:sz w:val="32"/>
          <w:szCs w:val="32"/>
          <w:lang w:val="en-IN"/>
        </w:rPr>
        <w:t>: A monolithic kernel includes all the essential services of the operating system (like process management, memory management, device drivers, and file system management) in a single large binary.</w:t>
      </w:r>
    </w:p>
    <w:p w14:paraId="4FC8D780" w14:textId="77777777" w:rsidR="00EF4CC2" w:rsidRPr="00EF4CC2" w:rsidRDefault="00EF4CC2" w:rsidP="00EF4CC2">
      <w:pPr>
        <w:numPr>
          <w:ilvl w:val="1"/>
          <w:numId w:val="2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Performance</w:t>
      </w:r>
      <w:r w:rsidRPr="00EF4CC2">
        <w:rPr>
          <w:rFonts w:ascii="Times New Roman" w:hAnsi="Times New Roman" w:cs="Times New Roman"/>
          <w:sz w:val="32"/>
          <w:szCs w:val="32"/>
          <w:lang w:val="en-IN"/>
        </w:rPr>
        <w:t>: Generally faster due to fewer context switches and direct communication within the kernel space.</w:t>
      </w:r>
    </w:p>
    <w:p w14:paraId="670016AD" w14:textId="77777777" w:rsidR="00EF4CC2" w:rsidRPr="00EF4CC2" w:rsidRDefault="00EF4CC2" w:rsidP="00EF4CC2">
      <w:pPr>
        <w:numPr>
          <w:ilvl w:val="1"/>
          <w:numId w:val="2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Examples</w:t>
      </w:r>
      <w:r w:rsidRPr="00EF4CC2">
        <w:rPr>
          <w:rFonts w:ascii="Times New Roman" w:hAnsi="Times New Roman" w:cs="Times New Roman"/>
          <w:sz w:val="32"/>
          <w:szCs w:val="32"/>
          <w:lang w:val="en-IN"/>
        </w:rPr>
        <w:t>: Linux, UNIX.</w:t>
      </w:r>
    </w:p>
    <w:p w14:paraId="0972C823" w14:textId="77777777" w:rsidR="00EF4CC2" w:rsidRPr="00EF4CC2" w:rsidRDefault="00EF4CC2" w:rsidP="00EF4CC2">
      <w:pPr>
        <w:numPr>
          <w:ilvl w:val="0"/>
          <w:numId w:val="2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Microkernel</w:t>
      </w:r>
      <w:r w:rsidRPr="00EF4CC2">
        <w:rPr>
          <w:rFonts w:ascii="Times New Roman" w:hAnsi="Times New Roman" w:cs="Times New Roman"/>
          <w:sz w:val="32"/>
          <w:szCs w:val="32"/>
          <w:lang w:val="en-IN"/>
        </w:rPr>
        <w:t>:</w:t>
      </w:r>
    </w:p>
    <w:p w14:paraId="13749FAA" w14:textId="77777777" w:rsidR="00EF4CC2" w:rsidRPr="00EF4CC2" w:rsidRDefault="00EF4CC2" w:rsidP="00EF4CC2">
      <w:pPr>
        <w:numPr>
          <w:ilvl w:val="1"/>
          <w:numId w:val="2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Design</w:t>
      </w:r>
      <w:r w:rsidRPr="00EF4CC2">
        <w:rPr>
          <w:rFonts w:ascii="Times New Roman" w:hAnsi="Times New Roman" w:cs="Times New Roman"/>
          <w:sz w:val="32"/>
          <w:szCs w:val="32"/>
          <w:lang w:val="en-IN"/>
        </w:rPr>
        <w:t>: A microkernel includes only the most basic functions in the kernel, such as inter-process communication and basic scheduling. Other services (like device drivers, file systems, and network protocols) run in user space as separate processes.</w:t>
      </w:r>
    </w:p>
    <w:p w14:paraId="7C1DF207" w14:textId="77777777" w:rsidR="00EF4CC2" w:rsidRPr="00EF4CC2" w:rsidRDefault="00EF4CC2" w:rsidP="00EF4CC2">
      <w:pPr>
        <w:numPr>
          <w:ilvl w:val="1"/>
          <w:numId w:val="2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Performance</w:t>
      </w:r>
      <w:r w:rsidRPr="00EF4CC2">
        <w:rPr>
          <w:rFonts w:ascii="Times New Roman" w:hAnsi="Times New Roman" w:cs="Times New Roman"/>
          <w:sz w:val="32"/>
          <w:szCs w:val="32"/>
          <w:lang w:val="en-IN"/>
        </w:rPr>
        <w:t>: Can be slower due to the overhead of communication between kernel space and user space, but offers greater modularity and stability.</w:t>
      </w:r>
    </w:p>
    <w:p w14:paraId="23DAFC5E" w14:textId="77777777" w:rsidR="00EF4CC2" w:rsidRPr="00EF4CC2" w:rsidRDefault="00EF4CC2" w:rsidP="00EF4CC2">
      <w:pPr>
        <w:numPr>
          <w:ilvl w:val="1"/>
          <w:numId w:val="2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Examples</w:t>
      </w:r>
      <w:r w:rsidRPr="00EF4CC2">
        <w:rPr>
          <w:rFonts w:ascii="Times New Roman" w:hAnsi="Times New Roman" w:cs="Times New Roman"/>
          <w:sz w:val="32"/>
          <w:szCs w:val="32"/>
          <w:lang w:val="en-IN"/>
        </w:rPr>
        <w:t>: Minix, QNX.</w:t>
      </w:r>
    </w:p>
    <w:p w14:paraId="23106583"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Differences</w:t>
      </w:r>
      <w:r w:rsidRPr="00EF4CC2">
        <w:rPr>
          <w:rFonts w:ascii="Times New Roman" w:hAnsi="Times New Roman" w:cs="Times New Roman"/>
          <w:sz w:val="32"/>
          <w:szCs w:val="32"/>
          <w:lang w:val="en-IN"/>
        </w:rPr>
        <w:t>:</w:t>
      </w:r>
    </w:p>
    <w:p w14:paraId="47131161" w14:textId="77777777" w:rsidR="00EF4CC2" w:rsidRPr="00EF4CC2" w:rsidRDefault="00EF4CC2" w:rsidP="00EF4CC2">
      <w:pPr>
        <w:numPr>
          <w:ilvl w:val="0"/>
          <w:numId w:val="2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Size</w:t>
      </w:r>
      <w:r w:rsidRPr="00EF4CC2">
        <w:rPr>
          <w:rFonts w:ascii="Times New Roman" w:hAnsi="Times New Roman" w:cs="Times New Roman"/>
          <w:sz w:val="32"/>
          <w:szCs w:val="32"/>
          <w:lang w:val="en-IN"/>
        </w:rPr>
        <w:t>: Monolithic kernels are larger and include more functions in the kernel space, while microkernels are minimalistic and focus on basic functions.</w:t>
      </w:r>
    </w:p>
    <w:p w14:paraId="418E9852" w14:textId="77777777" w:rsidR="00EF4CC2" w:rsidRPr="00EF4CC2" w:rsidRDefault="00EF4CC2" w:rsidP="00EF4CC2">
      <w:pPr>
        <w:numPr>
          <w:ilvl w:val="0"/>
          <w:numId w:val="2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Modularity</w:t>
      </w:r>
      <w:r w:rsidRPr="00EF4CC2">
        <w:rPr>
          <w:rFonts w:ascii="Times New Roman" w:hAnsi="Times New Roman" w:cs="Times New Roman"/>
          <w:sz w:val="32"/>
          <w:szCs w:val="32"/>
          <w:lang w:val="en-IN"/>
        </w:rPr>
        <w:t>: Microkernels are more modular, making them easier to extend and maintain, while monolithic kernels can be harder to modify but often perform better.</w:t>
      </w:r>
    </w:p>
    <w:p w14:paraId="127AD423" w14:textId="7A7904F0" w:rsidR="00440820" w:rsidRDefault="00000000" w:rsidP="00EF4CC2">
      <w:pPr>
        <w:rPr>
          <w:rFonts w:ascii="Times New Roman" w:hAnsi="Times New Roman" w:cs="Times New Roman"/>
          <w:b/>
          <w:bCs/>
          <w:sz w:val="32"/>
          <w:szCs w:val="32"/>
          <w:lang w:val="en-IN"/>
        </w:rPr>
      </w:pPr>
      <w:r>
        <w:rPr>
          <w:rFonts w:ascii="Times New Roman" w:hAnsi="Times New Roman" w:cs="Times New Roman"/>
          <w:sz w:val="32"/>
          <w:szCs w:val="32"/>
          <w:lang w:val="en-IN"/>
        </w:rPr>
        <w:pict w14:anchorId="0D290A33">
          <v:rect id="_x0000_i1040" style="width:0;height:1.5pt" o:hralign="center" o:hrstd="t" o:hr="t" fillcolor="#a0a0a0" stroked="f"/>
        </w:pict>
      </w:r>
    </w:p>
    <w:p w14:paraId="167652B7" w14:textId="2FD827C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19. What is the Difference Between Internal and External Fragmentation?</w:t>
      </w:r>
    </w:p>
    <w:p w14:paraId="544FF08D" w14:textId="77777777" w:rsidR="00EF4CC2" w:rsidRPr="00EF4CC2" w:rsidRDefault="00EF4CC2" w:rsidP="00EF4CC2">
      <w:pPr>
        <w:numPr>
          <w:ilvl w:val="0"/>
          <w:numId w:val="2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Internal Fragmentation</w:t>
      </w:r>
      <w:r w:rsidRPr="00EF4CC2">
        <w:rPr>
          <w:rFonts w:ascii="Times New Roman" w:hAnsi="Times New Roman" w:cs="Times New Roman"/>
          <w:sz w:val="32"/>
          <w:szCs w:val="32"/>
          <w:lang w:val="en-IN"/>
        </w:rPr>
        <w:t>: Occurs when memory is allocated in fixed-size blocks, and the allocated memory block is slightly larger than the requested memory. The extra unused space within the block is wasted, leading to internal fragmentation.</w:t>
      </w:r>
    </w:p>
    <w:p w14:paraId="19CC224C" w14:textId="77777777" w:rsidR="00EF4CC2" w:rsidRPr="00EF4CC2" w:rsidRDefault="00EF4CC2" w:rsidP="00EF4CC2">
      <w:pPr>
        <w:numPr>
          <w:ilvl w:val="1"/>
          <w:numId w:val="2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w:t>
      </w:r>
      <w:r w:rsidRPr="00EF4CC2">
        <w:rPr>
          <w:rFonts w:ascii="Times New Roman" w:hAnsi="Times New Roman" w:cs="Times New Roman"/>
          <w:sz w:val="32"/>
          <w:szCs w:val="32"/>
          <w:lang w:val="en-IN"/>
        </w:rPr>
        <w:t>: If a process requests 5 KB of memory and the system allocates an 8 KB block, the 3 KB difference is internal fragmentation.</w:t>
      </w:r>
    </w:p>
    <w:p w14:paraId="474C859E" w14:textId="77777777" w:rsidR="00EF4CC2" w:rsidRPr="00EF4CC2" w:rsidRDefault="00EF4CC2" w:rsidP="00EF4CC2">
      <w:pPr>
        <w:numPr>
          <w:ilvl w:val="0"/>
          <w:numId w:val="2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External Fragmentation</w:t>
      </w:r>
      <w:r w:rsidRPr="00EF4CC2">
        <w:rPr>
          <w:rFonts w:ascii="Times New Roman" w:hAnsi="Times New Roman" w:cs="Times New Roman"/>
          <w:sz w:val="32"/>
          <w:szCs w:val="32"/>
          <w:lang w:val="en-IN"/>
        </w:rPr>
        <w:t>: Occurs when free memory is scattered in small blocks throughout the system, making it difficult to allocate contiguous memory even though the total free memory might be sufficient.</w:t>
      </w:r>
    </w:p>
    <w:p w14:paraId="5DAEC73A" w14:textId="77777777" w:rsidR="00EF4CC2" w:rsidRPr="00EF4CC2" w:rsidRDefault="00EF4CC2" w:rsidP="00EF4CC2">
      <w:pPr>
        <w:numPr>
          <w:ilvl w:val="1"/>
          <w:numId w:val="2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w:t>
      </w:r>
      <w:r w:rsidRPr="00EF4CC2">
        <w:rPr>
          <w:rFonts w:ascii="Times New Roman" w:hAnsi="Times New Roman" w:cs="Times New Roman"/>
          <w:sz w:val="32"/>
          <w:szCs w:val="32"/>
          <w:lang w:val="en-IN"/>
        </w:rPr>
        <w:t>: If memory is allocated in variable-sized blocks and processes frequently start and stop, small free gaps (fragments) can form, making it hard to allocate larger contiguous blocks.</w:t>
      </w:r>
    </w:p>
    <w:p w14:paraId="151DEB31"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Differences</w:t>
      </w:r>
      <w:r w:rsidRPr="00EF4CC2">
        <w:rPr>
          <w:rFonts w:ascii="Times New Roman" w:hAnsi="Times New Roman" w:cs="Times New Roman"/>
          <w:sz w:val="32"/>
          <w:szCs w:val="32"/>
          <w:lang w:val="en-IN"/>
        </w:rPr>
        <w:t>:</w:t>
      </w:r>
    </w:p>
    <w:p w14:paraId="37D47897" w14:textId="77777777" w:rsidR="00EF4CC2" w:rsidRPr="00EF4CC2" w:rsidRDefault="00EF4CC2" w:rsidP="00EF4CC2">
      <w:pPr>
        <w:numPr>
          <w:ilvl w:val="0"/>
          <w:numId w:val="2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Internal Fragmentation</w:t>
      </w:r>
      <w:r w:rsidRPr="00EF4CC2">
        <w:rPr>
          <w:rFonts w:ascii="Times New Roman" w:hAnsi="Times New Roman" w:cs="Times New Roman"/>
          <w:sz w:val="32"/>
          <w:szCs w:val="32"/>
          <w:lang w:val="en-IN"/>
        </w:rPr>
        <w:t xml:space="preserve"> is within allocated blocks, while </w:t>
      </w:r>
      <w:r w:rsidRPr="00EF4CC2">
        <w:rPr>
          <w:rFonts w:ascii="Times New Roman" w:hAnsi="Times New Roman" w:cs="Times New Roman"/>
          <w:b/>
          <w:bCs/>
          <w:sz w:val="32"/>
          <w:szCs w:val="32"/>
          <w:lang w:val="en-IN"/>
        </w:rPr>
        <w:t>External Fragmentation</w:t>
      </w:r>
      <w:r w:rsidRPr="00EF4CC2">
        <w:rPr>
          <w:rFonts w:ascii="Times New Roman" w:hAnsi="Times New Roman" w:cs="Times New Roman"/>
          <w:sz w:val="32"/>
          <w:szCs w:val="32"/>
          <w:lang w:val="en-IN"/>
        </w:rPr>
        <w:t xml:space="preserve"> is in the gaps between allocated blocks.</w:t>
      </w:r>
    </w:p>
    <w:p w14:paraId="6D22FEC3" w14:textId="77777777" w:rsidR="00EF4CC2" w:rsidRPr="00EF4CC2" w:rsidRDefault="00EF4CC2" w:rsidP="00EF4CC2">
      <w:pPr>
        <w:numPr>
          <w:ilvl w:val="0"/>
          <w:numId w:val="2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Internal Fragmentation</w:t>
      </w:r>
      <w:r w:rsidRPr="00EF4CC2">
        <w:rPr>
          <w:rFonts w:ascii="Times New Roman" w:hAnsi="Times New Roman" w:cs="Times New Roman"/>
          <w:sz w:val="32"/>
          <w:szCs w:val="32"/>
          <w:lang w:val="en-IN"/>
        </w:rPr>
        <w:t xml:space="preserve"> wastes space inside allocated memory blocks, while </w:t>
      </w:r>
      <w:r w:rsidRPr="00EF4CC2">
        <w:rPr>
          <w:rFonts w:ascii="Times New Roman" w:hAnsi="Times New Roman" w:cs="Times New Roman"/>
          <w:b/>
          <w:bCs/>
          <w:sz w:val="32"/>
          <w:szCs w:val="32"/>
          <w:lang w:val="en-IN"/>
        </w:rPr>
        <w:t>External Fragmentation</w:t>
      </w:r>
      <w:r w:rsidRPr="00EF4CC2">
        <w:rPr>
          <w:rFonts w:ascii="Times New Roman" w:hAnsi="Times New Roman" w:cs="Times New Roman"/>
          <w:sz w:val="32"/>
          <w:szCs w:val="32"/>
          <w:lang w:val="en-IN"/>
        </w:rPr>
        <w:t xml:space="preserve"> wastes space outside allocated blocks, leading to inefficient use of memory.</w:t>
      </w:r>
    </w:p>
    <w:p w14:paraId="03299D93" w14:textId="73D2995F" w:rsidR="00440820" w:rsidRDefault="00000000" w:rsidP="00EF4CC2">
      <w:pPr>
        <w:rPr>
          <w:rFonts w:ascii="Times New Roman" w:hAnsi="Times New Roman" w:cs="Times New Roman"/>
          <w:b/>
          <w:bCs/>
          <w:sz w:val="32"/>
          <w:szCs w:val="32"/>
          <w:lang w:val="en-IN"/>
        </w:rPr>
      </w:pPr>
      <w:r>
        <w:rPr>
          <w:rFonts w:ascii="Times New Roman" w:hAnsi="Times New Roman" w:cs="Times New Roman"/>
          <w:sz w:val="32"/>
          <w:szCs w:val="32"/>
          <w:lang w:val="en-IN"/>
        </w:rPr>
        <w:pict w14:anchorId="6E8EB56A">
          <v:rect id="_x0000_i1041" style="width:0;height:1.5pt" o:hralign="center" o:hrstd="t" o:hr="t" fillcolor="#a0a0a0" stroked="f"/>
        </w:pict>
      </w:r>
    </w:p>
    <w:p w14:paraId="72946ABC" w14:textId="1717B28E"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20. How Does an Operating System Manage I/O Operations?</w:t>
      </w:r>
    </w:p>
    <w:p w14:paraId="69171C3B"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An operating system (OS) manages </w:t>
      </w:r>
      <w:r w:rsidRPr="00EF4CC2">
        <w:rPr>
          <w:rFonts w:ascii="Times New Roman" w:hAnsi="Times New Roman" w:cs="Times New Roman"/>
          <w:b/>
          <w:bCs/>
          <w:sz w:val="32"/>
          <w:szCs w:val="32"/>
          <w:lang w:val="en-IN"/>
        </w:rPr>
        <w:t>Input/Output (I/O) operations</w:t>
      </w:r>
      <w:r w:rsidRPr="00EF4CC2">
        <w:rPr>
          <w:rFonts w:ascii="Times New Roman" w:hAnsi="Times New Roman" w:cs="Times New Roman"/>
          <w:sz w:val="32"/>
          <w:szCs w:val="32"/>
          <w:lang w:val="en-IN"/>
        </w:rPr>
        <w:t xml:space="preserve"> to facilitate communication between hardware devices (like keyboards, mice, disks, and printers) and the software (applications) that require access to these devices. The OS ensures that I/O operations are carried out efficiently and securely, coordinating between multiple processes and devices.</w:t>
      </w:r>
    </w:p>
    <w:p w14:paraId="36A2E3B8"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Key Components and Processes in I/O Management:</w:t>
      </w:r>
    </w:p>
    <w:p w14:paraId="2206CCFB"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I/O Scheduling</w:t>
      </w:r>
      <w:r w:rsidRPr="00EF4CC2">
        <w:rPr>
          <w:rFonts w:ascii="Times New Roman" w:hAnsi="Times New Roman" w:cs="Times New Roman"/>
          <w:sz w:val="32"/>
          <w:szCs w:val="32"/>
          <w:lang w:val="en-IN"/>
        </w:rPr>
        <w:t>:</w:t>
      </w:r>
    </w:p>
    <w:p w14:paraId="79F2896E"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The OS schedules I/O requests from different processes to optimize performance, minimize waiting time, and prevent conflicts.</w:t>
      </w:r>
    </w:p>
    <w:p w14:paraId="688F2F67"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It decides the order in which I/O requests should be handled, using algorithms such as First-Come, First-Served (FCFS), Shortest Seek Time First (SSTF), or Elevator (SCAN) algorithms.</w:t>
      </w:r>
    </w:p>
    <w:p w14:paraId="581A78BB"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Device Drivers</w:t>
      </w:r>
      <w:r w:rsidRPr="00EF4CC2">
        <w:rPr>
          <w:rFonts w:ascii="Times New Roman" w:hAnsi="Times New Roman" w:cs="Times New Roman"/>
          <w:sz w:val="32"/>
          <w:szCs w:val="32"/>
          <w:lang w:val="en-IN"/>
        </w:rPr>
        <w:t>:</w:t>
      </w:r>
    </w:p>
    <w:p w14:paraId="0A967082"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Device drivers are specialized software modules that act as intermediaries between the OS and hardware devices.</w:t>
      </w:r>
    </w:p>
    <w:p w14:paraId="4866E525"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lastRenderedPageBreak/>
        <w:t>Each type of hardware device (e.g., printers, disk drives) has its own device driver that translates generic I/O commands from the OS into specific instructions that the device can understand.</w:t>
      </w:r>
    </w:p>
    <w:p w14:paraId="2E71A5F1"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Buffering</w:t>
      </w:r>
      <w:r w:rsidRPr="00EF4CC2">
        <w:rPr>
          <w:rFonts w:ascii="Times New Roman" w:hAnsi="Times New Roman" w:cs="Times New Roman"/>
          <w:sz w:val="32"/>
          <w:szCs w:val="32"/>
          <w:lang w:val="en-IN"/>
        </w:rPr>
        <w:t>:</w:t>
      </w:r>
    </w:p>
    <w:p w14:paraId="58F7DECC"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The OS uses buffers (temporary storage areas) to hold data while it is being transferred between devices and memory. Buffering smooths out the differences in speed between devices (e.g., a fast CPU and a slow printer).</w:t>
      </w:r>
    </w:p>
    <w:p w14:paraId="382B268E"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Double buffering and circular buffering are techniques used to ensure continuous data flow without delays.</w:t>
      </w:r>
    </w:p>
    <w:p w14:paraId="6A72E562"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Caching</w:t>
      </w:r>
      <w:r w:rsidRPr="00EF4CC2">
        <w:rPr>
          <w:rFonts w:ascii="Times New Roman" w:hAnsi="Times New Roman" w:cs="Times New Roman"/>
          <w:sz w:val="32"/>
          <w:szCs w:val="32"/>
          <w:lang w:val="en-IN"/>
        </w:rPr>
        <w:t>:</w:t>
      </w:r>
    </w:p>
    <w:p w14:paraId="54D6CB99"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Frequently accessed data is stored in a cache, a smaller and faster memory area, to reduce access time. The OS manages this cache to ensure that I/O operations are more efficient.</w:t>
      </w:r>
    </w:p>
    <w:p w14:paraId="4F4D951B"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This is particularly important in disk I/O, where data can be read from or written to a cache before being committed to the slower disk storage.</w:t>
      </w:r>
    </w:p>
    <w:p w14:paraId="6E5E158E"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Spooling</w:t>
      </w:r>
      <w:r w:rsidRPr="00EF4CC2">
        <w:rPr>
          <w:rFonts w:ascii="Times New Roman" w:hAnsi="Times New Roman" w:cs="Times New Roman"/>
          <w:sz w:val="32"/>
          <w:szCs w:val="32"/>
          <w:lang w:val="en-IN"/>
        </w:rPr>
        <w:t>:</w:t>
      </w:r>
    </w:p>
    <w:p w14:paraId="2A6DE63E"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Spooling</w:t>
      </w:r>
      <w:r w:rsidRPr="00EF4CC2">
        <w:rPr>
          <w:rFonts w:ascii="Times New Roman" w:hAnsi="Times New Roman" w:cs="Times New Roman"/>
          <w:sz w:val="32"/>
          <w:szCs w:val="32"/>
          <w:lang w:val="en-IN"/>
        </w:rPr>
        <w:t xml:space="preserve"> is used for devices that cannot handle multiple data streams simultaneously, like printers. The OS queues I/O jobs in a spool (a special buffer) and processes them sequentially.</w:t>
      </w:r>
    </w:p>
    <w:p w14:paraId="5526A387"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Spooling allows the CPU to continue working while the slower I/O device handles its task in the background.</w:t>
      </w:r>
    </w:p>
    <w:p w14:paraId="465C4510"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Interrupt Handling</w:t>
      </w:r>
      <w:r w:rsidRPr="00EF4CC2">
        <w:rPr>
          <w:rFonts w:ascii="Times New Roman" w:hAnsi="Times New Roman" w:cs="Times New Roman"/>
          <w:sz w:val="32"/>
          <w:szCs w:val="32"/>
          <w:lang w:val="en-IN"/>
        </w:rPr>
        <w:t>:</w:t>
      </w:r>
    </w:p>
    <w:p w14:paraId="5CD25A8A"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When an I/O device completes an operation, it sends an interrupt signal to the CPU. The OS handles these interrupts by pausing the current task, processing the I/O operation, and then resuming the previous task.</w:t>
      </w:r>
    </w:p>
    <w:p w14:paraId="0CE85746"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Interrupts allow the CPU to perform other tasks instead of waiting for I/O operations to complete, making I/O handling more efficient.</w:t>
      </w:r>
    </w:p>
    <w:p w14:paraId="4868C490"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Direct Memory Access (DMA)</w:t>
      </w:r>
      <w:r w:rsidRPr="00EF4CC2">
        <w:rPr>
          <w:rFonts w:ascii="Times New Roman" w:hAnsi="Times New Roman" w:cs="Times New Roman"/>
          <w:sz w:val="32"/>
          <w:szCs w:val="32"/>
          <w:lang w:val="en-IN"/>
        </w:rPr>
        <w:t>:</w:t>
      </w:r>
    </w:p>
    <w:p w14:paraId="7649A1A0"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lastRenderedPageBreak/>
        <w:t xml:space="preserve">In systems with </w:t>
      </w:r>
      <w:r w:rsidRPr="00EF4CC2">
        <w:rPr>
          <w:rFonts w:ascii="Times New Roman" w:hAnsi="Times New Roman" w:cs="Times New Roman"/>
          <w:b/>
          <w:bCs/>
          <w:sz w:val="32"/>
          <w:szCs w:val="32"/>
          <w:lang w:val="en-IN"/>
        </w:rPr>
        <w:t>Direct Memory Access (DMA)</w:t>
      </w:r>
      <w:r w:rsidRPr="00EF4CC2">
        <w:rPr>
          <w:rFonts w:ascii="Times New Roman" w:hAnsi="Times New Roman" w:cs="Times New Roman"/>
          <w:sz w:val="32"/>
          <w:szCs w:val="32"/>
          <w:lang w:val="en-IN"/>
        </w:rPr>
        <w:t>, the OS can delegate data transfer tasks to the DMA controller, which handles the transfer directly between the I/O device and memory without involving the CPU.</w:t>
      </w:r>
    </w:p>
    <w:p w14:paraId="01CA64C0"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This reduces the CPU's workload and speeds up data transfer.</w:t>
      </w:r>
    </w:p>
    <w:p w14:paraId="4C87C356"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Error Handling</w:t>
      </w:r>
      <w:r w:rsidRPr="00EF4CC2">
        <w:rPr>
          <w:rFonts w:ascii="Times New Roman" w:hAnsi="Times New Roman" w:cs="Times New Roman"/>
          <w:sz w:val="32"/>
          <w:szCs w:val="32"/>
          <w:lang w:val="en-IN"/>
        </w:rPr>
        <w:t>:</w:t>
      </w:r>
    </w:p>
    <w:p w14:paraId="0F5D8CD2"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The OS monitors I/O operations for errors, such as device malfunctions or data transmission issues. It can retry operations, log errors, or notify the user or system administrator.</w:t>
      </w:r>
    </w:p>
    <w:p w14:paraId="12EFFEDA"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Error handling ensures data integrity and reliability in I/O operations.</w:t>
      </w:r>
    </w:p>
    <w:p w14:paraId="1C10AB44" w14:textId="77777777" w:rsidR="00EF4CC2" w:rsidRPr="00EF4CC2" w:rsidRDefault="00EF4CC2" w:rsidP="00EF4CC2">
      <w:pPr>
        <w:numPr>
          <w:ilvl w:val="0"/>
          <w:numId w:val="2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File System Management</w:t>
      </w:r>
      <w:r w:rsidRPr="00EF4CC2">
        <w:rPr>
          <w:rFonts w:ascii="Times New Roman" w:hAnsi="Times New Roman" w:cs="Times New Roman"/>
          <w:sz w:val="32"/>
          <w:szCs w:val="32"/>
          <w:lang w:val="en-IN"/>
        </w:rPr>
        <w:t>:</w:t>
      </w:r>
    </w:p>
    <w:p w14:paraId="468720C7"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The OS manages how files are stored and retrieved on storage devices through the file system. It controls access to files, maintains file structures, and manages free space.</w:t>
      </w:r>
    </w:p>
    <w:p w14:paraId="49013A4D" w14:textId="77777777" w:rsidR="00EF4CC2" w:rsidRPr="00EF4CC2" w:rsidRDefault="00EF4CC2" w:rsidP="00EF4CC2">
      <w:pPr>
        <w:numPr>
          <w:ilvl w:val="1"/>
          <w:numId w:val="27"/>
        </w:numPr>
        <w:rPr>
          <w:rFonts w:ascii="Times New Roman" w:hAnsi="Times New Roman" w:cs="Times New Roman"/>
          <w:sz w:val="32"/>
          <w:szCs w:val="32"/>
          <w:lang w:val="en-IN"/>
        </w:rPr>
      </w:pPr>
      <w:r w:rsidRPr="00EF4CC2">
        <w:rPr>
          <w:rFonts w:ascii="Times New Roman" w:hAnsi="Times New Roman" w:cs="Times New Roman"/>
          <w:sz w:val="32"/>
          <w:szCs w:val="32"/>
          <w:lang w:val="en-IN"/>
        </w:rPr>
        <w:t>File systems organize data into files and directories, ensuring efficient storage and retrieval.</w:t>
      </w:r>
    </w:p>
    <w:p w14:paraId="4F2664CD"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Summary:</w:t>
      </w:r>
    </w:p>
    <w:p w14:paraId="0EF5FB98"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The operating system plays a critical role in managing I/O operations by coordinating between software requests and hardware capabilities, optimizing performance, and ensuring data integrity and security. Through scheduling, buffering, caching, and other techniques, the OS ensures that I/O operations are carried out smoothly and efficiently, even in complex, multitasking environments.</w:t>
      </w:r>
    </w:p>
    <w:p w14:paraId="6A219BE7" w14:textId="0DD5BCE8" w:rsidR="00EF4CC2" w:rsidRPr="00012792" w:rsidRDefault="00000000">
      <w:pPr>
        <w:rPr>
          <w:rFonts w:ascii="Times New Roman" w:hAnsi="Times New Roman" w:cs="Times New Roman"/>
          <w:sz w:val="32"/>
          <w:szCs w:val="32"/>
          <w:lang w:val="en-IN"/>
        </w:rPr>
      </w:pPr>
      <w:r>
        <w:rPr>
          <w:rFonts w:ascii="Times New Roman" w:hAnsi="Times New Roman" w:cs="Times New Roman"/>
          <w:sz w:val="32"/>
          <w:szCs w:val="32"/>
          <w:lang w:val="en-IN"/>
        </w:rPr>
        <w:pict w14:anchorId="0E632D83">
          <v:rect id="_x0000_i1042" style="width:0;height:1.5pt" o:hralign="center" o:hrstd="t" o:hr="t" fillcolor="#a0a0a0" stroked="f"/>
        </w:pict>
      </w:r>
    </w:p>
    <w:p w14:paraId="605ED7F3"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 xml:space="preserve">21. Explain the Difference Between </w:t>
      </w: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and Non-</w:t>
      </w: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Scheduling</w:t>
      </w:r>
    </w:p>
    <w:p w14:paraId="318F6590" w14:textId="77777777" w:rsidR="00EF4CC2" w:rsidRPr="00EF4CC2" w:rsidRDefault="00EF4CC2" w:rsidP="00EF4CC2">
      <w:pPr>
        <w:numPr>
          <w:ilvl w:val="0"/>
          <w:numId w:val="28"/>
        </w:numPr>
        <w:rPr>
          <w:rFonts w:ascii="Times New Roman" w:hAnsi="Times New Roman" w:cs="Times New Roman"/>
          <w:sz w:val="32"/>
          <w:szCs w:val="32"/>
          <w:lang w:val="en-IN"/>
        </w:rPr>
      </w:pP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Scheduling</w:t>
      </w:r>
      <w:r w:rsidRPr="00EF4CC2">
        <w:rPr>
          <w:rFonts w:ascii="Times New Roman" w:hAnsi="Times New Roman" w:cs="Times New Roman"/>
          <w:sz w:val="32"/>
          <w:szCs w:val="32"/>
          <w:lang w:val="en-IN"/>
        </w:rPr>
        <w:t>: In this approach, the operating system can interrupt or suspend a running process, even if the process has not finished its CPU burst, to assign the CPU to another process with higher priority or based on a scheduling algorithm.</w:t>
      </w:r>
    </w:p>
    <w:p w14:paraId="65380872" w14:textId="77777777" w:rsidR="00EF4CC2" w:rsidRPr="00EF4CC2" w:rsidRDefault="00EF4CC2" w:rsidP="00EF4CC2">
      <w:pPr>
        <w:numPr>
          <w:ilvl w:val="1"/>
          <w:numId w:val="2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w:t>
      </w:r>
      <w:r w:rsidRPr="00EF4CC2">
        <w:rPr>
          <w:rFonts w:ascii="Times New Roman" w:hAnsi="Times New Roman" w:cs="Times New Roman"/>
          <w:sz w:val="32"/>
          <w:szCs w:val="32"/>
          <w:lang w:val="en-IN"/>
        </w:rPr>
        <w:t xml:space="preserve">: Round-robin, priority scheduling with </w:t>
      </w:r>
      <w:proofErr w:type="spellStart"/>
      <w:r w:rsidRPr="00EF4CC2">
        <w:rPr>
          <w:rFonts w:ascii="Times New Roman" w:hAnsi="Times New Roman" w:cs="Times New Roman"/>
          <w:sz w:val="32"/>
          <w:szCs w:val="32"/>
          <w:lang w:val="en-IN"/>
        </w:rPr>
        <w:t>preemption</w:t>
      </w:r>
      <w:proofErr w:type="spellEnd"/>
      <w:r w:rsidRPr="00EF4CC2">
        <w:rPr>
          <w:rFonts w:ascii="Times New Roman" w:hAnsi="Times New Roman" w:cs="Times New Roman"/>
          <w:sz w:val="32"/>
          <w:szCs w:val="32"/>
          <w:lang w:val="en-IN"/>
        </w:rPr>
        <w:t>.</w:t>
      </w:r>
    </w:p>
    <w:p w14:paraId="31A8F407" w14:textId="77777777" w:rsidR="00EF4CC2" w:rsidRPr="00EF4CC2" w:rsidRDefault="00EF4CC2" w:rsidP="00EF4CC2">
      <w:pPr>
        <w:numPr>
          <w:ilvl w:val="1"/>
          <w:numId w:val="2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Usage</w:t>
      </w:r>
      <w:r w:rsidRPr="00EF4CC2">
        <w:rPr>
          <w:rFonts w:ascii="Times New Roman" w:hAnsi="Times New Roman" w:cs="Times New Roman"/>
          <w:sz w:val="32"/>
          <w:szCs w:val="32"/>
          <w:lang w:val="en-IN"/>
        </w:rPr>
        <w:t>: Used in multitasking and real-time systems where responsiveness is crucial.</w:t>
      </w:r>
    </w:p>
    <w:p w14:paraId="39A678A0" w14:textId="77777777" w:rsidR="00EF4CC2" w:rsidRPr="00EF4CC2" w:rsidRDefault="00EF4CC2" w:rsidP="00EF4CC2">
      <w:pPr>
        <w:numPr>
          <w:ilvl w:val="0"/>
          <w:numId w:val="2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Non-</w:t>
      </w: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Scheduling</w:t>
      </w:r>
      <w:r w:rsidRPr="00EF4CC2">
        <w:rPr>
          <w:rFonts w:ascii="Times New Roman" w:hAnsi="Times New Roman" w:cs="Times New Roman"/>
          <w:sz w:val="32"/>
          <w:szCs w:val="32"/>
          <w:lang w:val="en-IN"/>
        </w:rPr>
        <w:t>: Here, once a process gets the CPU, it runs until it either finishes its CPU burst or voluntarily relinquishes the CPU (e.g., by waiting for I/O). The OS cannot forcefully take the CPU away from the running process.</w:t>
      </w:r>
    </w:p>
    <w:p w14:paraId="426E61EC" w14:textId="77777777" w:rsidR="00EF4CC2" w:rsidRPr="00EF4CC2" w:rsidRDefault="00EF4CC2" w:rsidP="00EF4CC2">
      <w:pPr>
        <w:numPr>
          <w:ilvl w:val="1"/>
          <w:numId w:val="2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w:t>
      </w:r>
      <w:r w:rsidRPr="00EF4CC2">
        <w:rPr>
          <w:rFonts w:ascii="Times New Roman" w:hAnsi="Times New Roman" w:cs="Times New Roman"/>
          <w:sz w:val="32"/>
          <w:szCs w:val="32"/>
          <w:lang w:val="en-IN"/>
        </w:rPr>
        <w:t xml:space="preserve">: First-Come, First-Served (FCFS), Shortest Job First (SJF) without </w:t>
      </w:r>
      <w:proofErr w:type="spellStart"/>
      <w:r w:rsidRPr="00EF4CC2">
        <w:rPr>
          <w:rFonts w:ascii="Times New Roman" w:hAnsi="Times New Roman" w:cs="Times New Roman"/>
          <w:sz w:val="32"/>
          <w:szCs w:val="32"/>
          <w:lang w:val="en-IN"/>
        </w:rPr>
        <w:t>preemption</w:t>
      </w:r>
      <w:proofErr w:type="spellEnd"/>
      <w:r w:rsidRPr="00EF4CC2">
        <w:rPr>
          <w:rFonts w:ascii="Times New Roman" w:hAnsi="Times New Roman" w:cs="Times New Roman"/>
          <w:sz w:val="32"/>
          <w:szCs w:val="32"/>
          <w:lang w:val="en-IN"/>
        </w:rPr>
        <w:t>.</w:t>
      </w:r>
    </w:p>
    <w:p w14:paraId="1FAF85BC" w14:textId="77777777" w:rsidR="00EF4CC2" w:rsidRPr="00EF4CC2" w:rsidRDefault="00EF4CC2" w:rsidP="00EF4CC2">
      <w:pPr>
        <w:numPr>
          <w:ilvl w:val="1"/>
          <w:numId w:val="2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Usage</w:t>
      </w:r>
      <w:r w:rsidRPr="00EF4CC2">
        <w:rPr>
          <w:rFonts w:ascii="Times New Roman" w:hAnsi="Times New Roman" w:cs="Times New Roman"/>
          <w:sz w:val="32"/>
          <w:szCs w:val="32"/>
          <w:lang w:val="en-IN"/>
        </w:rPr>
        <w:t>: Simpler systems where process switching overhead should be minimized.</w:t>
      </w:r>
    </w:p>
    <w:p w14:paraId="2BAA3F76"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Difference</w:t>
      </w:r>
      <w:r w:rsidRPr="00EF4CC2">
        <w:rPr>
          <w:rFonts w:ascii="Times New Roman" w:hAnsi="Times New Roman" w:cs="Times New Roman"/>
          <w:sz w:val="32"/>
          <w:szCs w:val="32"/>
          <w:lang w:val="en-IN"/>
        </w:rPr>
        <w:t xml:space="preserve">: </w:t>
      </w:r>
      <w:proofErr w:type="spellStart"/>
      <w:r w:rsidRPr="00EF4CC2">
        <w:rPr>
          <w:rFonts w:ascii="Times New Roman" w:hAnsi="Times New Roman" w:cs="Times New Roman"/>
          <w:sz w:val="32"/>
          <w:szCs w:val="32"/>
          <w:lang w:val="en-IN"/>
        </w:rPr>
        <w:t>Preemptive</w:t>
      </w:r>
      <w:proofErr w:type="spellEnd"/>
      <w:r w:rsidRPr="00EF4CC2">
        <w:rPr>
          <w:rFonts w:ascii="Times New Roman" w:hAnsi="Times New Roman" w:cs="Times New Roman"/>
          <w:sz w:val="32"/>
          <w:szCs w:val="32"/>
          <w:lang w:val="en-IN"/>
        </w:rPr>
        <w:t xml:space="preserve"> scheduling allows the OS to forcibly take control of the CPU, while non-</w:t>
      </w:r>
      <w:proofErr w:type="spellStart"/>
      <w:r w:rsidRPr="00EF4CC2">
        <w:rPr>
          <w:rFonts w:ascii="Times New Roman" w:hAnsi="Times New Roman" w:cs="Times New Roman"/>
          <w:sz w:val="32"/>
          <w:szCs w:val="32"/>
          <w:lang w:val="en-IN"/>
        </w:rPr>
        <w:t>preemptive</w:t>
      </w:r>
      <w:proofErr w:type="spellEnd"/>
      <w:r w:rsidRPr="00EF4CC2">
        <w:rPr>
          <w:rFonts w:ascii="Times New Roman" w:hAnsi="Times New Roman" w:cs="Times New Roman"/>
          <w:sz w:val="32"/>
          <w:szCs w:val="32"/>
          <w:lang w:val="en-IN"/>
        </w:rPr>
        <w:t xml:space="preserve"> scheduling lets the process complete its CPU burst without interruption.</w:t>
      </w:r>
    </w:p>
    <w:p w14:paraId="3D515441"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4934EBA1">
          <v:rect id="_x0000_i1043" style="width:0;height:1.5pt" o:hralign="center" o:hrstd="t" o:hr="t" fillcolor="#a0a0a0" stroked="f"/>
        </w:pict>
      </w:r>
    </w:p>
    <w:p w14:paraId="741A18E7"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22. What is Round-Robin Scheduling, and How Does It Work?</w:t>
      </w:r>
    </w:p>
    <w:p w14:paraId="283A4736"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Round-Robin (RR) Scheduling</w:t>
      </w:r>
      <w:r w:rsidRPr="00EF4CC2">
        <w:rPr>
          <w:rFonts w:ascii="Times New Roman" w:hAnsi="Times New Roman" w:cs="Times New Roman"/>
          <w:sz w:val="32"/>
          <w:szCs w:val="32"/>
          <w:lang w:val="en-IN"/>
        </w:rPr>
        <w:t xml:space="preserve"> is a </w:t>
      </w: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scheduling</w:t>
      </w:r>
      <w:r w:rsidRPr="00EF4CC2">
        <w:rPr>
          <w:rFonts w:ascii="Times New Roman" w:hAnsi="Times New Roman" w:cs="Times New Roman"/>
          <w:sz w:val="32"/>
          <w:szCs w:val="32"/>
          <w:lang w:val="en-IN"/>
        </w:rPr>
        <w:t xml:space="preserve"> algorithm that allocates a fixed time slice (or quantum) to each process in the ready queue. Once a process's time slice expires, the CPU is </w:t>
      </w:r>
      <w:proofErr w:type="spellStart"/>
      <w:r w:rsidRPr="00EF4CC2">
        <w:rPr>
          <w:rFonts w:ascii="Times New Roman" w:hAnsi="Times New Roman" w:cs="Times New Roman"/>
          <w:sz w:val="32"/>
          <w:szCs w:val="32"/>
          <w:lang w:val="en-IN"/>
        </w:rPr>
        <w:t>preempted</w:t>
      </w:r>
      <w:proofErr w:type="spellEnd"/>
      <w:r w:rsidRPr="00EF4CC2">
        <w:rPr>
          <w:rFonts w:ascii="Times New Roman" w:hAnsi="Times New Roman" w:cs="Times New Roman"/>
          <w:sz w:val="32"/>
          <w:szCs w:val="32"/>
          <w:lang w:val="en-IN"/>
        </w:rPr>
        <w:t>, and the next process in the queue is given the CPU. If the process does not finish during its time slice, it is placed back at the end of the queue for another turn.</w:t>
      </w:r>
    </w:p>
    <w:p w14:paraId="5ECAAEAB"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Features</w:t>
      </w:r>
      <w:r w:rsidRPr="00EF4CC2">
        <w:rPr>
          <w:rFonts w:ascii="Times New Roman" w:hAnsi="Times New Roman" w:cs="Times New Roman"/>
          <w:sz w:val="32"/>
          <w:szCs w:val="32"/>
          <w:lang w:val="en-IN"/>
        </w:rPr>
        <w:t>:</w:t>
      </w:r>
    </w:p>
    <w:p w14:paraId="209BBDF9" w14:textId="77777777" w:rsidR="00EF4CC2" w:rsidRPr="00EF4CC2" w:rsidRDefault="00EF4CC2" w:rsidP="00EF4CC2">
      <w:pPr>
        <w:numPr>
          <w:ilvl w:val="0"/>
          <w:numId w:val="29"/>
        </w:numPr>
        <w:rPr>
          <w:rFonts w:ascii="Times New Roman" w:hAnsi="Times New Roman" w:cs="Times New Roman"/>
          <w:sz w:val="32"/>
          <w:szCs w:val="32"/>
          <w:lang w:val="en-IN"/>
        </w:rPr>
      </w:pPr>
      <w:r w:rsidRPr="00EF4CC2">
        <w:rPr>
          <w:rFonts w:ascii="Times New Roman" w:hAnsi="Times New Roman" w:cs="Times New Roman"/>
          <w:sz w:val="32"/>
          <w:szCs w:val="32"/>
          <w:lang w:val="en-IN"/>
        </w:rPr>
        <w:t>Time quantum is crucial; if it's too short, the overhead of context switching becomes high. If it's too long, RR behaves more like FCFS.</w:t>
      </w:r>
    </w:p>
    <w:p w14:paraId="11D3C9DC" w14:textId="77777777" w:rsidR="00EF4CC2" w:rsidRPr="00EF4CC2" w:rsidRDefault="00EF4CC2" w:rsidP="00EF4CC2">
      <w:pPr>
        <w:numPr>
          <w:ilvl w:val="0"/>
          <w:numId w:val="29"/>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Fairness</w:t>
      </w:r>
      <w:r w:rsidRPr="00EF4CC2">
        <w:rPr>
          <w:rFonts w:ascii="Times New Roman" w:hAnsi="Times New Roman" w:cs="Times New Roman"/>
          <w:sz w:val="32"/>
          <w:szCs w:val="32"/>
          <w:lang w:val="en-IN"/>
        </w:rPr>
        <w:t>: Each process gets an equal share of the CPU over time.</w:t>
      </w:r>
    </w:p>
    <w:p w14:paraId="04F3AC95" w14:textId="77777777" w:rsidR="00EF4CC2" w:rsidRPr="00EF4CC2" w:rsidRDefault="00EF4CC2" w:rsidP="00EF4CC2">
      <w:pPr>
        <w:numPr>
          <w:ilvl w:val="0"/>
          <w:numId w:val="29"/>
        </w:numPr>
        <w:rPr>
          <w:rFonts w:ascii="Times New Roman" w:hAnsi="Times New Roman" w:cs="Times New Roman"/>
          <w:sz w:val="32"/>
          <w:szCs w:val="32"/>
          <w:lang w:val="en-IN"/>
        </w:rPr>
      </w:pPr>
      <w:proofErr w:type="spellStart"/>
      <w:r w:rsidRPr="00EF4CC2">
        <w:rPr>
          <w:rFonts w:ascii="Times New Roman" w:hAnsi="Times New Roman" w:cs="Times New Roman"/>
          <w:b/>
          <w:bCs/>
          <w:sz w:val="32"/>
          <w:szCs w:val="32"/>
          <w:lang w:val="en-IN"/>
        </w:rPr>
        <w:t>Preemption</w:t>
      </w:r>
      <w:proofErr w:type="spellEnd"/>
      <w:r w:rsidRPr="00EF4CC2">
        <w:rPr>
          <w:rFonts w:ascii="Times New Roman" w:hAnsi="Times New Roman" w:cs="Times New Roman"/>
          <w:sz w:val="32"/>
          <w:szCs w:val="32"/>
          <w:lang w:val="en-IN"/>
        </w:rPr>
        <w:t>: Processes can be interrupted, making RR ideal for time-sharing systems.</w:t>
      </w:r>
    </w:p>
    <w:p w14:paraId="13307153"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0E404F11">
          <v:rect id="_x0000_i1044" style="width:0;height:1.5pt" o:hralign="center" o:hrstd="t" o:hr="t" fillcolor="#a0a0a0" stroked="f"/>
        </w:pict>
      </w:r>
    </w:p>
    <w:p w14:paraId="44784289"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23. Describe the Priority Scheduling Algorithm. How is Priority Assigned to Processes?</w:t>
      </w:r>
    </w:p>
    <w:p w14:paraId="549D6340"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Priority Scheduling</w:t>
      </w:r>
      <w:r w:rsidRPr="00EF4CC2">
        <w:rPr>
          <w:rFonts w:ascii="Times New Roman" w:hAnsi="Times New Roman" w:cs="Times New Roman"/>
          <w:sz w:val="32"/>
          <w:szCs w:val="32"/>
          <w:lang w:val="en-IN"/>
        </w:rPr>
        <w:t xml:space="preserve"> assigns the CPU to the process with the </w:t>
      </w:r>
      <w:r w:rsidRPr="00EF4CC2">
        <w:rPr>
          <w:rFonts w:ascii="Times New Roman" w:hAnsi="Times New Roman" w:cs="Times New Roman"/>
          <w:b/>
          <w:bCs/>
          <w:sz w:val="32"/>
          <w:szCs w:val="32"/>
          <w:lang w:val="en-IN"/>
        </w:rPr>
        <w:t>highest priority</w:t>
      </w:r>
      <w:r w:rsidRPr="00EF4CC2">
        <w:rPr>
          <w:rFonts w:ascii="Times New Roman" w:hAnsi="Times New Roman" w:cs="Times New Roman"/>
          <w:sz w:val="32"/>
          <w:szCs w:val="32"/>
          <w:lang w:val="en-IN"/>
        </w:rPr>
        <w:t>. Priorities are typically represented by integer values (lower numbers often indicate higher priority, but this may vary).</w:t>
      </w:r>
    </w:p>
    <w:p w14:paraId="34F57427"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Features</w:t>
      </w:r>
      <w:r w:rsidRPr="00EF4CC2">
        <w:rPr>
          <w:rFonts w:ascii="Times New Roman" w:hAnsi="Times New Roman" w:cs="Times New Roman"/>
          <w:sz w:val="32"/>
          <w:szCs w:val="32"/>
          <w:lang w:val="en-IN"/>
        </w:rPr>
        <w:t>:</w:t>
      </w:r>
    </w:p>
    <w:p w14:paraId="4775D735" w14:textId="77777777" w:rsidR="00EF4CC2" w:rsidRPr="00EF4CC2" w:rsidRDefault="00EF4CC2" w:rsidP="00EF4CC2">
      <w:pPr>
        <w:numPr>
          <w:ilvl w:val="0"/>
          <w:numId w:val="30"/>
        </w:numPr>
        <w:rPr>
          <w:rFonts w:ascii="Times New Roman" w:hAnsi="Times New Roman" w:cs="Times New Roman"/>
          <w:sz w:val="32"/>
          <w:szCs w:val="32"/>
          <w:lang w:val="en-IN"/>
        </w:rPr>
      </w:pP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Priority Scheduling</w:t>
      </w:r>
      <w:r w:rsidRPr="00EF4CC2">
        <w:rPr>
          <w:rFonts w:ascii="Times New Roman" w:hAnsi="Times New Roman" w:cs="Times New Roman"/>
          <w:sz w:val="32"/>
          <w:szCs w:val="32"/>
          <w:lang w:val="en-IN"/>
        </w:rPr>
        <w:t xml:space="preserve">: If a new process with a higher priority arrives, it </w:t>
      </w:r>
      <w:proofErr w:type="spellStart"/>
      <w:r w:rsidRPr="00EF4CC2">
        <w:rPr>
          <w:rFonts w:ascii="Times New Roman" w:hAnsi="Times New Roman" w:cs="Times New Roman"/>
          <w:sz w:val="32"/>
          <w:szCs w:val="32"/>
          <w:lang w:val="en-IN"/>
        </w:rPr>
        <w:t>preempts</w:t>
      </w:r>
      <w:proofErr w:type="spellEnd"/>
      <w:r w:rsidRPr="00EF4CC2">
        <w:rPr>
          <w:rFonts w:ascii="Times New Roman" w:hAnsi="Times New Roman" w:cs="Times New Roman"/>
          <w:sz w:val="32"/>
          <w:szCs w:val="32"/>
          <w:lang w:val="en-IN"/>
        </w:rPr>
        <w:t xml:space="preserve"> the currently running process.</w:t>
      </w:r>
    </w:p>
    <w:p w14:paraId="0ECDDA55" w14:textId="77777777" w:rsidR="00EF4CC2" w:rsidRPr="00EF4CC2" w:rsidRDefault="00EF4CC2" w:rsidP="00EF4CC2">
      <w:pPr>
        <w:numPr>
          <w:ilvl w:val="0"/>
          <w:numId w:val="3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Non-</w:t>
      </w: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Priority Scheduling</w:t>
      </w:r>
      <w:r w:rsidRPr="00EF4CC2">
        <w:rPr>
          <w:rFonts w:ascii="Times New Roman" w:hAnsi="Times New Roman" w:cs="Times New Roman"/>
          <w:sz w:val="32"/>
          <w:szCs w:val="32"/>
          <w:lang w:val="en-IN"/>
        </w:rPr>
        <w:t>: The currently running process completes before a higher-priority process gets the CPU.</w:t>
      </w:r>
    </w:p>
    <w:p w14:paraId="0A3DACB3"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Priority Assignment</w:t>
      </w:r>
      <w:r w:rsidRPr="00EF4CC2">
        <w:rPr>
          <w:rFonts w:ascii="Times New Roman" w:hAnsi="Times New Roman" w:cs="Times New Roman"/>
          <w:sz w:val="32"/>
          <w:szCs w:val="32"/>
          <w:lang w:val="en-IN"/>
        </w:rPr>
        <w:t>:</w:t>
      </w:r>
    </w:p>
    <w:p w14:paraId="7B16FCE1" w14:textId="77777777" w:rsidR="00EF4CC2" w:rsidRPr="00EF4CC2" w:rsidRDefault="00EF4CC2" w:rsidP="00EF4CC2">
      <w:pPr>
        <w:numPr>
          <w:ilvl w:val="0"/>
          <w:numId w:val="3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Static</w:t>
      </w:r>
      <w:r w:rsidRPr="00EF4CC2">
        <w:rPr>
          <w:rFonts w:ascii="Times New Roman" w:hAnsi="Times New Roman" w:cs="Times New Roman"/>
          <w:sz w:val="32"/>
          <w:szCs w:val="32"/>
          <w:lang w:val="en-IN"/>
        </w:rPr>
        <w:t>: Priority is set when the process is created and doesn’t change during its lifetime.</w:t>
      </w:r>
    </w:p>
    <w:p w14:paraId="3BF04A3C" w14:textId="77777777" w:rsidR="00EF4CC2" w:rsidRPr="00EF4CC2" w:rsidRDefault="00EF4CC2" w:rsidP="00EF4CC2">
      <w:pPr>
        <w:numPr>
          <w:ilvl w:val="0"/>
          <w:numId w:val="3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Dynamic</w:t>
      </w:r>
      <w:r w:rsidRPr="00EF4CC2">
        <w:rPr>
          <w:rFonts w:ascii="Times New Roman" w:hAnsi="Times New Roman" w:cs="Times New Roman"/>
          <w:sz w:val="32"/>
          <w:szCs w:val="32"/>
          <w:lang w:val="en-IN"/>
        </w:rPr>
        <w:t xml:space="preserve">: Priority can change over time, often based on factors like aging (increasing the priority of a waiting process to prevent starvation) or process </w:t>
      </w:r>
      <w:proofErr w:type="spellStart"/>
      <w:r w:rsidRPr="00EF4CC2">
        <w:rPr>
          <w:rFonts w:ascii="Times New Roman" w:hAnsi="Times New Roman" w:cs="Times New Roman"/>
          <w:sz w:val="32"/>
          <w:szCs w:val="32"/>
          <w:lang w:val="en-IN"/>
        </w:rPr>
        <w:t>behavior</w:t>
      </w:r>
      <w:proofErr w:type="spellEnd"/>
      <w:r w:rsidRPr="00EF4CC2">
        <w:rPr>
          <w:rFonts w:ascii="Times New Roman" w:hAnsi="Times New Roman" w:cs="Times New Roman"/>
          <w:sz w:val="32"/>
          <w:szCs w:val="32"/>
          <w:lang w:val="en-IN"/>
        </w:rPr>
        <w:t xml:space="preserve"> (e.g., I/O-bound vs. CPU-bound processes).</w:t>
      </w:r>
    </w:p>
    <w:p w14:paraId="0C5CBB70"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Problem</w:t>
      </w:r>
      <w:r w:rsidRPr="00EF4CC2">
        <w:rPr>
          <w:rFonts w:ascii="Times New Roman" w:hAnsi="Times New Roman" w:cs="Times New Roman"/>
          <w:sz w:val="32"/>
          <w:szCs w:val="32"/>
          <w:lang w:val="en-IN"/>
        </w:rPr>
        <w:t xml:space="preserve">: Low-priority processes can suffer from </w:t>
      </w:r>
      <w:r w:rsidRPr="00EF4CC2">
        <w:rPr>
          <w:rFonts w:ascii="Times New Roman" w:hAnsi="Times New Roman" w:cs="Times New Roman"/>
          <w:b/>
          <w:bCs/>
          <w:sz w:val="32"/>
          <w:szCs w:val="32"/>
          <w:lang w:val="en-IN"/>
        </w:rPr>
        <w:t>starvation</w:t>
      </w:r>
      <w:r w:rsidRPr="00EF4CC2">
        <w:rPr>
          <w:rFonts w:ascii="Times New Roman" w:hAnsi="Times New Roman" w:cs="Times New Roman"/>
          <w:sz w:val="32"/>
          <w:szCs w:val="32"/>
          <w:lang w:val="en-IN"/>
        </w:rPr>
        <w:t xml:space="preserve">, where they never get a chance to run if high-priority processes keep arriving. This can be mitigated with techniques like </w:t>
      </w:r>
      <w:r w:rsidRPr="00EF4CC2">
        <w:rPr>
          <w:rFonts w:ascii="Times New Roman" w:hAnsi="Times New Roman" w:cs="Times New Roman"/>
          <w:b/>
          <w:bCs/>
          <w:sz w:val="32"/>
          <w:szCs w:val="32"/>
          <w:lang w:val="en-IN"/>
        </w:rPr>
        <w:t>aging</w:t>
      </w:r>
      <w:r w:rsidRPr="00EF4CC2">
        <w:rPr>
          <w:rFonts w:ascii="Times New Roman" w:hAnsi="Times New Roman" w:cs="Times New Roman"/>
          <w:sz w:val="32"/>
          <w:szCs w:val="32"/>
          <w:lang w:val="en-IN"/>
        </w:rPr>
        <w:t>, where the priority of a waiting process increases over time.</w:t>
      </w:r>
    </w:p>
    <w:p w14:paraId="5C8F70C8"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5425EEE7">
          <v:rect id="_x0000_i1045" style="width:0;height:1.5pt" o:hralign="center" o:hrstd="t" o:hr="t" fillcolor="#a0a0a0" stroked="f"/>
        </w:pict>
      </w:r>
    </w:p>
    <w:p w14:paraId="05E6923C"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24. What is the Shortest Job Next (SJN) Scheduling Algorithm, and When is It Used?</w:t>
      </w:r>
    </w:p>
    <w:p w14:paraId="7984B8A6"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Shortest Job Next (SJN)</w:t>
      </w:r>
      <w:r w:rsidRPr="00EF4CC2">
        <w:rPr>
          <w:rFonts w:ascii="Times New Roman" w:hAnsi="Times New Roman" w:cs="Times New Roman"/>
          <w:sz w:val="32"/>
          <w:szCs w:val="32"/>
          <w:lang w:val="en-IN"/>
        </w:rPr>
        <w:t xml:space="preserve">, also known as </w:t>
      </w:r>
      <w:r w:rsidRPr="00EF4CC2">
        <w:rPr>
          <w:rFonts w:ascii="Times New Roman" w:hAnsi="Times New Roman" w:cs="Times New Roman"/>
          <w:b/>
          <w:bCs/>
          <w:sz w:val="32"/>
          <w:szCs w:val="32"/>
          <w:lang w:val="en-IN"/>
        </w:rPr>
        <w:t>Shortest Job First (SJF)</w:t>
      </w:r>
      <w:r w:rsidRPr="00EF4CC2">
        <w:rPr>
          <w:rFonts w:ascii="Times New Roman" w:hAnsi="Times New Roman" w:cs="Times New Roman"/>
          <w:sz w:val="32"/>
          <w:szCs w:val="32"/>
          <w:lang w:val="en-IN"/>
        </w:rPr>
        <w:t xml:space="preserve">, is a scheduling algorithm that selects the process with the </w:t>
      </w:r>
      <w:r w:rsidRPr="00EF4CC2">
        <w:rPr>
          <w:rFonts w:ascii="Times New Roman" w:hAnsi="Times New Roman" w:cs="Times New Roman"/>
          <w:b/>
          <w:bCs/>
          <w:sz w:val="32"/>
          <w:szCs w:val="32"/>
          <w:lang w:val="en-IN"/>
        </w:rPr>
        <w:t>shortest CPU burst</w:t>
      </w:r>
      <w:r w:rsidRPr="00EF4CC2">
        <w:rPr>
          <w:rFonts w:ascii="Times New Roman" w:hAnsi="Times New Roman" w:cs="Times New Roman"/>
          <w:sz w:val="32"/>
          <w:szCs w:val="32"/>
          <w:lang w:val="en-IN"/>
        </w:rPr>
        <w:t xml:space="preserve"> (or estimated time to complete) to execute next.</w:t>
      </w:r>
    </w:p>
    <w:p w14:paraId="73ACA2A0"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Types</w:t>
      </w:r>
      <w:r w:rsidRPr="00EF4CC2">
        <w:rPr>
          <w:rFonts w:ascii="Times New Roman" w:hAnsi="Times New Roman" w:cs="Times New Roman"/>
          <w:sz w:val="32"/>
          <w:szCs w:val="32"/>
          <w:lang w:val="en-IN"/>
        </w:rPr>
        <w:t>:</w:t>
      </w:r>
    </w:p>
    <w:p w14:paraId="40E7CABD" w14:textId="77777777" w:rsidR="00EF4CC2" w:rsidRPr="00EF4CC2" w:rsidRDefault="00EF4CC2" w:rsidP="00EF4CC2">
      <w:pPr>
        <w:numPr>
          <w:ilvl w:val="0"/>
          <w:numId w:val="32"/>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Non-</w:t>
      </w: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SJN</w:t>
      </w:r>
      <w:r w:rsidRPr="00EF4CC2">
        <w:rPr>
          <w:rFonts w:ascii="Times New Roman" w:hAnsi="Times New Roman" w:cs="Times New Roman"/>
          <w:sz w:val="32"/>
          <w:szCs w:val="32"/>
          <w:lang w:val="en-IN"/>
        </w:rPr>
        <w:t>: Once a process starts executing, it cannot be interrupted until it finishes.</w:t>
      </w:r>
    </w:p>
    <w:p w14:paraId="17597CD2" w14:textId="77777777" w:rsidR="00EF4CC2" w:rsidRPr="00EF4CC2" w:rsidRDefault="00EF4CC2" w:rsidP="00EF4CC2">
      <w:pPr>
        <w:numPr>
          <w:ilvl w:val="0"/>
          <w:numId w:val="32"/>
        </w:numPr>
        <w:rPr>
          <w:rFonts w:ascii="Times New Roman" w:hAnsi="Times New Roman" w:cs="Times New Roman"/>
          <w:sz w:val="32"/>
          <w:szCs w:val="32"/>
          <w:lang w:val="en-IN"/>
        </w:rPr>
      </w:pPr>
      <w:proofErr w:type="spellStart"/>
      <w:r w:rsidRPr="00EF4CC2">
        <w:rPr>
          <w:rFonts w:ascii="Times New Roman" w:hAnsi="Times New Roman" w:cs="Times New Roman"/>
          <w:b/>
          <w:bCs/>
          <w:sz w:val="32"/>
          <w:szCs w:val="32"/>
          <w:lang w:val="en-IN"/>
        </w:rPr>
        <w:t>Preemptive</w:t>
      </w:r>
      <w:proofErr w:type="spellEnd"/>
      <w:r w:rsidRPr="00EF4CC2">
        <w:rPr>
          <w:rFonts w:ascii="Times New Roman" w:hAnsi="Times New Roman" w:cs="Times New Roman"/>
          <w:b/>
          <w:bCs/>
          <w:sz w:val="32"/>
          <w:szCs w:val="32"/>
          <w:lang w:val="en-IN"/>
        </w:rPr>
        <w:t xml:space="preserve"> SJN</w:t>
      </w:r>
      <w:r w:rsidRPr="00EF4CC2">
        <w:rPr>
          <w:rFonts w:ascii="Times New Roman" w:hAnsi="Times New Roman" w:cs="Times New Roman"/>
          <w:sz w:val="32"/>
          <w:szCs w:val="32"/>
          <w:lang w:val="en-IN"/>
        </w:rPr>
        <w:t xml:space="preserve"> (also called </w:t>
      </w:r>
      <w:r w:rsidRPr="00EF4CC2">
        <w:rPr>
          <w:rFonts w:ascii="Times New Roman" w:hAnsi="Times New Roman" w:cs="Times New Roman"/>
          <w:b/>
          <w:bCs/>
          <w:sz w:val="32"/>
          <w:szCs w:val="32"/>
          <w:lang w:val="en-IN"/>
        </w:rPr>
        <w:t>Shortest Remaining Time First</w:t>
      </w:r>
      <w:r w:rsidRPr="00EF4CC2">
        <w:rPr>
          <w:rFonts w:ascii="Times New Roman" w:hAnsi="Times New Roman" w:cs="Times New Roman"/>
          <w:sz w:val="32"/>
          <w:szCs w:val="32"/>
          <w:lang w:val="en-IN"/>
        </w:rPr>
        <w:t xml:space="preserve">): If a new process arrives with a shorter remaining burst time than the current process, the CPU is </w:t>
      </w:r>
      <w:proofErr w:type="spellStart"/>
      <w:r w:rsidRPr="00EF4CC2">
        <w:rPr>
          <w:rFonts w:ascii="Times New Roman" w:hAnsi="Times New Roman" w:cs="Times New Roman"/>
          <w:sz w:val="32"/>
          <w:szCs w:val="32"/>
          <w:lang w:val="en-IN"/>
        </w:rPr>
        <w:t>preempted</w:t>
      </w:r>
      <w:proofErr w:type="spellEnd"/>
      <w:r w:rsidRPr="00EF4CC2">
        <w:rPr>
          <w:rFonts w:ascii="Times New Roman" w:hAnsi="Times New Roman" w:cs="Times New Roman"/>
          <w:sz w:val="32"/>
          <w:szCs w:val="32"/>
          <w:lang w:val="en-IN"/>
        </w:rPr>
        <w:t xml:space="preserve"> and given to the new process.</w:t>
      </w:r>
    </w:p>
    <w:p w14:paraId="5F1634B1"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Usage</w:t>
      </w:r>
      <w:r w:rsidRPr="00EF4CC2">
        <w:rPr>
          <w:rFonts w:ascii="Times New Roman" w:hAnsi="Times New Roman" w:cs="Times New Roman"/>
          <w:sz w:val="32"/>
          <w:szCs w:val="32"/>
          <w:lang w:val="en-IN"/>
        </w:rPr>
        <w:t>:</w:t>
      </w:r>
    </w:p>
    <w:p w14:paraId="71F0512D" w14:textId="77777777" w:rsidR="00EF4CC2" w:rsidRPr="00EF4CC2" w:rsidRDefault="00EF4CC2" w:rsidP="00EF4CC2">
      <w:pPr>
        <w:numPr>
          <w:ilvl w:val="0"/>
          <w:numId w:val="33"/>
        </w:num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Used to minimize the </w:t>
      </w:r>
      <w:r w:rsidRPr="00EF4CC2">
        <w:rPr>
          <w:rFonts w:ascii="Times New Roman" w:hAnsi="Times New Roman" w:cs="Times New Roman"/>
          <w:b/>
          <w:bCs/>
          <w:sz w:val="32"/>
          <w:szCs w:val="32"/>
          <w:lang w:val="en-IN"/>
        </w:rPr>
        <w:t>average waiting time</w:t>
      </w:r>
      <w:r w:rsidRPr="00EF4CC2">
        <w:rPr>
          <w:rFonts w:ascii="Times New Roman" w:hAnsi="Times New Roman" w:cs="Times New Roman"/>
          <w:sz w:val="32"/>
          <w:szCs w:val="32"/>
          <w:lang w:val="en-IN"/>
        </w:rPr>
        <w:t xml:space="preserve"> of processes, as shorter processes are completed quickly.</w:t>
      </w:r>
    </w:p>
    <w:p w14:paraId="2B671440" w14:textId="77777777" w:rsidR="00EF4CC2" w:rsidRPr="00EF4CC2" w:rsidRDefault="00EF4CC2" w:rsidP="00EF4CC2">
      <w:pPr>
        <w:numPr>
          <w:ilvl w:val="0"/>
          <w:numId w:val="3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Challenge</w:t>
      </w:r>
      <w:r w:rsidRPr="00EF4CC2">
        <w:rPr>
          <w:rFonts w:ascii="Times New Roman" w:hAnsi="Times New Roman" w:cs="Times New Roman"/>
          <w:sz w:val="32"/>
          <w:szCs w:val="32"/>
          <w:lang w:val="en-IN"/>
        </w:rPr>
        <w:t>: It requires knowledge of the length of the next CPU burst, which is difficult to predict.</w:t>
      </w:r>
    </w:p>
    <w:p w14:paraId="2C809A1E"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4E4B08CE">
          <v:rect id="_x0000_i1046" style="width:0;height:1.5pt" o:hralign="center" o:hrstd="t" o:hr="t" fillcolor="#a0a0a0" stroked="f"/>
        </w:pict>
      </w:r>
    </w:p>
    <w:p w14:paraId="5CA53395"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25. Explain the Concept of Multilevel Queue Scheduling</w:t>
      </w:r>
    </w:p>
    <w:p w14:paraId="48B8CE4B"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In </w:t>
      </w:r>
      <w:r w:rsidRPr="00EF4CC2">
        <w:rPr>
          <w:rFonts w:ascii="Times New Roman" w:hAnsi="Times New Roman" w:cs="Times New Roman"/>
          <w:b/>
          <w:bCs/>
          <w:sz w:val="32"/>
          <w:szCs w:val="32"/>
          <w:lang w:val="en-IN"/>
        </w:rPr>
        <w:t>Multilevel Queue Scheduling</w:t>
      </w:r>
      <w:r w:rsidRPr="00EF4CC2">
        <w:rPr>
          <w:rFonts w:ascii="Times New Roman" w:hAnsi="Times New Roman" w:cs="Times New Roman"/>
          <w:sz w:val="32"/>
          <w:szCs w:val="32"/>
          <w:lang w:val="en-IN"/>
        </w:rPr>
        <w:t xml:space="preserve">, processes are divided into multiple </w:t>
      </w:r>
      <w:r w:rsidRPr="00EF4CC2">
        <w:rPr>
          <w:rFonts w:ascii="Times New Roman" w:hAnsi="Times New Roman" w:cs="Times New Roman"/>
          <w:b/>
          <w:bCs/>
          <w:sz w:val="32"/>
          <w:szCs w:val="32"/>
          <w:lang w:val="en-IN"/>
        </w:rPr>
        <w:t>queues</w:t>
      </w:r>
      <w:r w:rsidRPr="00EF4CC2">
        <w:rPr>
          <w:rFonts w:ascii="Times New Roman" w:hAnsi="Times New Roman" w:cs="Times New Roman"/>
          <w:sz w:val="32"/>
          <w:szCs w:val="32"/>
          <w:lang w:val="en-IN"/>
        </w:rPr>
        <w:t xml:space="preserve"> based on their characteristics (e.g., foreground vs. background </w:t>
      </w:r>
      <w:r w:rsidRPr="00EF4CC2">
        <w:rPr>
          <w:rFonts w:ascii="Times New Roman" w:hAnsi="Times New Roman" w:cs="Times New Roman"/>
          <w:sz w:val="32"/>
          <w:szCs w:val="32"/>
          <w:lang w:val="en-IN"/>
        </w:rPr>
        <w:lastRenderedPageBreak/>
        <w:t>processes, interactive vs. batch processes). Each queue has its own scheduling algorithm, and the queues themselves are scheduled with a priority order or time-sharing.</w:t>
      </w:r>
    </w:p>
    <w:p w14:paraId="74CEF40D"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Features</w:t>
      </w:r>
      <w:r w:rsidRPr="00EF4CC2">
        <w:rPr>
          <w:rFonts w:ascii="Times New Roman" w:hAnsi="Times New Roman" w:cs="Times New Roman"/>
          <w:sz w:val="32"/>
          <w:szCs w:val="32"/>
          <w:lang w:val="en-IN"/>
        </w:rPr>
        <w:t>:</w:t>
      </w:r>
    </w:p>
    <w:p w14:paraId="42758AA3" w14:textId="77777777" w:rsidR="00EF4CC2" w:rsidRPr="00EF4CC2" w:rsidRDefault="00EF4CC2" w:rsidP="00EF4CC2">
      <w:pPr>
        <w:numPr>
          <w:ilvl w:val="0"/>
          <w:numId w:val="3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Queue Division</w:t>
      </w:r>
      <w:r w:rsidRPr="00EF4CC2">
        <w:rPr>
          <w:rFonts w:ascii="Times New Roman" w:hAnsi="Times New Roman" w:cs="Times New Roman"/>
          <w:sz w:val="32"/>
          <w:szCs w:val="32"/>
          <w:lang w:val="en-IN"/>
        </w:rPr>
        <w:t>: Processes are classified into distinct groups, each with different scheduling needs.</w:t>
      </w:r>
    </w:p>
    <w:p w14:paraId="3254690E" w14:textId="77777777" w:rsidR="00EF4CC2" w:rsidRPr="00EF4CC2" w:rsidRDefault="00EF4CC2" w:rsidP="00EF4CC2">
      <w:pPr>
        <w:numPr>
          <w:ilvl w:val="1"/>
          <w:numId w:val="34"/>
        </w:numPr>
        <w:rPr>
          <w:rFonts w:ascii="Times New Roman" w:hAnsi="Times New Roman" w:cs="Times New Roman"/>
          <w:sz w:val="32"/>
          <w:szCs w:val="32"/>
          <w:lang w:val="en-IN"/>
        </w:rPr>
      </w:pPr>
      <w:r w:rsidRPr="00EF4CC2">
        <w:rPr>
          <w:rFonts w:ascii="Times New Roman" w:hAnsi="Times New Roman" w:cs="Times New Roman"/>
          <w:sz w:val="32"/>
          <w:szCs w:val="32"/>
          <w:lang w:val="en-IN"/>
        </w:rPr>
        <w:t>Example: One queue might use Round-Robin for interactive processes, while another queue uses FCFS for batch processes.</w:t>
      </w:r>
    </w:p>
    <w:p w14:paraId="6B4F0FC1" w14:textId="77777777" w:rsidR="00EF4CC2" w:rsidRPr="00EF4CC2" w:rsidRDefault="00EF4CC2" w:rsidP="00EF4CC2">
      <w:pPr>
        <w:numPr>
          <w:ilvl w:val="0"/>
          <w:numId w:val="3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Inter-Queue Scheduling</w:t>
      </w:r>
      <w:r w:rsidRPr="00EF4CC2">
        <w:rPr>
          <w:rFonts w:ascii="Times New Roman" w:hAnsi="Times New Roman" w:cs="Times New Roman"/>
          <w:sz w:val="32"/>
          <w:szCs w:val="32"/>
          <w:lang w:val="en-IN"/>
        </w:rPr>
        <w:t>: Scheduling between queues can be based on priority or time-slicing between queues.</w:t>
      </w:r>
    </w:p>
    <w:p w14:paraId="531C5EDD"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Multilevel queue scheduling is used in systems where different types of processes have varying needs and priorities.</w:t>
      </w:r>
    </w:p>
    <w:p w14:paraId="027038F4"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2F9DAE77">
          <v:rect id="_x0000_i1047" style="width:0;height:1.5pt" o:hralign="center" o:hrstd="t" o:hr="t" fillcolor="#a0a0a0" stroked="f"/>
        </w:pict>
      </w:r>
    </w:p>
    <w:p w14:paraId="26459500"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26. What is a Process Control Block (PCB), and What Information Does It Contain?</w:t>
      </w:r>
    </w:p>
    <w:p w14:paraId="5671E8DC"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 </w:t>
      </w:r>
      <w:r w:rsidRPr="00EF4CC2">
        <w:rPr>
          <w:rFonts w:ascii="Times New Roman" w:hAnsi="Times New Roman" w:cs="Times New Roman"/>
          <w:b/>
          <w:bCs/>
          <w:sz w:val="32"/>
          <w:szCs w:val="32"/>
          <w:lang w:val="en-IN"/>
        </w:rPr>
        <w:t>Process Control Block (PCB)</w:t>
      </w:r>
      <w:r w:rsidRPr="00EF4CC2">
        <w:rPr>
          <w:rFonts w:ascii="Times New Roman" w:hAnsi="Times New Roman" w:cs="Times New Roman"/>
          <w:sz w:val="32"/>
          <w:szCs w:val="32"/>
          <w:lang w:val="en-IN"/>
        </w:rPr>
        <w:t xml:space="preserve"> is a data structure maintained by the operating system for every process. It contains all the information needed to manage and track the execution of a process.</w:t>
      </w:r>
    </w:p>
    <w:p w14:paraId="6AFF11D1"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Information in a PCB</w:t>
      </w:r>
      <w:r w:rsidRPr="00EF4CC2">
        <w:rPr>
          <w:rFonts w:ascii="Times New Roman" w:hAnsi="Times New Roman" w:cs="Times New Roman"/>
          <w:sz w:val="32"/>
          <w:szCs w:val="32"/>
          <w:lang w:val="en-IN"/>
        </w:rPr>
        <w:t>:</w:t>
      </w:r>
    </w:p>
    <w:p w14:paraId="565B6D38" w14:textId="77777777" w:rsidR="00EF4CC2" w:rsidRPr="00EF4CC2" w:rsidRDefault="00EF4CC2" w:rsidP="00EF4CC2">
      <w:pPr>
        <w:numPr>
          <w:ilvl w:val="0"/>
          <w:numId w:val="3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Process ID (PID)</w:t>
      </w:r>
      <w:r w:rsidRPr="00EF4CC2">
        <w:rPr>
          <w:rFonts w:ascii="Times New Roman" w:hAnsi="Times New Roman" w:cs="Times New Roman"/>
          <w:sz w:val="32"/>
          <w:szCs w:val="32"/>
          <w:lang w:val="en-IN"/>
        </w:rPr>
        <w:t>: Unique identifier for the process.</w:t>
      </w:r>
    </w:p>
    <w:p w14:paraId="0C79E593" w14:textId="77777777" w:rsidR="00EF4CC2" w:rsidRPr="00EF4CC2" w:rsidRDefault="00EF4CC2" w:rsidP="00EF4CC2">
      <w:pPr>
        <w:numPr>
          <w:ilvl w:val="0"/>
          <w:numId w:val="3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Process State</w:t>
      </w:r>
      <w:r w:rsidRPr="00EF4CC2">
        <w:rPr>
          <w:rFonts w:ascii="Times New Roman" w:hAnsi="Times New Roman" w:cs="Times New Roman"/>
          <w:sz w:val="32"/>
          <w:szCs w:val="32"/>
          <w:lang w:val="en-IN"/>
        </w:rPr>
        <w:t>: The current state (e.g., ready, running, waiting).</w:t>
      </w:r>
    </w:p>
    <w:p w14:paraId="3B68DEEB" w14:textId="77777777" w:rsidR="00EF4CC2" w:rsidRPr="00EF4CC2" w:rsidRDefault="00EF4CC2" w:rsidP="00EF4CC2">
      <w:pPr>
        <w:numPr>
          <w:ilvl w:val="0"/>
          <w:numId w:val="3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Program Counter</w:t>
      </w:r>
      <w:r w:rsidRPr="00EF4CC2">
        <w:rPr>
          <w:rFonts w:ascii="Times New Roman" w:hAnsi="Times New Roman" w:cs="Times New Roman"/>
          <w:sz w:val="32"/>
          <w:szCs w:val="32"/>
          <w:lang w:val="en-IN"/>
        </w:rPr>
        <w:t>: The address of the next instruction to execute.</w:t>
      </w:r>
    </w:p>
    <w:p w14:paraId="413C9EC9" w14:textId="77777777" w:rsidR="00EF4CC2" w:rsidRPr="00EF4CC2" w:rsidRDefault="00EF4CC2" w:rsidP="00EF4CC2">
      <w:pPr>
        <w:numPr>
          <w:ilvl w:val="0"/>
          <w:numId w:val="3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CPU Registers</w:t>
      </w:r>
      <w:r w:rsidRPr="00EF4CC2">
        <w:rPr>
          <w:rFonts w:ascii="Times New Roman" w:hAnsi="Times New Roman" w:cs="Times New Roman"/>
          <w:sz w:val="32"/>
          <w:szCs w:val="32"/>
          <w:lang w:val="en-IN"/>
        </w:rPr>
        <w:t>: The current values of all CPU registers for the process.</w:t>
      </w:r>
    </w:p>
    <w:p w14:paraId="4DA44E73" w14:textId="77777777" w:rsidR="00EF4CC2" w:rsidRPr="00EF4CC2" w:rsidRDefault="00EF4CC2" w:rsidP="00EF4CC2">
      <w:pPr>
        <w:numPr>
          <w:ilvl w:val="0"/>
          <w:numId w:val="3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Memory Management Information</w:t>
      </w:r>
      <w:r w:rsidRPr="00EF4CC2">
        <w:rPr>
          <w:rFonts w:ascii="Times New Roman" w:hAnsi="Times New Roman" w:cs="Times New Roman"/>
          <w:sz w:val="32"/>
          <w:szCs w:val="32"/>
          <w:lang w:val="en-IN"/>
        </w:rPr>
        <w:t>: Page tables or segment tables, base/limit registers.</w:t>
      </w:r>
    </w:p>
    <w:p w14:paraId="33626BEB" w14:textId="77777777" w:rsidR="00EF4CC2" w:rsidRPr="00EF4CC2" w:rsidRDefault="00EF4CC2" w:rsidP="00EF4CC2">
      <w:pPr>
        <w:numPr>
          <w:ilvl w:val="0"/>
          <w:numId w:val="3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Accounting Information</w:t>
      </w:r>
      <w:r w:rsidRPr="00EF4CC2">
        <w:rPr>
          <w:rFonts w:ascii="Times New Roman" w:hAnsi="Times New Roman" w:cs="Times New Roman"/>
          <w:sz w:val="32"/>
          <w:szCs w:val="32"/>
          <w:lang w:val="en-IN"/>
        </w:rPr>
        <w:t>: CPU usage, time limits, job number.</w:t>
      </w:r>
    </w:p>
    <w:p w14:paraId="61D2DD8D" w14:textId="77777777" w:rsidR="00EF4CC2" w:rsidRPr="00EF4CC2" w:rsidRDefault="00EF4CC2" w:rsidP="00EF4CC2">
      <w:pPr>
        <w:numPr>
          <w:ilvl w:val="0"/>
          <w:numId w:val="3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I/O Status Information</w:t>
      </w:r>
      <w:r w:rsidRPr="00EF4CC2">
        <w:rPr>
          <w:rFonts w:ascii="Times New Roman" w:hAnsi="Times New Roman" w:cs="Times New Roman"/>
          <w:sz w:val="32"/>
          <w:szCs w:val="32"/>
          <w:lang w:val="en-IN"/>
        </w:rPr>
        <w:t>: List of I/O devices allocated, open files.</w:t>
      </w:r>
    </w:p>
    <w:p w14:paraId="718A597D"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The PCB is used to store the context of a process and is essential for context switching.</w:t>
      </w:r>
    </w:p>
    <w:p w14:paraId="6398067F"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4F3AC6B9">
          <v:rect id="_x0000_i1048" style="width:0;height:1.5pt" o:hralign="center" o:hrstd="t" o:hr="t" fillcolor="#a0a0a0" stroked="f"/>
        </w:pict>
      </w:r>
    </w:p>
    <w:p w14:paraId="5A3E1A2A"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27. Describe the Process State Diagram and the Transitions Between Different Process States</w:t>
      </w:r>
    </w:p>
    <w:p w14:paraId="1B7EA9E8"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lastRenderedPageBreak/>
        <w:t>A process typically moves through the following states during its lifetime:</w:t>
      </w:r>
    </w:p>
    <w:p w14:paraId="6548EB4B" w14:textId="77777777" w:rsidR="00EF4CC2" w:rsidRPr="00EF4CC2" w:rsidRDefault="00EF4CC2" w:rsidP="00EF4CC2">
      <w:pPr>
        <w:numPr>
          <w:ilvl w:val="0"/>
          <w:numId w:val="3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New</w:t>
      </w:r>
      <w:r w:rsidRPr="00EF4CC2">
        <w:rPr>
          <w:rFonts w:ascii="Times New Roman" w:hAnsi="Times New Roman" w:cs="Times New Roman"/>
          <w:sz w:val="32"/>
          <w:szCs w:val="32"/>
          <w:lang w:val="en-IN"/>
        </w:rPr>
        <w:t>: The process is being created.</w:t>
      </w:r>
    </w:p>
    <w:p w14:paraId="3977770F" w14:textId="77777777" w:rsidR="00EF4CC2" w:rsidRPr="00EF4CC2" w:rsidRDefault="00EF4CC2" w:rsidP="00EF4CC2">
      <w:pPr>
        <w:numPr>
          <w:ilvl w:val="0"/>
          <w:numId w:val="3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Ready</w:t>
      </w:r>
      <w:r w:rsidRPr="00EF4CC2">
        <w:rPr>
          <w:rFonts w:ascii="Times New Roman" w:hAnsi="Times New Roman" w:cs="Times New Roman"/>
          <w:sz w:val="32"/>
          <w:szCs w:val="32"/>
          <w:lang w:val="en-IN"/>
        </w:rPr>
        <w:t>: The process is ready to run and waiting for CPU allocation.</w:t>
      </w:r>
    </w:p>
    <w:p w14:paraId="371F59FC" w14:textId="77777777" w:rsidR="00EF4CC2" w:rsidRPr="00EF4CC2" w:rsidRDefault="00EF4CC2" w:rsidP="00EF4CC2">
      <w:pPr>
        <w:numPr>
          <w:ilvl w:val="0"/>
          <w:numId w:val="3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Running</w:t>
      </w:r>
      <w:r w:rsidRPr="00EF4CC2">
        <w:rPr>
          <w:rFonts w:ascii="Times New Roman" w:hAnsi="Times New Roman" w:cs="Times New Roman"/>
          <w:sz w:val="32"/>
          <w:szCs w:val="32"/>
          <w:lang w:val="en-IN"/>
        </w:rPr>
        <w:t>: The process is currently executing on the CPU.</w:t>
      </w:r>
    </w:p>
    <w:p w14:paraId="48CBE2BA" w14:textId="77777777" w:rsidR="00EF4CC2" w:rsidRPr="00EF4CC2" w:rsidRDefault="00EF4CC2" w:rsidP="00EF4CC2">
      <w:pPr>
        <w:numPr>
          <w:ilvl w:val="0"/>
          <w:numId w:val="3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Waiting/Blocked</w:t>
      </w:r>
      <w:r w:rsidRPr="00EF4CC2">
        <w:rPr>
          <w:rFonts w:ascii="Times New Roman" w:hAnsi="Times New Roman" w:cs="Times New Roman"/>
          <w:sz w:val="32"/>
          <w:szCs w:val="32"/>
          <w:lang w:val="en-IN"/>
        </w:rPr>
        <w:t>: The process is waiting for some event to occur (e.g., I/O completion).</w:t>
      </w:r>
    </w:p>
    <w:p w14:paraId="50C5CCAA" w14:textId="77777777" w:rsidR="00EF4CC2" w:rsidRPr="00EF4CC2" w:rsidRDefault="00EF4CC2" w:rsidP="00EF4CC2">
      <w:pPr>
        <w:numPr>
          <w:ilvl w:val="0"/>
          <w:numId w:val="36"/>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Terminated</w:t>
      </w:r>
      <w:r w:rsidRPr="00EF4CC2">
        <w:rPr>
          <w:rFonts w:ascii="Times New Roman" w:hAnsi="Times New Roman" w:cs="Times New Roman"/>
          <w:sz w:val="32"/>
          <w:szCs w:val="32"/>
          <w:lang w:val="en-IN"/>
        </w:rPr>
        <w:t>: The process has finished execution and is waiting to be removed from the system.</w:t>
      </w:r>
    </w:p>
    <w:p w14:paraId="4F498075"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State Transitions</w:t>
      </w:r>
      <w:r w:rsidRPr="00EF4CC2">
        <w:rPr>
          <w:rFonts w:ascii="Times New Roman" w:hAnsi="Times New Roman" w:cs="Times New Roman"/>
          <w:sz w:val="32"/>
          <w:szCs w:val="32"/>
          <w:lang w:val="en-IN"/>
        </w:rPr>
        <w:t>:</w:t>
      </w:r>
    </w:p>
    <w:p w14:paraId="51D1D528" w14:textId="77777777" w:rsidR="00EF4CC2" w:rsidRPr="00EF4CC2" w:rsidRDefault="00EF4CC2" w:rsidP="00EF4CC2">
      <w:pPr>
        <w:numPr>
          <w:ilvl w:val="0"/>
          <w:numId w:val="3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New → Ready</w:t>
      </w:r>
      <w:r w:rsidRPr="00EF4CC2">
        <w:rPr>
          <w:rFonts w:ascii="Times New Roman" w:hAnsi="Times New Roman" w:cs="Times New Roman"/>
          <w:sz w:val="32"/>
          <w:szCs w:val="32"/>
          <w:lang w:val="en-IN"/>
        </w:rPr>
        <w:t>: When the process is created and ready to be scheduled.</w:t>
      </w:r>
    </w:p>
    <w:p w14:paraId="79EB3266" w14:textId="77777777" w:rsidR="00EF4CC2" w:rsidRPr="00EF4CC2" w:rsidRDefault="00EF4CC2" w:rsidP="00EF4CC2">
      <w:pPr>
        <w:numPr>
          <w:ilvl w:val="0"/>
          <w:numId w:val="3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Ready → Running</w:t>
      </w:r>
      <w:r w:rsidRPr="00EF4CC2">
        <w:rPr>
          <w:rFonts w:ascii="Times New Roman" w:hAnsi="Times New Roman" w:cs="Times New Roman"/>
          <w:sz w:val="32"/>
          <w:szCs w:val="32"/>
          <w:lang w:val="en-IN"/>
        </w:rPr>
        <w:t>: The OS scheduler allocates the CPU to the process.</w:t>
      </w:r>
    </w:p>
    <w:p w14:paraId="4EF96F36" w14:textId="77777777" w:rsidR="00EF4CC2" w:rsidRPr="00EF4CC2" w:rsidRDefault="00EF4CC2" w:rsidP="00EF4CC2">
      <w:pPr>
        <w:numPr>
          <w:ilvl w:val="0"/>
          <w:numId w:val="3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Running → Waiting</w:t>
      </w:r>
      <w:r w:rsidRPr="00EF4CC2">
        <w:rPr>
          <w:rFonts w:ascii="Times New Roman" w:hAnsi="Times New Roman" w:cs="Times New Roman"/>
          <w:sz w:val="32"/>
          <w:szCs w:val="32"/>
          <w:lang w:val="en-IN"/>
        </w:rPr>
        <w:t>: The process requests I/O or waits for an event, moving to the waiting state.</w:t>
      </w:r>
    </w:p>
    <w:p w14:paraId="522C43B5" w14:textId="77777777" w:rsidR="00EF4CC2" w:rsidRPr="00EF4CC2" w:rsidRDefault="00EF4CC2" w:rsidP="00EF4CC2">
      <w:pPr>
        <w:numPr>
          <w:ilvl w:val="0"/>
          <w:numId w:val="3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Running → Ready</w:t>
      </w:r>
      <w:r w:rsidRPr="00EF4CC2">
        <w:rPr>
          <w:rFonts w:ascii="Times New Roman" w:hAnsi="Times New Roman" w:cs="Times New Roman"/>
          <w:sz w:val="32"/>
          <w:szCs w:val="32"/>
          <w:lang w:val="en-IN"/>
        </w:rPr>
        <w:t xml:space="preserve">: The process is </w:t>
      </w:r>
      <w:proofErr w:type="spellStart"/>
      <w:r w:rsidRPr="00EF4CC2">
        <w:rPr>
          <w:rFonts w:ascii="Times New Roman" w:hAnsi="Times New Roman" w:cs="Times New Roman"/>
          <w:sz w:val="32"/>
          <w:szCs w:val="32"/>
          <w:lang w:val="en-IN"/>
        </w:rPr>
        <w:t>preempted</w:t>
      </w:r>
      <w:proofErr w:type="spellEnd"/>
      <w:r w:rsidRPr="00EF4CC2">
        <w:rPr>
          <w:rFonts w:ascii="Times New Roman" w:hAnsi="Times New Roman" w:cs="Times New Roman"/>
          <w:sz w:val="32"/>
          <w:szCs w:val="32"/>
          <w:lang w:val="en-IN"/>
        </w:rPr>
        <w:t xml:space="preserve"> or voluntarily gives up the CPU (for example, in time-sharing systems).</w:t>
      </w:r>
    </w:p>
    <w:p w14:paraId="072E4F79" w14:textId="77777777" w:rsidR="00EF4CC2" w:rsidRPr="00EF4CC2" w:rsidRDefault="00EF4CC2" w:rsidP="00EF4CC2">
      <w:pPr>
        <w:numPr>
          <w:ilvl w:val="0"/>
          <w:numId w:val="3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Waiting → Ready</w:t>
      </w:r>
      <w:r w:rsidRPr="00EF4CC2">
        <w:rPr>
          <w:rFonts w:ascii="Times New Roman" w:hAnsi="Times New Roman" w:cs="Times New Roman"/>
          <w:sz w:val="32"/>
          <w:szCs w:val="32"/>
          <w:lang w:val="en-IN"/>
        </w:rPr>
        <w:t>: The process’s I/O completes, and it returns to the ready queue.</w:t>
      </w:r>
    </w:p>
    <w:p w14:paraId="16AB8AD5" w14:textId="77777777" w:rsidR="00EF4CC2" w:rsidRPr="00EF4CC2" w:rsidRDefault="00EF4CC2" w:rsidP="00EF4CC2">
      <w:pPr>
        <w:numPr>
          <w:ilvl w:val="0"/>
          <w:numId w:val="3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Running → Terminated</w:t>
      </w:r>
      <w:r w:rsidRPr="00EF4CC2">
        <w:rPr>
          <w:rFonts w:ascii="Times New Roman" w:hAnsi="Times New Roman" w:cs="Times New Roman"/>
          <w:sz w:val="32"/>
          <w:szCs w:val="32"/>
          <w:lang w:val="en-IN"/>
        </w:rPr>
        <w:t>: The process finishes execution.</w:t>
      </w:r>
    </w:p>
    <w:p w14:paraId="4DF9D7DB"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1CE68997">
          <v:rect id="_x0000_i1049" style="width:0;height:1.5pt" o:hralign="center" o:hrstd="t" o:hr="t" fillcolor="#a0a0a0" stroked="f"/>
        </w:pict>
      </w:r>
    </w:p>
    <w:p w14:paraId="04DADB88"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28. How Does a Process Communicate with Another Process in an Operating System?</w:t>
      </w:r>
    </w:p>
    <w:p w14:paraId="5B24A441"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Processes can communicate using </w:t>
      </w:r>
      <w:r w:rsidRPr="00EF4CC2">
        <w:rPr>
          <w:rFonts w:ascii="Times New Roman" w:hAnsi="Times New Roman" w:cs="Times New Roman"/>
          <w:b/>
          <w:bCs/>
          <w:sz w:val="32"/>
          <w:szCs w:val="32"/>
          <w:lang w:val="en-IN"/>
        </w:rPr>
        <w:t>Inter-Process Communication (IPC)</w:t>
      </w:r>
      <w:r w:rsidRPr="00EF4CC2">
        <w:rPr>
          <w:rFonts w:ascii="Times New Roman" w:hAnsi="Times New Roman" w:cs="Times New Roman"/>
          <w:sz w:val="32"/>
          <w:szCs w:val="32"/>
          <w:lang w:val="en-IN"/>
        </w:rPr>
        <w:t xml:space="preserve"> mechanisms, which allow data exchange and synchronization between processes. Common IPC mechanisms include:</w:t>
      </w:r>
    </w:p>
    <w:p w14:paraId="27BE4621" w14:textId="77777777" w:rsidR="00EF4CC2" w:rsidRPr="00EF4CC2" w:rsidRDefault="00EF4CC2" w:rsidP="00EF4CC2">
      <w:pPr>
        <w:numPr>
          <w:ilvl w:val="0"/>
          <w:numId w:val="3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Pipes</w:t>
      </w:r>
      <w:r w:rsidRPr="00EF4CC2">
        <w:rPr>
          <w:rFonts w:ascii="Times New Roman" w:hAnsi="Times New Roman" w:cs="Times New Roman"/>
          <w:sz w:val="32"/>
          <w:szCs w:val="32"/>
          <w:lang w:val="en-IN"/>
        </w:rPr>
        <w:t>: Allow unidirectional communication between processes, often between a parent and child process.</w:t>
      </w:r>
    </w:p>
    <w:p w14:paraId="499524C6" w14:textId="77777777" w:rsidR="00EF4CC2" w:rsidRPr="00EF4CC2" w:rsidRDefault="00EF4CC2" w:rsidP="00EF4CC2">
      <w:pPr>
        <w:numPr>
          <w:ilvl w:val="0"/>
          <w:numId w:val="3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Message Queues</w:t>
      </w:r>
      <w:r w:rsidRPr="00EF4CC2">
        <w:rPr>
          <w:rFonts w:ascii="Times New Roman" w:hAnsi="Times New Roman" w:cs="Times New Roman"/>
          <w:sz w:val="32"/>
          <w:szCs w:val="32"/>
          <w:lang w:val="en-IN"/>
        </w:rPr>
        <w:t>: A process sends a message to a queue, which another process can retrieve and process.</w:t>
      </w:r>
    </w:p>
    <w:p w14:paraId="79B09006" w14:textId="77777777" w:rsidR="00EF4CC2" w:rsidRPr="00EF4CC2" w:rsidRDefault="00EF4CC2" w:rsidP="00EF4CC2">
      <w:pPr>
        <w:numPr>
          <w:ilvl w:val="0"/>
          <w:numId w:val="3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Shared Memory</w:t>
      </w:r>
      <w:r w:rsidRPr="00EF4CC2">
        <w:rPr>
          <w:rFonts w:ascii="Times New Roman" w:hAnsi="Times New Roman" w:cs="Times New Roman"/>
          <w:sz w:val="32"/>
          <w:szCs w:val="32"/>
          <w:lang w:val="en-IN"/>
        </w:rPr>
        <w:t>: Two or more processes share a section of memory, enabling fast communication by reading and writing directly to this memory.</w:t>
      </w:r>
    </w:p>
    <w:p w14:paraId="05923D0E" w14:textId="77777777" w:rsidR="00EF4CC2" w:rsidRPr="00EF4CC2" w:rsidRDefault="00EF4CC2" w:rsidP="00EF4CC2">
      <w:pPr>
        <w:numPr>
          <w:ilvl w:val="0"/>
          <w:numId w:val="3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Signals</w:t>
      </w:r>
      <w:r w:rsidRPr="00EF4CC2">
        <w:rPr>
          <w:rFonts w:ascii="Times New Roman" w:hAnsi="Times New Roman" w:cs="Times New Roman"/>
          <w:sz w:val="32"/>
          <w:szCs w:val="32"/>
          <w:lang w:val="en-IN"/>
        </w:rPr>
        <w:t>: Software interrupts sent to a process to notify it of an event (e.g., termination, completion of a task).</w:t>
      </w:r>
    </w:p>
    <w:p w14:paraId="563CF3C3" w14:textId="77777777" w:rsidR="00EF4CC2" w:rsidRPr="00EF4CC2" w:rsidRDefault="00EF4CC2" w:rsidP="00EF4CC2">
      <w:pPr>
        <w:numPr>
          <w:ilvl w:val="0"/>
          <w:numId w:val="3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Sockets</w:t>
      </w:r>
      <w:r w:rsidRPr="00EF4CC2">
        <w:rPr>
          <w:rFonts w:ascii="Times New Roman" w:hAnsi="Times New Roman" w:cs="Times New Roman"/>
          <w:sz w:val="32"/>
          <w:szCs w:val="32"/>
          <w:lang w:val="en-IN"/>
        </w:rPr>
        <w:t>: Allow processes to communicate over a network or between systems.</w:t>
      </w:r>
    </w:p>
    <w:p w14:paraId="7B606A16" w14:textId="77777777" w:rsidR="00EF4CC2" w:rsidRPr="00EF4CC2" w:rsidRDefault="00EF4CC2" w:rsidP="00EF4CC2">
      <w:pPr>
        <w:numPr>
          <w:ilvl w:val="0"/>
          <w:numId w:val="3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Semaphores and Mutexes</w:t>
      </w:r>
      <w:r w:rsidRPr="00EF4CC2">
        <w:rPr>
          <w:rFonts w:ascii="Times New Roman" w:hAnsi="Times New Roman" w:cs="Times New Roman"/>
          <w:sz w:val="32"/>
          <w:szCs w:val="32"/>
          <w:lang w:val="en-IN"/>
        </w:rPr>
        <w:t>: Synchronization mechanisms to control access to shared resources.</w:t>
      </w:r>
    </w:p>
    <w:p w14:paraId="3CD2BD90"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53392C4A">
          <v:rect id="_x0000_i1050" style="width:0;height:1.5pt" o:hralign="center" o:hrstd="t" o:hr="t" fillcolor="#a0a0a0" stroked="f"/>
        </w:pict>
      </w:r>
    </w:p>
    <w:p w14:paraId="7BBF029E"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29. What is Process Synchronization, and Why is It Important?</w:t>
      </w:r>
    </w:p>
    <w:p w14:paraId="69D46846"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Process Synchronization</w:t>
      </w:r>
      <w:r w:rsidRPr="00EF4CC2">
        <w:rPr>
          <w:rFonts w:ascii="Times New Roman" w:hAnsi="Times New Roman" w:cs="Times New Roman"/>
          <w:sz w:val="32"/>
          <w:szCs w:val="32"/>
          <w:lang w:val="en-IN"/>
        </w:rPr>
        <w:t xml:space="preserve"> ensures that multiple processes or threads can safely and correctly access shared resources (e.g., memory, files) without causing conflicts, race conditions, or inconsistent data.</w:t>
      </w:r>
    </w:p>
    <w:p w14:paraId="14B12F75"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Importance</w:t>
      </w:r>
      <w:r w:rsidRPr="00EF4CC2">
        <w:rPr>
          <w:rFonts w:ascii="Times New Roman" w:hAnsi="Times New Roman" w:cs="Times New Roman"/>
          <w:sz w:val="32"/>
          <w:szCs w:val="32"/>
          <w:lang w:val="en-IN"/>
        </w:rPr>
        <w:t>:</w:t>
      </w:r>
    </w:p>
    <w:p w14:paraId="6C764FCD" w14:textId="77777777" w:rsidR="00EF4CC2" w:rsidRPr="00EF4CC2" w:rsidRDefault="00EF4CC2" w:rsidP="00EF4CC2">
      <w:pPr>
        <w:numPr>
          <w:ilvl w:val="0"/>
          <w:numId w:val="39"/>
        </w:numPr>
        <w:rPr>
          <w:rFonts w:ascii="Times New Roman" w:hAnsi="Times New Roman" w:cs="Times New Roman"/>
          <w:sz w:val="32"/>
          <w:szCs w:val="32"/>
          <w:lang w:val="en-IN"/>
        </w:rPr>
      </w:pPr>
      <w:r w:rsidRPr="00EF4CC2">
        <w:rPr>
          <w:rFonts w:ascii="Times New Roman" w:hAnsi="Times New Roman" w:cs="Times New Roman"/>
          <w:sz w:val="32"/>
          <w:szCs w:val="32"/>
          <w:lang w:val="en-IN"/>
        </w:rPr>
        <w:t>Prevents race conditions where processes execute critical sections simultaneously, leading to data corruption.</w:t>
      </w:r>
    </w:p>
    <w:p w14:paraId="11E06370" w14:textId="77777777" w:rsidR="00EF4CC2" w:rsidRPr="00EF4CC2" w:rsidRDefault="00EF4CC2" w:rsidP="00EF4CC2">
      <w:pPr>
        <w:numPr>
          <w:ilvl w:val="0"/>
          <w:numId w:val="39"/>
        </w:numPr>
        <w:rPr>
          <w:rFonts w:ascii="Times New Roman" w:hAnsi="Times New Roman" w:cs="Times New Roman"/>
          <w:sz w:val="32"/>
          <w:szCs w:val="32"/>
          <w:lang w:val="en-IN"/>
        </w:rPr>
      </w:pPr>
      <w:r w:rsidRPr="00EF4CC2">
        <w:rPr>
          <w:rFonts w:ascii="Times New Roman" w:hAnsi="Times New Roman" w:cs="Times New Roman"/>
          <w:sz w:val="32"/>
          <w:szCs w:val="32"/>
          <w:lang w:val="en-IN"/>
        </w:rPr>
        <w:t>Ensures that the correct order of execution is maintained when processes are dependent on each other’s output.</w:t>
      </w:r>
    </w:p>
    <w:p w14:paraId="68536BD1" w14:textId="77777777" w:rsidR="00EF4CC2" w:rsidRPr="00EF4CC2" w:rsidRDefault="00EF4CC2" w:rsidP="00EF4CC2">
      <w:pPr>
        <w:numPr>
          <w:ilvl w:val="0"/>
          <w:numId w:val="39"/>
        </w:num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Manages resource allocation to prevent </w:t>
      </w:r>
      <w:r w:rsidRPr="00EF4CC2">
        <w:rPr>
          <w:rFonts w:ascii="Times New Roman" w:hAnsi="Times New Roman" w:cs="Times New Roman"/>
          <w:b/>
          <w:bCs/>
          <w:sz w:val="32"/>
          <w:szCs w:val="32"/>
          <w:lang w:val="en-IN"/>
        </w:rPr>
        <w:t>deadlocks</w:t>
      </w:r>
      <w:r w:rsidRPr="00EF4CC2">
        <w:rPr>
          <w:rFonts w:ascii="Times New Roman" w:hAnsi="Times New Roman" w:cs="Times New Roman"/>
          <w:sz w:val="32"/>
          <w:szCs w:val="32"/>
          <w:lang w:val="en-IN"/>
        </w:rPr>
        <w:t xml:space="preserve"> and </w:t>
      </w:r>
      <w:r w:rsidRPr="00EF4CC2">
        <w:rPr>
          <w:rFonts w:ascii="Times New Roman" w:hAnsi="Times New Roman" w:cs="Times New Roman"/>
          <w:b/>
          <w:bCs/>
          <w:sz w:val="32"/>
          <w:szCs w:val="32"/>
          <w:lang w:val="en-IN"/>
        </w:rPr>
        <w:t>starvation</w:t>
      </w:r>
      <w:r w:rsidRPr="00EF4CC2">
        <w:rPr>
          <w:rFonts w:ascii="Times New Roman" w:hAnsi="Times New Roman" w:cs="Times New Roman"/>
          <w:sz w:val="32"/>
          <w:szCs w:val="32"/>
          <w:lang w:val="en-IN"/>
        </w:rPr>
        <w:t>.</w:t>
      </w:r>
    </w:p>
    <w:p w14:paraId="635C309A"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Mechanisms</w:t>
      </w:r>
      <w:r w:rsidRPr="00EF4CC2">
        <w:rPr>
          <w:rFonts w:ascii="Times New Roman" w:hAnsi="Times New Roman" w:cs="Times New Roman"/>
          <w:sz w:val="32"/>
          <w:szCs w:val="32"/>
          <w:lang w:val="en-IN"/>
        </w:rPr>
        <w:t>: Semaphores, mutexes, condition variables, monitors, and barriers are commonly used for process synchronization.</w:t>
      </w:r>
    </w:p>
    <w:p w14:paraId="62C17190"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5364E2D5">
          <v:rect id="_x0000_i1051" style="width:0;height:1.5pt" o:hralign="center" o:hrstd="t" o:hr="t" fillcolor="#a0a0a0" stroked="f"/>
        </w:pict>
      </w:r>
    </w:p>
    <w:p w14:paraId="322E978D"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30. Explain the Concept of a Zombie Process and How It Is Created</w:t>
      </w:r>
    </w:p>
    <w:p w14:paraId="4078C7D3"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 </w:t>
      </w:r>
      <w:r w:rsidRPr="00EF4CC2">
        <w:rPr>
          <w:rFonts w:ascii="Times New Roman" w:hAnsi="Times New Roman" w:cs="Times New Roman"/>
          <w:b/>
          <w:bCs/>
          <w:sz w:val="32"/>
          <w:szCs w:val="32"/>
          <w:lang w:val="en-IN"/>
        </w:rPr>
        <w:t>Zombie Process</w:t>
      </w:r>
      <w:r w:rsidRPr="00EF4CC2">
        <w:rPr>
          <w:rFonts w:ascii="Times New Roman" w:hAnsi="Times New Roman" w:cs="Times New Roman"/>
          <w:sz w:val="32"/>
          <w:szCs w:val="32"/>
          <w:lang w:val="en-IN"/>
        </w:rPr>
        <w:t xml:space="preserve"> is a process that has completed execution but still has an entry in the process table. It occurs when a child process terminates, but its parent process has not yet read its exit status using the </w:t>
      </w:r>
      <w:proofErr w:type="gramStart"/>
      <w:r w:rsidRPr="00EF4CC2">
        <w:rPr>
          <w:rFonts w:ascii="Times New Roman" w:hAnsi="Times New Roman" w:cs="Times New Roman"/>
          <w:sz w:val="32"/>
          <w:szCs w:val="32"/>
          <w:lang w:val="en-IN"/>
        </w:rPr>
        <w:t>wait(</w:t>
      </w:r>
      <w:proofErr w:type="gramEnd"/>
      <w:r w:rsidRPr="00EF4CC2">
        <w:rPr>
          <w:rFonts w:ascii="Times New Roman" w:hAnsi="Times New Roman" w:cs="Times New Roman"/>
          <w:sz w:val="32"/>
          <w:szCs w:val="32"/>
          <w:lang w:val="en-IN"/>
        </w:rPr>
        <w:t>) system call.</w:t>
      </w:r>
    </w:p>
    <w:p w14:paraId="7496CE0E"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How It Is Created</w:t>
      </w:r>
      <w:r w:rsidRPr="00EF4CC2">
        <w:rPr>
          <w:rFonts w:ascii="Times New Roman" w:hAnsi="Times New Roman" w:cs="Times New Roman"/>
          <w:sz w:val="32"/>
          <w:szCs w:val="32"/>
          <w:lang w:val="en-IN"/>
        </w:rPr>
        <w:t>:</w:t>
      </w:r>
    </w:p>
    <w:p w14:paraId="586BD836" w14:textId="77777777" w:rsidR="00EF4CC2" w:rsidRPr="00EF4CC2" w:rsidRDefault="00EF4CC2" w:rsidP="00EF4CC2">
      <w:pPr>
        <w:numPr>
          <w:ilvl w:val="0"/>
          <w:numId w:val="40"/>
        </w:num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 child process terminates (enters the </w:t>
      </w:r>
      <w:r w:rsidRPr="00EF4CC2">
        <w:rPr>
          <w:rFonts w:ascii="Times New Roman" w:hAnsi="Times New Roman" w:cs="Times New Roman"/>
          <w:b/>
          <w:bCs/>
          <w:sz w:val="32"/>
          <w:szCs w:val="32"/>
          <w:lang w:val="en-IN"/>
        </w:rPr>
        <w:t>terminated</w:t>
      </w:r>
      <w:r w:rsidRPr="00EF4CC2">
        <w:rPr>
          <w:rFonts w:ascii="Times New Roman" w:hAnsi="Times New Roman" w:cs="Times New Roman"/>
          <w:sz w:val="32"/>
          <w:szCs w:val="32"/>
          <w:lang w:val="en-IN"/>
        </w:rPr>
        <w:t xml:space="preserve"> state).</w:t>
      </w:r>
    </w:p>
    <w:p w14:paraId="3C526376" w14:textId="77777777" w:rsidR="00EF4CC2" w:rsidRPr="00EF4CC2" w:rsidRDefault="00EF4CC2" w:rsidP="00EF4CC2">
      <w:pPr>
        <w:numPr>
          <w:ilvl w:val="0"/>
          <w:numId w:val="40"/>
        </w:num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The OS retains the child's PCB (now called a </w:t>
      </w:r>
      <w:r w:rsidRPr="00EF4CC2">
        <w:rPr>
          <w:rFonts w:ascii="Times New Roman" w:hAnsi="Times New Roman" w:cs="Times New Roman"/>
          <w:b/>
          <w:bCs/>
          <w:sz w:val="32"/>
          <w:szCs w:val="32"/>
          <w:lang w:val="en-IN"/>
        </w:rPr>
        <w:t>zombie</w:t>
      </w:r>
      <w:r w:rsidRPr="00EF4CC2">
        <w:rPr>
          <w:rFonts w:ascii="Times New Roman" w:hAnsi="Times New Roman" w:cs="Times New Roman"/>
          <w:sz w:val="32"/>
          <w:szCs w:val="32"/>
          <w:lang w:val="en-IN"/>
        </w:rPr>
        <w:t>) until the parent process reads its exit status.</w:t>
      </w:r>
    </w:p>
    <w:p w14:paraId="3FBE8986" w14:textId="77777777" w:rsidR="00EF4CC2" w:rsidRPr="00EF4CC2" w:rsidRDefault="00EF4CC2" w:rsidP="00EF4CC2">
      <w:pPr>
        <w:numPr>
          <w:ilvl w:val="0"/>
          <w:numId w:val="40"/>
        </w:num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If the parent process fails to call </w:t>
      </w:r>
      <w:proofErr w:type="gramStart"/>
      <w:r w:rsidRPr="00EF4CC2">
        <w:rPr>
          <w:rFonts w:ascii="Times New Roman" w:hAnsi="Times New Roman" w:cs="Times New Roman"/>
          <w:sz w:val="32"/>
          <w:szCs w:val="32"/>
          <w:lang w:val="en-IN"/>
        </w:rPr>
        <w:t>wait(</w:t>
      </w:r>
      <w:proofErr w:type="gramEnd"/>
      <w:r w:rsidRPr="00EF4CC2">
        <w:rPr>
          <w:rFonts w:ascii="Times New Roman" w:hAnsi="Times New Roman" w:cs="Times New Roman"/>
          <w:sz w:val="32"/>
          <w:szCs w:val="32"/>
          <w:lang w:val="en-IN"/>
        </w:rPr>
        <w:t>), the zombie process remains in the system, wasting resources.</w:t>
      </w:r>
    </w:p>
    <w:p w14:paraId="0BAEA37D"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Solution</w:t>
      </w:r>
      <w:r w:rsidRPr="00EF4CC2">
        <w:rPr>
          <w:rFonts w:ascii="Times New Roman" w:hAnsi="Times New Roman" w:cs="Times New Roman"/>
          <w:sz w:val="32"/>
          <w:szCs w:val="32"/>
          <w:lang w:val="en-IN"/>
        </w:rPr>
        <w:t xml:space="preserve">: The parent process should call </w:t>
      </w:r>
      <w:proofErr w:type="gramStart"/>
      <w:r w:rsidRPr="00EF4CC2">
        <w:rPr>
          <w:rFonts w:ascii="Times New Roman" w:hAnsi="Times New Roman" w:cs="Times New Roman"/>
          <w:sz w:val="32"/>
          <w:szCs w:val="32"/>
          <w:lang w:val="en-IN"/>
        </w:rPr>
        <w:t>wait(</w:t>
      </w:r>
      <w:proofErr w:type="gramEnd"/>
      <w:r w:rsidRPr="00EF4CC2">
        <w:rPr>
          <w:rFonts w:ascii="Times New Roman" w:hAnsi="Times New Roman" w:cs="Times New Roman"/>
          <w:sz w:val="32"/>
          <w:szCs w:val="32"/>
          <w:lang w:val="en-IN"/>
        </w:rPr>
        <w:t xml:space="preserve">) to clean up the zombie process. If the parent itself terminates, the </w:t>
      </w:r>
      <w:proofErr w:type="spellStart"/>
      <w:r w:rsidRPr="00EF4CC2">
        <w:rPr>
          <w:rFonts w:ascii="Times New Roman" w:hAnsi="Times New Roman" w:cs="Times New Roman"/>
          <w:sz w:val="32"/>
          <w:szCs w:val="32"/>
          <w:lang w:val="en-IN"/>
        </w:rPr>
        <w:t>init</w:t>
      </w:r>
      <w:proofErr w:type="spellEnd"/>
      <w:r w:rsidRPr="00EF4CC2">
        <w:rPr>
          <w:rFonts w:ascii="Times New Roman" w:hAnsi="Times New Roman" w:cs="Times New Roman"/>
          <w:sz w:val="32"/>
          <w:szCs w:val="32"/>
          <w:lang w:val="en-IN"/>
        </w:rPr>
        <w:t xml:space="preserve"> process (PID 1) becomes the new parent and automatically cleans up zombies.</w:t>
      </w:r>
    </w:p>
    <w:p w14:paraId="25612030" w14:textId="77777777" w:rsidR="00EF4CC2" w:rsidRPr="00012792" w:rsidRDefault="00EF4CC2">
      <w:pPr>
        <w:rPr>
          <w:rFonts w:ascii="Times New Roman" w:hAnsi="Times New Roman" w:cs="Times New Roman"/>
          <w:sz w:val="32"/>
          <w:szCs w:val="32"/>
          <w:lang w:val="en-IN"/>
        </w:rPr>
      </w:pPr>
    </w:p>
    <w:p w14:paraId="53DE29DE"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lastRenderedPageBreak/>
        <w:t>31. Describe the Difference Between Internal Fragmentation and External Fragmentation</w:t>
      </w:r>
    </w:p>
    <w:p w14:paraId="0CF90271" w14:textId="77777777" w:rsidR="00EF4CC2" w:rsidRPr="00EF4CC2" w:rsidRDefault="00EF4CC2" w:rsidP="00EF4CC2">
      <w:pPr>
        <w:numPr>
          <w:ilvl w:val="0"/>
          <w:numId w:val="4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Internal Fragmentation</w:t>
      </w:r>
      <w:r w:rsidRPr="00EF4CC2">
        <w:rPr>
          <w:rFonts w:ascii="Times New Roman" w:hAnsi="Times New Roman" w:cs="Times New Roman"/>
          <w:sz w:val="32"/>
          <w:szCs w:val="32"/>
          <w:lang w:val="en-IN"/>
        </w:rPr>
        <w:t>: This occurs when memory is allocated in fixed-size blocks, and the allocated memory block is larger than the requested memory. The unused space within the allocated block is wasted, leading to internal fragmentation.</w:t>
      </w:r>
    </w:p>
    <w:p w14:paraId="47DF65E4" w14:textId="77777777" w:rsidR="00EF4CC2" w:rsidRPr="00EF4CC2" w:rsidRDefault="00EF4CC2" w:rsidP="00EF4CC2">
      <w:pPr>
        <w:numPr>
          <w:ilvl w:val="1"/>
          <w:numId w:val="4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w:t>
      </w:r>
      <w:r w:rsidRPr="00EF4CC2">
        <w:rPr>
          <w:rFonts w:ascii="Times New Roman" w:hAnsi="Times New Roman" w:cs="Times New Roman"/>
          <w:sz w:val="32"/>
          <w:szCs w:val="32"/>
          <w:lang w:val="en-IN"/>
        </w:rPr>
        <w:t>: If a process requests 28 KB of memory and the system allocates a 32 KB block, the extra 4 KB is wasted due to internal fragmentation.</w:t>
      </w:r>
    </w:p>
    <w:p w14:paraId="6054C88C" w14:textId="77777777" w:rsidR="00EF4CC2" w:rsidRPr="00EF4CC2" w:rsidRDefault="00EF4CC2" w:rsidP="00EF4CC2">
      <w:pPr>
        <w:numPr>
          <w:ilvl w:val="0"/>
          <w:numId w:val="4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External Fragmentation</w:t>
      </w:r>
      <w:r w:rsidRPr="00EF4CC2">
        <w:rPr>
          <w:rFonts w:ascii="Times New Roman" w:hAnsi="Times New Roman" w:cs="Times New Roman"/>
          <w:sz w:val="32"/>
          <w:szCs w:val="32"/>
          <w:lang w:val="en-IN"/>
        </w:rPr>
        <w:t>: This occurs when free memory is scattered in small, non-contiguous blocks throughout the system, making it difficult to allocate large contiguous memory blocks even though there is enough total free memory.</w:t>
      </w:r>
    </w:p>
    <w:p w14:paraId="2F9E9234" w14:textId="77777777" w:rsidR="00EF4CC2" w:rsidRPr="00EF4CC2" w:rsidRDefault="00EF4CC2" w:rsidP="00EF4CC2">
      <w:pPr>
        <w:numPr>
          <w:ilvl w:val="1"/>
          <w:numId w:val="4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w:t>
      </w:r>
      <w:r w:rsidRPr="00EF4CC2">
        <w:rPr>
          <w:rFonts w:ascii="Times New Roman" w:hAnsi="Times New Roman" w:cs="Times New Roman"/>
          <w:sz w:val="32"/>
          <w:szCs w:val="32"/>
          <w:lang w:val="en-IN"/>
        </w:rPr>
        <w:t>: If a system has free memory in scattered chunks of 10 KB, 20 KB, and 30 KB, but a process needs 40 KB of contiguous memory, the allocation cannot occur despite having 60 KB of total free memory.</w:t>
      </w:r>
    </w:p>
    <w:p w14:paraId="715BAB94"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Difference</w:t>
      </w:r>
      <w:r w:rsidRPr="00EF4CC2">
        <w:rPr>
          <w:rFonts w:ascii="Times New Roman" w:hAnsi="Times New Roman" w:cs="Times New Roman"/>
          <w:sz w:val="32"/>
          <w:szCs w:val="32"/>
          <w:lang w:val="en-IN"/>
        </w:rPr>
        <w:t>: Internal fragmentation is wasted space inside allocated memory blocks, while external fragmentation is wasted space outside allocated blocks due to scattered free memory.</w:t>
      </w:r>
    </w:p>
    <w:p w14:paraId="64D25309"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6206C0A5">
          <v:rect id="_x0000_i1052" style="width:0;height:1.5pt" o:hralign="center" o:hrstd="t" o:hr="t" fillcolor="#a0a0a0" stroked="f"/>
        </w:pict>
      </w:r>
    </w:p>
    <w:p w14:paraId="73C86D4A"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32. What is Demand Paging, and How Does It Improve Memory Management Efficiency?</w:t>
      </w:r>
    </w:p>
    <w:p w14:paraId="6B1594BC"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Demand Paging</w:t>
      </w:r>
      <w:r w:rsidRPr="00EF4CC2">
        <w:rPr>
          <w:rFonts w:ascii="Times New Roman" w:hAnsi="Times New Roman" w:cs="Times New Roman"/>
          <w:sz w:val="32"/>
          <w:szCs w:val="32"/>
          <w:lang w:val="en-IN"/>
        </w:rPr>
        <w:t xml:space="preserve"> is a memory management technique where pages of a program are loaded into memory only when they are needed during execution, rather than loading the entire program at once.</w:t>
      </w:r>
    </w:p>
    <w:p w14:paraId="35F7DD05"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How It Works</w:t>
      </w:r>
      <w:r w:rsidRPr="00EF4CC2">
        <w:rPr>
          <w:rFonts w:ascii="Times New Roman" w:hAnsi="Times New Roman" w:cs="Times New Roman"/>
          <w:sz w:val="32"/>
          <w:szCs w:val="32"/>
          <w:lang w:val="en-IN"/>
        </w:rPr>
        <w:t>:</w:t>
      </w:r>
    </w:p>
    <w:p w14:paraId="00E6D1E0" w14:textId="77777777" w:rsidR="00EF4CC2" w:rsidRPr="00EF4CC2" w:rsidRDefault="00EF4CC2" w:rsidP="00EF4CC2">
      <w:pPr>
        <w:numPr>
          <w:ilvl w:val="0"/>
          <w:numId w:val="42"/>
        </w:numPr>
        <w:rPr>
          <w:rFonts w:ascii="Times New Roman" w:hAnsi="Times New Roman" w:cs="Times New Roman"/>
          <w:sz w:val="32"/>
          <w:szCs w:val="32"/>
          <w:lang w:val="en-IN"/>
        </w:rPr>
      </w:pPr>
      <w:r w:rsidRPr="00EF4CC2">
        <w:rPr>
          <w:rFonts w:ascii="Times New Roman" w:hAnsi="Times New Roman" w:cs="Times New Roman"/>
          <w:sz w:val="32"/>
          <w:szCs w:val="32"/>
          <w:lang w:val="en-IN"/>
        </w:rPr>
        <w:t>Initially, only a few pages of the process are loaded into memory.</w:t>
      </w:r>
    </w:p>
    <w:p w14:paraId="320E35AC" w14:textId="77777777" w:rsidR="00EF4CC2" w:rsidRPr="00EF4CC2" w:rsidRDefault="00EF4CC2" w:rsidP="00EF4CC2">
      <w:pPr>
        <w:numPr>
          <w:ilvl w:val="0"/>
          <w:numId w:val="42"/>
        </w:num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When a process tries to access a page not currently in memory, a </w:t>
      </w:r>
      <w:r w:rsidRPr="00EF4CC2">
        <w:rPr>
          <w:rFonts w:ascii="Times New Roman" w:hAnsi="Times New Roman" w:cs="Times New Roman"/>
          <w:b/>
          <w:bCs/>
          <w:sz w:val="32"/>
          <w:szCs w:val="32"/>
          <w:lang w:val="en-IN"/>
        </w:rPr>
        <w:t>page fault</w:t>
      </w:r>
      <w:r w:rsidRPr="00EF4CC2">
        <w:rPr>
          <w:rFonts w:ascii="Times New Roman" w:hAnsi="Times New Roman" w:cs="Times New Roman"/>
          <w:sz w:val="32"/>
          <w:szCs w:val="32"/>
          <w:lang w:val="en-IN"/>
        </w:rPr>
        <w:t xml:space="preserve"> occurs. The operating system then loads the required page from secondary storage (like a hard disk) into memory.</w:t>
      </w:r>
    </w:p>
    <w:p w14:paraId="662DE345" w14:textId="77777777" w:rsidR="00EF4CC2" w:rsidRPr="00EF4CC2" w:rsidRDefault="00EF4CC2" w:rsidP="00EF4CC2">
      <w:pPr>
        <w:numPr>
          <w:ilvl w:val="0"/>
          <w:numId w:val="42"/>
        </w:numPr>
        <w:rPr>
          <w:rFonts w:ascii="Times New Roman" w:hAnsi="Times New Roman" w:cs="Times New Roman"/>
          <w:sz w:val="32"/>
          <w:szCs w:val="32"/>
          <w:lang w:val="en-IN"/>
        </w:rPr>
      </w:pPr>
      <w:r w:rsidRPr="00EF4CC2">
        <w:rPr>
          <w:rFonts w:ascii="Times New Roman" w:hAnsi="Times New Roman" w:cs="Times New Roman"/>
          <w:sz w:val="32"/>
          <w:szCs w:val="32"/>
          <w:lang w:val="en-IN"/>
        </w:rPr>
        <w:t>This approach allows programs to execute even if they cannot all fit into memory at once.</w:t>
      </w:r>
    </w:p>
    <w:p w14:paraId="0974C6F8"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Benefits</w:t>
      </w:r>
      <w:r w:rsidRPr="00EF4CC2">
        <w:rPr>
          <w:rFonts w:ascii="Times New Roman" w:hAnsi="Times New Roman" w:cs="Times New Roman"/>
          <w:sz w:val="32"/>
          <w:szCs w:val="32"/>
          <w:lang w:val="en-IN"/>
        </w:rPr>
        <w:t>:</w:t>
      </w:r>
    </w:p>
    <w:p w14:paraId="6001BB4F" w14:textId="77777777" w:rsidR="00EF4CC2" w:rsidRPr="00EF4CC2" w:rsidRDefault="00EF4CC2" w:rsidP="00EF4CC2">
      <w:pPr>
        <w:numPr>
          <w:ilvl w:val="0"/>
          <w:numId w:val="4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Memory Efficiency</w:t>
      </w:r>
      <w:r w:rsidRPr="00EF4CC2">
        <w:rPr>
          <w:rFonts w:ascii="Times New Roman" w:hAnsi="Times New Roman" w:cs="Times New Roman"/>
          <w:sz w:val="32"/>
          <w:szCs w:val="32"/>
          <w:lang w:val="en-IN"/>
        </w:rPr>
        <w:t>: Only the required pages are loaded, reducing memory usage.</w:t>
      </w:r>
    </w:p>
    <w:p w14:paraId="3D7BADC6" w14:textId="77777777" w:rsidR="00EF4CC2" w:rsidRPr="00EF4CC2" w:rsidRDefault="00EF4CC2" w:rsidP="00EF4CC2">
      <w:pPr>
        <w:numPr>
          <w:ilvl w:val="0"/>
          <w:numId w:val="4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Faster Program Start-Up</w:t>
      </w:r>
      <w:r w:rsidRPr="00EF4CC2">
        <w:rPr>
          <w:rFonts w:ascii="Times New Roman" w:hAnsi="Times New Roman" w:cs="Times New Roman"/>
          <w:sz w:val="32"/>
          <w:szCs w:val="32"/>
          <w:lang w:val="en-IN"/>
        </w:rPr>
        <w:t>: Programs can start running before all pages are loaded, reducing start-up time.</w:t>
      </w:r>
    </w:p>
    <w:p w14:paraId="4CC66A3B" w14:textId="77777777" w:rsidR="00EF4CC2" w:rsidRPr="00EF4CC2" w:rsidRDefault="00EF4CC2" w:rsidP="00EF4CC2">
      <w:pPr>
        <w:numPr>
          <w:ilvl w:val="0"/>
          <w:numId w:val="4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Better Multiprogramming</w:t>
      </w:r>
      <w:r w:rsidRPr="00EF4CC2">
        <w:rPr>
          <w:rFonts w:ascii="Times New Roman" w:hAnsi="Times New Roman" w:cs="Times New Roman"/>
          <w:sz w:val="32"/>
          <w:szCs w:val="32"/>
          <w:lang w:val="en-IN"/>
        </w:rPr>
        <w:t>: More processes can fit in memory simultaneously, increasing system utilization.</w:t>
      </w:r>
    </w:p>
    <w:p w14:paraId="72E64973"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3819732D">
          <v:rect id="_x0000_i1053" style="width:0;height:1.5pt" o:hralign="center" o:hrstd="t" o:hr="t" fillcolor="#a0a0a0" stroked="f"/>
        </w:pict>
      </w:r>
    </w:p>
    <w:p w14:paraId="079CAFD3"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33. Explain the Role of the Page Table in Virtual Memory Management</w:t>
      </w:r>
    </w:p>
    <w:p w14:paraId="2111ECA0"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 </w:t>
      </w:r>
      <w:r w:rsidRPr="00EF4CC2">
        <w:rPr>
          <w:rFonts w:ascii="Times New Roman" w:hAnsi="Times New Roman" w:cs="Times New Roman"/>
          <w:b/>
          <w:bCs/>
          <w:sz w:val="32"/>
          <w:szCs w:val="32"/>
          <w:lang w:val="en-IN"/>
        </w:rPr>
        <w:t>Page Table</w:t>
      </w:r>
      <w:r w:rsidRPr="00EF4CC2">
        <w:rPr>
          <w:rFonts w:ascii="Times New Roman" w:hAnsi="Times New Roman" w:cs="Times New Roman"/>
          <w:sz w:val="32"/>
          <w:szCs w:val="32"/>
          <w:lang w:val="en-IN"/>
        </w:rPr>
        <w:t xml:space="preserve"> is a data structure used in virtual memory systems to map virtual addresses to physical addresses. It helps manage the translation of virtual memory addresses used by a process into actual physical memory addresses in RAM.</w:t>
      </w:r>
    </w:p>
    <w:p w14:paraId="47AF67BA"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Role of the Page Table</w:t>
      </w:r>
      <w:r w:rsidRPr="00EF4CC2">
        <w:rPr>
          <w:rFonts w:ascii="Times New Roman" w:hAnsi="Times New Roman" w:cs="Times New Roman"/>
          <w:sz w:val="32"/>
          <w:szCs w:val="32"/>
          <w:lang w:val="en-IN"/>
        </w:rPr>
        <w:t>:</w:t>
      </w:r>
    </w:p>
    <w:p w14:paraId="2F2B2DDA" w14:textId="77777777" w:rsidR="00EF4CC2" w:rsidRPr="00EF4CC2" w:rsidRDefault="00EF4CC2" w:rsidP="00EF4CC2">
      <w:pPr>
        <w:numPr>
          <w:ilvl w:val="0"/>
          <w:numId w:val="4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Address Translation</w:t>
      </w:r>
      <w:r w:rsidRPr="00EF4CC2">
        <w:rPr>
          <w:rFonts w:ascii="Times New Roman" w:hAnsi="Times New Roman" w:cs="Times New Roman"/>
          <w:sz w:val="32"/>
          <w:szCs w:val="32"/>
          <w:lang w:val="en-IN"/>
        </w:rPr>
        <w:t>: Each entry in the page table corresponds to a page of virtual memory, containing the physical address of the frame in memory where the page is stored.</w:t>
      </w:r>
    </w:p>
    <w:p w14:paraId="268AD186" w14:textId="77777777" w:rsidR="00EF4CC2" w:rsidRPr="00EF4CC2" w:rsidRDefault="00EF4CC2" w:rsidP="00EF4CC2">
      <w:pPr>
        <w:numPr>
          <w:ilvl w:val="0"/>
          <w:numId w:val="4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Protection</w:t>
      </w:r>
      <w:r w:rsidRPr="00EF4CC2">
        <w:rPr>
          <w:rFonts w:ascii="Times New Roman" w:hAnsi="Times New Roman" w:cs="Times New Roman"/>
          <w:sz w:val="32"/>
          <w:szCs w:val="32"/>
          <w:lang w:val="en-IN"/>
        </w:rPr>
        <w:t>: The page table can store additional information such as access permissions (read, write, execute), ensuring that a process cannot access memory that it shouldn't.</w:t>
      </w:r>
    </w:p>
    <w:p w14:paraId="3694C68A" w14:textId="77777777" w:rsidR="00EF4CC2" w:rsidRPr="00EF4CC2" w:rsidRDefault="00EF4CC2" w:rsidP="00EF4CC2">
      <w:pPr>
        <w:numPr>
          <w:ilvl w:val="0"/>
          <w:numId w:val="4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Memory Management</w:t>
      </w:r>
      <w:r w:rsidRPr="00EF4CC2">
        <w:rPr>
          <w:rFonts w:ascii="Times New Roman" w:hAnsi="Times New Roman" w:cs="Times New Roman"/>
          <w:sz w:val="32"/>
          <w:szCs w:val="32"/>
          <w:lang w:val="en-IN"/>
        </w:rPr>
        <w:t>: The OS uses the page table to keep track of which parts of memory are in use, which are free, and where each process's data is stored.</w:t>
      </w:r>
    </w:p>
    <w:p w14:paraId="04917334"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43645B24">
          <v:rect id="_x0000_i1054" style="width:0;height:1.5pt" o:hralign="center" o:hrstd="t" o:hr="t" fillcolor="#a0a0a0" stroked="f"/>
        </w:pict>
      </w:r>
    </w:p>
    <w:p w14:paraId="5AFD47EA"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34. How Does a Memory Management Unit (MMU) Work?</w:t>
      </w:r>
    </w:p>
    <w:p w14:paraId="41BCB46C"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The </w:t>
      </w:r>
      <w:r w:rsidRPr="00EF4CC2">
        <w:rPr>
          <w:rFonts w:ascii="Times New Roman" w:hAnsi="Times New Roman" w:cs="Times New Roman"/>
          <w:b/>
          <w:bCs/>
          <w:sz w:val="32"/>
          <w:szCs w:val="32"/>
          <w:lang w:val="en-IN"/>
        </w:rPr>
        <w:t>Memory Management Unit (MMU)</w:t>
      </w:r>
      <w:r w:rsidRPr="00EF4CC2">
        <w:rPr>
          <w:rFonts w:ascii="Times New Roman" w:hAnsi="Times New Roman" w:cs="Times New Roman"/>
          <w:sz w:val="32"/>
          <w:szCs w:val="32"/>
          <w:lang w:val="en-IN"/>
        </w:rPr>
        <w:t xml:space="preserve"> is a hardware component responsible for translating virtual addresses to physical addresses during program execution. It works in conjunction with the operating system's memory management system.</w:t>
      </w:r>
    </w:p>
    <w:p w14:paraId="7F6279F5"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How It Works</w:t>
      </w:r>
      <w:r w:rsidRPr="00EF4CC2">
        <w:rPr>
          <w:rFonts w:ascii="Times New Roman" w:hAnsi="Times New Roman" w:cs="Times New Roman"/>
          <w:sz w:val="32"/>
          <w:szCs w:val="32"/>
          <w:lang w:val="en-IN"/>
        </w:rPr>
        <w:t>:</w:t>
      </w:r>
    </w:p>
    <w:p w14:paraId="7FEDAD54" w14:textId="77777777" w:rsidR="00EF4CC2" w:rsidRPr="00EF4CC2" w:rsidRDefault="00EF4CC2" w:rsidP="00EF4CC2">
      <w:pPr>
        <w:numPr>
          <w:ilvl w:val="0"/>
          <w:numId w:val="45"/>
        </w:numPr>
        <w:rPr>
          <w:rFonts w:ascii="Times New Roman" w:hAnsi="Times New Roman" w:cs="Times New Roman"/>
          <w:sz w:val="32"/>
          <w:szCs w:val="32"/>
          <w:lang w:val="en-IN"/>
        </w:rPr>
      </w:pPr>
      <w:r w:rsidRPr="00EF4CC2">
        <w:rPr>
          <w:rFonts w:ascii="Times New Roman" w:hAnsi="Times New Roman" w:cs="Times New Roman"/>
          <w:sz w:val="32"/>
          <w:szCs w:val="32"/>
          <w:lang w:val="en-IN"/>
        </w:rPr>
        <w:t>When a CPU generates a virtual address, the MMU translates it into a physical address using the page table.</w:t>
      </w:r>
    </w:p>
    <w:p w14:paraId="5C1F5D22" w14:textId="77777777" w:rsidR="00EF4CC2" w:rsidRPr="00EF4CC2" w:rsidRDefault="00EF4CC2" w:rsidP="00EF4CC2">
      <w:pPr>
        <w:numPr>
          <w:ilvl w:val="0"/>
          <w:numId w:val="4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Page Table Lookup</w:t>
      </w:r>
      <w:r w:rsidRPr="00EF4CC2">
        <w:rPr>
          <w:rFonts w:ascii="Times New Roman" w:hAnsi="Times New Roman" w:cs="Times New Roman"/>
          <w:sz w:val="32"/>
          <w:szCs w:val="32"/>
          <w:lang w:val="en-IN"/>
        </w:rPr>
        <w:t xml:space="preserve">: The MMU consults the page table to find the corresponding physical address. If the required page is not in </w:t>
      </w:r>
      <w:r w:rsidRPr="00EF4CC2">
        <w:rPr>
          <w:rFonts w:ascii="Times New Roman" w:hAnsi="Times New Roman" w:cs="Times New Roman"/>
          <w:sz w:val="32"/>
          <w:szCs w:val="32"/>
          <w:lang w:val="en-IN"/>
        </w:rPr>
        <w:lastRenderedPageBreak/>
        <w:t>memory (page fault), the MMU triggers an interrupt to the OS to load the page.</w:t>
      </w:r>
    </w:p>
    <w:p w14:paraId="3A44D7AA" w14:textId="77777777" w:rsidR="00EF4CC2" w:rsidRPr="00EF4CC2" w:rsidRDefault="00EF4CC2" w:rsidP="00EF4CC2">
      <w:pPr>
        <w:numPr>
          <w:ilvl w:val="0"/>
          <w:numId w:val="4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Protection and Access Control</w:t>
      </w:r>
      <w:r w:rsidRPr="00EF4CC2">
        <w:rPr>
          <w:rFonts w:ascii="Times New Roman" w:hAnsi="Times New Roman" w:cs="Times New Roman"/>
          <w:sz w:val="32"/>
          <w:szCs w:val="32"/>
          <w:lang w:val="en-IN"/>
        </w:rPr>
        <w:t>: The MMU checks permissions (e.g., read/write/execute) before allowing access to memory.</w:t>
      </w:r>
    </w:p>
    <w:p w14:paraId="7E126753" w14:textId="77777777" w:rsidR="00EF4CC2" w:rsidRPr="00EF4CC2" w:rsidRDefault="00EF4CC2" w:rsidP="00EF4CC2">
      <w:pPr>
        <w:numPr>
          <w:ilvl w:val="0"/>
          <w:numId w:val="4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Caching</w:t>
      </w:r>
      <w:r w:rsidRPr="00EF4CC2">
        <w:rPr>
          <w:rFonts w:ascii="Times New Roman" w:hAnsi="Times New Roman" w:cs="Times New Roman"/>
          <w:sz w:val="32"/>
          <w:szCs w:val="32"/>
          <w:lang w:val="en-IN"/>
        </w:rPr>
        <w:t xml:space="preserve">: The MMU may include a </w:t>
      </w:r>
      <w:r w:rsidRPr="00EF4CC2">
        <w:rPr>
          <w:rFonts w:ascii="Times New Roman" w:hAnsi="Times New Roman" w:cs="Times New Roman"/>
          <w:b/>
          <w:bCs/>
          <w:sz w:val="32"/>
          <w:szCs w:val="32"/>
          <w:lang w:val="en-IN"/>
        </w:rPr>
        <w:t>Translation Lookaside Buffer (TLB)</w:t>
      </w:r>
      <w:r w:rsidRPr="00EF4CC2">
        <w:rPr>
          <w:rFonts w:ascii="Times New Roman" w:hAnsi="Times New Roman" w:cs="Times New Roman"/>
          <w:sz w:val="32"/>
          <w:szCs w:val="32"/>
          <w:lang w:val="en-IN"/>
        </w:rPr>
        <w:t>, a small cache that stores recent address translations to speed up memory access.</w:t>
      </w:r>
    </w:p>
    <w:p w14:paraId="2312E1CD"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7C094D17">
          <v:rect id="_x0000_i1055" style="width:0;height:1.5pt" o:hralign="center" o:hrstd="t" o:hr="t" fillcolor="#a0a0a0" stroked="f"/>
        </w:pict>
      </w:r>
    </w:p>
    <w:p w14:paraId="266D38AF"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35. What is Thrashing, and How Can It Be Avoided in Virtual Memory Systems?</w:t>
      </w:r>
    </w:p>
    <w:p w14:paraId="472468CA"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Thrashing</w:t>
      </w:r>
      <w:r w:rsidRPr="00EF4CC2">
        <w:rPr>
          <w:rFonts w:ascii="Times New Roman" w:hAnsi="Times New Roman" w:cs="Times New Roman"/>
          <w:sz w:val="32"/>
          <w:szCs w:val="32"/>
          <w:lang w:val="en-IN"/>
        </w:rPr>
        <w:t xml:space="preserve"> occurs in a virtual memory system when a process spends more time swapping pages in and out of memory (due to frequent page faults) than executing instructions. This leads to a significant drop in system performance.</w:t>
      </w:r>
    </w:p>
    <w:p w14:paraId="5AD4F7B4"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Causes</w:t>
      </w:r>
      <w:r w:rsidRPr="00EF4CC2">
        <w:rPr>
          <w:rFonts w:ascii="Times New Roman" w:hAnsi="Times New Roman" w:cs="Times New Roman"/>
          <w:sz w:val="32"/>
          <w:szCs w:val="32"/>
          <w:lang w:val="en-IN"/>
        </w:rPr>
        <w:t>:</w:t>
      </w:r>
    </w:p>
    <w:p w14:paraId="372FAAEE" w14:textId="77777777" w:rsidR="00EF4CC2" w:rsidRPr="00EF4CC2" w:rsidRDefault="00EF4CC2" w:rsidP="00EF4CC2">
      <w:pPr>
        <w:numPr>
          <w:ilvl w:val="0"/>
          <w:numId w:val="46"/>
        </w:numPr>
        <w:rPr>
          <w:rFonts w:ascii="Times New Roman" w:hAnsi="Times New Roman" w:cs="Times New Roman"/>
          <w:sz w:val="32"/>
          <w:szCs w:val="32"/>
          <w:lang w:val="en-IN"/>
        </w:rPr>
      </w:pPr>
      <w:r w:rsidRPr="00EF4CC2">
        <w:rPr>
          <w:rFonts w:ascii="Times New Roman" w:hAnsi="Times New Roman" w:cs="Times New Roman"/>
          <w:sz w:val="32"/>
          <w:szCs w:val="32"/>
          <w:lang w:val="en-IN"/>
        </w:rPr>
        <w:t>Overloading the system with too many processes.</w:t>
      </w:r>
    </w:p>
    <w:p w14:paraId="3ABD2D93" w14:textId="77777777" w:rsidR="00EF4CC2" w:rsidRPr="00EF4CC2" w:rsidRDefault="00EF4CC2" w:rsidP="00EF4CC2">
      <w:pPr>
        <w:numPr>
          <w:ilvl w:val="0"/>
          <w:numId w:val="46"/>
        </w:numPr>
        <w:rPr>
          <w:rFonts w:ascii="Times New Roman" w:hAnsi="Times New Roman" w:cs="Times New Roman"/>
          <w:sz w:val="32"/>
          <w:szCs w:val="32"/>
          <w:lang w:val="en-IN"/>
        </w:rPr>
      </w:pPr>
      <w:r w:rsidRPr="00EF4CC2">
        <w:rPr>
          <w:rFonts w:ascii="Times New Roman" w:hAnsi="Times New Roman" w:cs="Times New Roman"/>
          <w:sz w:val="32"/>
          <w:szCs w:val="32"/>
          <w:lang w:val="en-IN"/>
        </w:rPr>
        <w:t>Processes that require more memory than the system can provide, leading to constant page replacements.</w:t>
      </w:r>
    </w:p>
    <w:p w14:paraId="068A3453"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Prevention</w:t>
      </w:r>
      <w:r w:rsidRPr="00EF4CC2">
        <w:rPr>
          <w:rFonts w:ascii="Times New Roman" w:hAnsi="Times New Roman" w:cs="Times New Roman"/>
          <w:sz w:val="32"/>
          <w:szCs w:val="32"/>
          <w:lang w:val="en-IN"/>
        </w:rPr>
        <w:t>:</w:t>
      </w:r>
    </w:p>
    <w:p w14:paraId="7F061869" w14:textId="77777777" w:rsidR="00EF4CC2" w:rsidRPr="00EF4CC2" w:rsidRDefault="00EF4CC2" w:rsidP="00EF4CC2">
      <w:pPr>
        <w:numPr>
          <w:ilvl w:val="0"/>
          <w:numId w:val="4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Working Set Model</w:t>
      </w:r>
      <w:r w:rsidRPr="00EF4CC2">
        <w:rPr>
          <w:rFonts w:ascii="Times New Roman" w:hAnsi="Times New Roman" w:cs="Times New Roman"/>
          <w:sz w:val="32"/>
          <w:szCs w:val="32"/>
          <w:lang w:val="en-IN"/>
        </w:rPr>
        <w:t>: Adjust the number of processes or the number of pages allocated to each process based on the current working set (the set of pages a process needs to execute without causing page faults).</w:t>
      </w:r>
    </w:p>
    <w:p w14:paraId="27E36031" w14:textId="77777777" w:rsidR="00EF4CC2" w:rsidRPr="00EF4CC2" w:rsidRDefault="00EF4CC2" w:rsidP="00EF4CC2">
      <w:pPr>
        <w:numPr>
          <w:ilvl w:val="0"/>
          <w:numId w:val="4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Increase Physical Memory</w:t>
      </w:r>
      <w:r w:rsidRPr="00EF4CC2">
        <w:rPr>
          <w:rFonts w:ascii="Times New Roman" w:hAnsi="Times New Roman" w:cs="Times New Roman"/>
          <w:sz w:val="32"/>
          <w:szCs w:val="32"/>
          <w:lang w:val="en-IN"/>
        </w:rPr>
        <w:t>: Add more RAM to reduce the likelihood of running out of memory.</w:t>
      </w:r>
    </w:p>
    <w:p w14:paraId="58EE0EF1" w14:textId="77777777" w:rsidR="00EF4CC2" w:rsidRPr="00EF4CC2" w:rsidRDefault="00EF4CC2" w:rsidP="00EF4CC2">
      <w:pPr>
        <w:numPr>
          <w:ilvl w:val="0"/>
          <w:numId w:val="4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Page Fault Frequency</w:t>
      </w:r>
      <w:r w:rsidRPr="00EF4CC2">
        <w:rPr>
          <w:rFonts w:ascii="Times New Roman" w:hAnsi="Times New Roman" w:cs="Times New Roman"/>
          <w:sz w:val="32"/>
          <w:szCs w:val="32"/>
          <w:lang w:val="en-IN"/>
        </w:rPr>
        <w:t>: Monitor and adjust the multiprogramming level based on page fault rates.</w:t>
      </w:r>
    </w:p>
    <w:p w14:paraId="3FC016E8" w14:textId="77777777" w:rsidR="00EF4CC2" w:rsidRPr="00EF4CC2" w:rsidRDefault="00EF4CC2" w:rsidP="00EF4CC2">
      <w:pPr>
        <w:numPr>
          <w:ilvl w:val="0"/>
          <w:numId w:val="47"/>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Load Control</w:t>
      </w:r>
      <w:r w:rsidRPr="00EF4CC2">
        <w:rPr>
          <w:rFonts w:ascii="Times New Roman" w:hAnsi="Times New Roman" w:cs="Times New Roman"/>
          <w:sz w:val="32"/>
          <w:szCs w:val="32"/>
          <w:lang w:val="en-IN"/>
        </w:rPr>
        <w:t>: Reduce the number of active processes or reduce their memory demand.</w:t>
      </w:r>
    </w:p>
    <w:p w14:paraId="473B9693"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0BDF6378">
          <v:rect id="_x0000_i1056" style="width:0;height:1.5pt" o:hralign="center" o:hrstd="t" o:hr="t" fillcolor="#a0a0a0" stroked="f"/>
        </w:pict>
      </w:r>
    </w:p>
    <w:p w14:paraId="540C6C81"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36. What is a System Call, and How Does It Facilitate Communication Between User Programs and the Operating System?</w:t>
      </w:r>
    </w:p>
    <w:p w14:paraId="7BAB684D"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lastRenderedPageBreak/>
        <w:t xml:space="preserve">A </w:t>
      </w:r>
      <w:r w:rsidRPr="00EF4CC2">
        <w:rPr>
          <w:rFonts w:ascii="Times New Roman" w:hAnsi="Times New Roman" w:cs="Times New Roman"/>
          <w:b/>
          <w:bCs/>
          <w:sz w:val="32"/>
          <w:szCs w:val="32"/>
          <w:lang w:val="en-IN"/>
        </w:rPr>
        <w:t>System Call</w:t>
      </w:r>
      <w:r w:rsidRPr="00EF4CC2">
        <w:rPr>
          <w:rFonts w:ascii="Times New Roman" w:hAnsi="Times New Roman" w:cs="Times New Roman"/>
          <w:sz w:val="32"/>
          <w:szCs w:val="32"/>
          <w:lang w:val="en-IN"/>
        </w:rPr>
        <w:t xml:space="preserve"> is a mechanism that allows user programs to request services from the operating system, such as performing I/O operations, creating processes, or accessing files.</w:t>
      </w:r>
    </w:p>
    <w:p w14:paraId="79CD5133"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How It Works</w:t>
      </w:r>
      <w:r w:rsidRPr="00EF4CC2">
        <w:rPr>
          <w:rFonts w:ascii="Times New Roman" w:hAnsi="Times New Roman" w:cs="Times New Roman"/>
          <w:sz w:val="32"/>
          <w:szCs w:val="32"/>
          <w:lang w:val="en-IN"/>
        </w:rPr>
        <w:t>:</w:t>
      </w:r>
    </w:p>
    <w:p w14:paraId="54B0FBDA" w14:textId="77777777" w:rsidR="00EF4CC2" w:rsidRPr="00EF4CC2" w:rsidRDefault="00EF4CC2" w:rsidP="00EF4CC2">
      <w:pPr>
        <w:numPr>
          <w:ilvl w:val="0"/>
          <w:numId w:val="4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User Mode to Kernel Mode</w:t>
      </w:r>
      <w:r w:rsidRPr="00EF4CC2">
        <w:rPr>
          <w:rFonts w:ascii="Times New Roman" w:hAnsi="Times New Roman" w:cs="Times New Roman"/>
          <w:sz w:val="32"/>
          <w:szCs w:val="32"/>
          <w:lang w:val="en-IN"/>
        </w:rPr>
        <w:t>: When a system call is made, the CPU switches from user mode (where it has limited privileges) to kernel mode (where it has full access to the system's resources).</w:t>
      </w:r>
    </w:p>
    <w:p w14:paraId="24BAAA72" w14:textId="77777777" w:rsidR="00EF4CC2" w:rsidRPr="00EF4CC2" w:rsidRDefault="00EF4CC2" w:rsidP="00EF4CC2">
      <w:pPr>
        <w:numPr>
          <w:ilvl w:val="0"/>
          <w:numId w:val="4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Execution</w:t>
      </w:r>
      <w:r w:rsidRPr="00EF4CC2">
        <w:rPr>
          <w:rFonts w:ascii="Times New Roman" w:hAnsi="Times New Roman" w:cs="Times New Roman"/>
          <w:sz w:val="32"/>
          <w:szCs w:val="32"/>
          <w:lang w:val="en-IN"/>
        </w:rPr>
        <w:t>: The OS executes the requested operation, accessing hardware resources or protected memory areas that user programs cannot directly manipulate.</w:t>
      </w:r>
    </w:p>
    <w:p w14:paraId="28299F7F" w14:textId="77777777" w:rsidR="00EF4CC2" w:rsidRPr="00EF4CC2" w:rsidRDefault="00EF4CC2" w:rsidP="00EF4CC2">
      <w:pPr>
        <w:numPr>
          <w:ilvl w:val="0"/>
          <w:numId w:val="48"/>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Return</w:t>
      </w:r>
      <w:r w:rsidRPr="00EF4CC2">
        <w:rPr>
          <w:rFonts w:ascii="Times New Roman" w:hAnsi="Times New Roman" w:cs="Times New Roman"/>
          <w:sz w:val="32"/>
          <w:szCs w:val="32"/>
          <w:lang w:val="en-IN"/>
        </w:rPr>
        <w:t>: After completing the operation, the OS returns control to the user program, switching back to user mode.</w:t>
      </w:r>
    </w:p>
    <w:p w14:paraId="5FD89AEF"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Examples of System Calls</w:t>
      </w:r>
      <w:r w:rsidRPr="00EF4CC2">
        <w:rPr>
          <w:rFonts w:ascii="Times New Roman" w:hAnsi="Times New Roman" w:cs="Times New Roman"/>
          <w:sz w:val="32"/>
          <w:szCs w:val="32"/>
          <w:lang w:val="en-IN"/>
        </w:rPr>
        <w:t>:</w:t>
      </w:r>
    </w:p>
    <w:p w14:paraId="13BCADD3" w14:textId="77777777" w:rsidR="00EF4CC2" w:rsidRPr="00EF4CC2" w:rsidRDefault="00EF4CC2" w:rsidP="00EF4CC2">
      <w:pPr>
        <w:numPr>
          <w:ilvl w:val="0"/>
          <w:numId w:val="49"/>
        </w:numPr>
        <w:rPr>
          <w:rFonts w:ascii="Times New Roman" w:hAnsi="Times New Roman" w:cs="Times New Roman"/>
          <w:sz w:val="32"/>
          <w:szCs w:val="32"/>
          <w:lang w:val="en-IN"/>
        </w:rPr>
      </w:pPr>
      <w:proofErr w:type="gramStart"/>
      <w:r w:rsidRPr="00EF4CC2">
        <w:rPr>
          <w:rFonts w:ascii="Times New Roman" w:hAnsi="Times New Roman" w:cs="Times New Roman"/>
          <w:b/>
          <w:bCs/>
          <w:sz w:val="32"/>
          <w:szCs w:val="32"/>
          <w:lang w:val="en-IN"/>
        </w:rPr>
        <w:t>read(</w:t>
      </w:r>
      <w:proofErr w:type="gramEnd"/>
      <w:r w:rsidRPr="00EF4CC2">
        <w:rPr>
          <w:rFonts w:ascii="Times New Roman" w:hAnsi="Times New Roman" w:cs="Times New Roman"/>
          <w:b/>
          <w:bCs/>
          <w:sz w:val="32"/>
          <w:szCs w:val="32"/>
          <w:lang w:val="en-IN"/>
        </w:rPr>
        <w:t>)</w:t>
      </w:r>
      <w:r w:rsidRPr="00EF4CC2">
        <w:rPr>
          <w:rFonts w:ascii="Times New Roman" w:hAnsi="Times New Roman" w:cs="Times New Roman"/>
          <w:sz w:val="32"/>
          <w:szCs w:val="32"/>
          <w:lang w:val="en-IN"/>
        </w:rPr>
        <w:t>: Read data from a file or input device.</w:t>
      </w:r>
    </w:p>
    <w:p w14:paraId="486539D0" w14:textId="77777777" w:rsidR="00EF4CC2" w:rsidRPr="00EF4CC2" w:rsidRDefault="00EF4CC2" w:rsidP="00EF4CC2">
      <w:pPr>
        <w:numPr>
          <w:ilvl w:val="0"/>
          <w:numId w:val="49"/>
        </w:numPr>
        <w:rPr>
          <w:rFonts w:ascii="Times New Roman" w:hAnsi="Times New Roman" w:cs="Times New Roman"/>
          <w:sz w:val="32"/>
          <w:szCs w:val="32"/>
          <w:lang w:val="en-IN"/>
        </w:rPr>
      </w:pPr>
      <w:proofErr w:type="gramStart"/>
      <w:r w:rsidRPr="00EF4CC2">
        <w:rPr>
          <w:rFonts w:ascii="Times New Roman" w:hAnsi="Times New Roman" w:cs="Times New Roman"/>
          <w:b/>
          <w:bCs/>
          <w:sz w:val="32"/>
          <w:szCs w:val="32"/>
          <w:lang w:val="en-IN"/>
        </w:rPr>
        <w:t>write(</w:t>
      </w:r>
      <w:proofErr w:type="gramEnd"/>
      <w:r w:rsidRPr="00EF4CC2">
        <w:rPr>
          <w:rFonts w:ascii="Times New Roman" w:hAnsi="Times New Roman" w:cs="Times New Roman"/>
          <w:b/>
          <w:bCs/>
          <w:sz w:val="32"/>
          <w:szCs w:val="32"/>
          <w:lang w:val="en-IN"/>
        </w:rPr>
        <w:t>)</w:t>
      </w:r>
      <w:r w:rsidRPr="00EF4CC2">
        <w:rPr>
          <w:rFonts w:ascii="Times New Roman" w:hAnsi="Times New Roman" w:cs="Times New Roman"/>
          <w:sz w:val="32"/>
          <w:szCs w:val="32"/>
          <w:lang w:val="en-IN"/>
        </w:rPr>
        <w:t>: Write data to a file or output device.</w:t>
      </w:r>
    </w:p>
    <w:p w14:paraId="6E67C94F" w14:textId="77777777" w:rsidR="00EF4CC2" w:rsidRPr="00EF4CC2" w:rsidRDefault="00EF4CC2" w:rsidP="00EF4CC2">
      <w:pPr>
        <w:numPr>
          <w:ilvl w:val="0"/>
          <w:numId w:val="49"/>
        </w:numPr>
        <w:rPr>
          <w:rFonts w:ascii="Times New Roman" w:hAnsi="Times New Roman" w:cs="Times New Roman"/>
          <w:sz w:val="32"/>
          <w:szCs w:val="32"/>
          <w:lang w:val="en-IN"/>
        </w:rPr>
      </w:pPr>
      <w:proofErr w:type="gramStart"/>
      <w:r w:rsidRPr="00EF4CC2">
        <w:rPr>
          <w:rFonts w:ascii="Times New Roman" w:hAnsi="Times New Roman" w:cs="Times New Roman"/>
          <w:b/>
          <w:bCs/>
          <w:sz w:val="32"/>
          <w:szCs w:val="32"/>
          <w:lang w:val="en-IN"/>
        </w:rPr>
        <w:t>fork(</w:t>
      </w:r>
      <w:proofErr w:type="gramEnd"/>
      <w:r w:rsidRPr="00EF4CC2">
        <w:rPr>
          <w:rFonts w:ascii="Times New Roman" w:hAnsi="Times New Roman" w:cs="Times New Roman"/>
          <w:b/>
          <w:bCs/>
          <w:sz w:val="32"/>
          <w:szCs w:val="32"/>
          <w:lang w:val="en-IN"/>
        </w:rPr>
        <w:t>)</w:t>
      </w:r>
      <w:r w:rsidRPr="00EF4CC2">
        <w:rPr>
          <w:rFonts w:ascii="Times New Roman" w:hAnsi="Times New Roman" w:cs="Times New Roman"/>
          <w:sz w:val="32"/>
          <w:szCs w:val="32"/>
          <w:lang w:val="en-IN"/>
        </w:rPr>
        <w:t>: Create a new process.</w:t>
      </w:r>
    </w:p>
    <w:p w14:paraId="1EA2D95B" w14:textId="77777777" w:rsidR="00EF4CC2" w:rsidRPr="00EF4CC2" w:rsidRDefault="00EF4CC2" w:rsidP="00EF4CC2">
      <w:pPr>
        <w:numPr>
          <w:ilvl w:val="0"/>
          <w:numId w:val="49"/>
        </w:numPr>
        <w:rPr>
          <w:rFonts w:ascii="Times New Roman" w:hAnsi="Times New Roman" w:cs="Times New Roman"/>
          <w:sz w:val="32"/>
          <w:szCs w:val="32"/>
          <w:lang w:val="en-IN"/>
        </w:rPr>
      </w:pPr>
      <w:proofErr w:type="gramStart"/>
      <w:r w:rsidRPr="00EF4CC2">
        <w:rPr>
          <w:rFonts w:ascii="Times New Roman" w:hAnsi="Times New Roman" w:cs="Times New Roman"/>
          <w:b/>
          <w:bCs/>
          <w:sz w:val="32"/>
          <w:szCs w:val="32"/>
          <w:lang w:val="en-IN"/>
        </w:rPr>
        <w:t>exec(</w:t>
      </w:r>
      <w:proofErr w:type="gramEnd"/>
      <w:r w:rsidRPr="00EF4CC2">
        <w:rPr>
          <w:rFonts w:ascii="Times New Roman" w:hAnsi="Times New Roman" w:cs="Times New Roman"/>
          <w:b/>
          <w:bCs/>
          <w:sz w:val="32"/>
          <w:szCs w:val="32"/>
          <w:lang w:val="en-IN"/>
        </w:rPr>
        <w:t>)</w:t>
      </w:r>
      <w:r w:rsidRPr="00EF4CC2">
        <w:rPr>
          <w:rFonts w:ascii="Times New Roman" w:hAnsi="Times New Roman" w:cs="Times New Roman"/>
          <w:sz w:val="32"/>
          <w:szCs w:val="32"/>
          <w:lang w:val="en-IN"/>
        </w:rPr>
        <w:t>: Replace the current process with a new one.</w:t>
      </w:r>
    </w:p>
    <w:p w14:paraId="6879430F" w14:textId="77777777" w:rsidR="00EF4CC2" w:rsidRPr="00EF4CC2" w:rsidRDefault="00EF4CC2" w:rsidP="00EF4CC2">
      <w:pPr>
        <w:numPr>
          <w:ilvl w:val="0"/>
          <w:numId w:val="49"/>
        </w:numPr>
        <w:rPr>
          <w:rFonts w:ascii="Times New Roman" w:hAnsi="Times New Roman" w:cs="Times New Roman"/>
          <w:sz w:val="32"/>
          <w:szCs w:val="32"/>
          <w:lang w:val="en-IN"/>
        </w:rPr>
      </w:pPr>
      <w:proofErr w:type="gramStart"/>
      <w:r w:rsidRPr="00EF4CC2">
        <w:rPr>
          <w:rFonts w:ascii="Times New Roman" w:hAnsi="Times New Roman" w:cs="Times New Roman"/>
          <w:b/>
          <w:bCs/>
          <w:sz w:val="32"/>
          <w:szCs w:val="32"/>
          <w:lang w:val="en-IN"/>
        </w:rPr>
        <w:t>open(</w:t>
      </w:r>
      <w:proofErr w:type="gramEnd"/>
      <w:r w:rsidRPr="00EF4CC2">
        <w:rPr>
          <w:rFonts w:ascii="Times New Roman" w:hAnsi="Times New Roman" w:cs="Times New Roman"/>
          <w:b/>
          <w:bCs/>
          <w:sz w:val="32"/>
          <w:szCs w:val="32"/>
          <w:lang w:val="en-IN"/>
        </w:rPr>
        <w:t>)</w:t>
      </w:r>
      <w:r w:rsidRPr="00EF4CC2">
        <w:rPr>
          <w:rFonts w:ascii="Times New Roman" w:hAnsi="Times New Roman" w:cs="Times New Roman"/>
          <w:sz w:val="32"/>
          <w:szCs w:val="32"/>
          <w:lang w:val="en-IN"/>
        </w:rPr>
        <w:t xml:space="preserve"> and </w:t>
      </w:r>
      <w:r w:rsidRPr="00EF4CC2">
        <w:rPr>
          <w:rFonts w:ascii="Times New Roman" w:hAnsi="Times New Roman" w:cs="Times New Roman"/>
          <w:b/>
          <w:bCs/>
          <w:sz w:val="32"/>
          <w:szCs w:val="32"/>
          <w:lang w:val="en-IN"/>
        </w:rPr>
        <w:t>close()</w:t>
      </w:r>
      <w:r w:rsidRPr="00EF4CC2">
        <w:rPr>
          <w:rFonts w:ascii="Times New Roman" w:hAnsi="Times New Roman" w:cs="Times New Roman"/>
          <w:sz w:val="32"/>
          <w:szCs w:val="32"/>
          <w:lang w:val="en-IN"/>
        </w:rPr>
        <w:t>: Manage file access.</w:t>
      </w:r>
    </w:p>
    <w:p w14:paraId="0F0E8FD6"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System calls provide a safe and controlled interface for user programs to interact with the OS and underlying hardware.</w:t>
      </w:r>
    </w:p>
    <w:p w14:paraId="3CB0C21C"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13F7ACAB">
          <v:rect id="_x0000_i1057" style="width:0;height:1.5pt" o:hralign="center" o:hrstd="t" o:hr="t" fillcolor="#a0a0a0" stroked="f"/>
        </w:pict>
      </w:r>
    </w:p>
    <w:p w14:paraId="64137CF1"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37. Describe the Difference Between a Monolithic Kernel and a Microkernel</w:t>
      </w:r>
    </w:p>
    <w:p w14:paraId="5AAD2269" w14:textId="77777777" w:rsidR="00EF4CC2" w:rsidRPr="00EF4CC2" w:rsidRDefault="00EF4CC2" w:rsidP="00EF4CC2">
      <w:pPr>
        <w:numPr>
          <w:ilvl w:val="0"/>
          <w:numId w:val="5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Monolithic Kernel</w:t>
      </w:r>
      <w:r w:rsidRPr="00EF4CC2">
        <w:rPr>
          <w:rFonts w:ascii="Times New Roman" w:hAnsi="Times New Roman" w:cs="Times New Roman"/>
          <w:sz w:val="32"/>
          <w:szCs w:val="32"/>
          <w:lang w:val="en-IN"/>
        </w:rPr>
        <w:t>:</w:t>
      </w:r>
    </w:p>
    <w:p w14:paraId="3F0DEF76" w14:textId="77777777" w:rsidR="00EF4CC2" w:rsidRPr="00EF4CC2" w:rsidRDefault="00EF4CC2" w:rsidP="00EF4CC2">
      <w:pPr>
        <w:numPr>
          <w:ilvl w:val="1"/>
          <w:numId w:val="50"/>
        </w:numPr>
        <w:rPr>
          <w:rFonts w:ascii="Times New Roman" w:hAnsi="Times New Roman" w:cs="Times New Roman"/>
          <w:sz w:val="32"/>
          <w:szCs w:val="32"/>
          <w:lang w:val="en-IN"/>
        </w:rPr>
      </w:pPr>
      <w:r w:rsidRPr="00EF4CC2">
        <w:rPr>
          <w:rFonts w:ascii="Times New Roman" w:hAnsi="Times New Roman" w:cs="Times New Roman"/>
          <w:sz w:val="32"/>
          <w:szCs w:val="32"/>
          <w:lang w:val="en-IN"/>
        </w:rPr>
        <w:t>A monolithic kernel includes all the core functions of the operating system (e.g., process management, memory management, device drivers) within a single, large kernel space.</w:t>
      </w:r>
    </w:p>
    <w:p w14:paraId="14A84921" w14:textId="77777777" w:rsidR="00EF4CC2" w:rsidRPr="00EF4CC2" w:rsidRDefault="00EF4CC2" w:rsidP="00EF4CC2">
      <w:pPr>
        <w:numPr>
          <w:ilvl w:val="1"/>
          <w:numId w:val="5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Advantages</w:t>
      </w:r>
      <w:r w:rsidRPr="00EF4CC2">
        <w:rPr>
          <w:rFonts w:ascii="Times New Roman" w:hAnsi="Times New Roman" w:cs="Times New Roman"/>
          <w:sz w:val="32"/>
          <w:szCs w:val="32"/>
          <w:lang w:val="en-IN"/>
        </w:rPr>
        <w:t>: Faster performance since all components run in the same address space and can communicate directly.</w:t>
      </w:r>
    </w:p>
    <w:p w14:paraId="170A2080" w14:textId="77777777" w:rsidR="00EF4CC2" w:rsidRPr="00EF4CC2" w:rsidRDefault="00EF4CC2" w:rsidP="00EF4CC2">
      <w:pPr>
        <w:numPr>
          <w:ilvl w:val="1"/>
          <w:numId w:val="5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Disadvantages</w:t>
      </w:r>
      <w:r w:rsidRPr="00EF4CC2">
        <w:rPr>
          <w:rFonts w:ascii="Times New Roman" w:hAnsi="Times New Roman" w:cs="Times New Roman"/>
          <w:sz w:val="32"/>
          <w:szCs w:val="32"/>
          <w:lang w:val="en-IN"/>
        </w:rPr>
        <w:t>: Less modular and harder to maintain or extend. A bug in one part of the kernel can crash the entire system.</w:t>
      </w:r>
    </w:p>
    <w:p w14:paraId="7A8D9A19" w14:textId="77777777" w:rsidR="00EF4CC2" w:rsidRPr="00EF4CC2" w:rsidRDefault="00EF4CC2" w:rsidP="00EF4CC2">
      <w:pPr>
        <w:numPr>
          <w:ilvl w:val="0"/>
          <w:numId w:val="5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Microkernel</w:t>
      </w:r>
      <w:r w:rsidRPr="00EF4CC2">
        <w:rPr>
          <w:rFonts w:ascii="Times New Roman" w:hAnsi="Times New Roman" w:cs="Times New Roman"/>
          <w:sz w:val="32"/>
          <w:szCs w:val="32"/>
          <w:lang w:val="en-IN"/>
        </w:rPr>
        <w:t>:</w:t>
      </w:r>
    </w:p>
    <w:p w14:paraId="255DBBDA" w14:textId="77777777" w:rsidR="00EF4CC2" w:rsidRPr="00EF4CC2" w:rsidRDefault="00EF4CC2" w:rsidP="00EF4CC2">
      <w:pPr>
        <w:numPr>
          <w:ilvl w:val="1"/>
          <w:numId w:val="50"/>
        </w:numPr>
        <w:rPr>
          <w:rFonts w:ascii="Times New Roman" w:hAnsi="Times New Roman" w:cs="Times New Roman"/>
          <w:sz w:val="32"/>
          <w:szCs w:val="32"/>
          <w:lang w:val="en-IN"/>
        </w:rPr>
      </w:pPr>
      <w:r w:rsidRPr="00EF4CC2">
        <w:rPr>
          <w:rFonts w:ascii="Times New Roman" w:hAnsi="Times New Roman" w:cs="Times New Roman"/>
          <w:sz w:val="32"/>
          <w:szCs w:val="32"/>
          <w:lang w:val="en-IN"/>
        </w:rPr>
        <w:lastRenderedPageBreak/>
        <w:t>A microkernel architecture keeps the core functions minimal, such as basic process and memory management, while other services (e.g., device drivers, file systems) run in user space as separate processes.</w:t>
      </w:r>
    </w:p>
    <w:p w14:paraId="17FC5CF6" w14:textId="77777777" w:rsidR="00EF4CC2" w:rsidRPr="00EF4CC2" w:rsidRDefault="00EF4CC2" w:rsidP="00EF4CC2">
      <w:pPr>
        <w:numPr>
          <w:ilvl w:val="1"/>
          <w:numId w:val="5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Advantages</w:t>
      </w:r>
      <w:r w:rsidRPr="00EF4CC2">
        <w:rPr>
          <w:rFonts w:ascii="Times New Roman" w:hAnsi="Times New Roman" w:cs="Times New Roman"/>
          <w:sz w:val="32"/>
          <w:szCs w:val="32"/>
          <w:lang w:val="en-IN"/>
        </w:rPr>
        <w:t>: More modular and easier to extend or modify. Bugs in user-space services do not crash the entire system.</w:t>
      </w:r>
    </w:p>
    <w:p w14:paraId="4786F6C6" w14:textId="77777777" w:rsidR="00EF4CC2" w:rsidRPr="00EF4CC2" w:rsidRDefault="00EF4CC2" w:rsidP="00EF4CC2">
      <w:pPr>
        <w:numPr>
          <w:ilvl w:val="1"/>
          <w:numId w:val="50"/>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Disadvantages</w:t>
      </w:r>
      <w:r w:rsidRPr="00EF4CC2">
        <w:rPr>
          <w:rFonts w:ascii="Times New Roman" w:hAnsi="Times New Roman" w:cs="Times New Roman"/>
          <w:sz w:val="32"/>
          <w:szCs w:val="32"/>
          <w:lang w:val="en-IN"/>
        </w:rPr>
        <w:t>: More overhead due to context switching and inter-process communication (IPC) between user-space services and the kernel.</w:t>
      </w:r>
    </w:p>
    <w:p w14:paraId="1FB5E69E"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Difference</w:t>
      </w:r>
      <w:r w:rsidRPr="00EF4CC2">
        <w:rPr>
          <w:rFonts w:ascii="Times New Roman" w:hAnsi="Times New Roman" w:cs="Times New Roman"/>
          <w:sz w:val="32"/>
          <w:szCs w:val="32"/>
          <w:lang w:val="en-IN"/>
        </w:rPr>
        <w:t>: Monolithic kernels have a single large kernel with all core services, while microkernels are minimal, with most services running in user space.</w:t>
      </w:r>
    </w:p>
    <w:p w14:paraId="205D0953"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1FA7C6D5">
          <v:rect id="_x0000_i1058" style="width:0;height:1.5pt" o:hralign="center" o:hrstd="t" o:hr="t" fillcolor="#a0a0a0" stroked="f"/>
        </w:pict>
      </w:r>
    </w:p>
    <w:p w14:paraId="2C3B8B65"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38. How Does an Operating System Handle I/O Operations?</w:t>
      </w:r>
    </w:p>
    <w:p w14:paraId="035F7E28"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An operating system handles </w:t>
      </w:r>
      <w:r w:rsidRPr="00EF4CC2">
        <w:rPr>
          <w:rFonts w:ascii="Times New Roman" w:hAnsi="Times New Roman" w:cs="Times New Roman"/>
          <w:b/>
          <w:bCs/>
          <w:sz w:val="32"/>
          <w:szCs w:val="32"/>
          <w:lang w:val="en-IN"/>
        </w:rPr>
        <w:t>I/O operations</w:t>
      </w:r>
      <w:r w:rsidRPr="00EF4CC2">
        <w:rPr>
          <w:rFonts w:ascii="Times New Roman" w:hAnsi="Times New Roman" w:cs="Times New Roman"/>
          <w:sz w:val="32"/>
          <w:szCs w:val="32"/>
          <w:lang w:val="en-IN"/>
        </w:rPr>
        <w:t xml:space="preserve"> by managing the communication between hardware devices and software applications. It abstracts the complexity of hardware and provides a standard interface for applications to perform I/O operations.</w:t>
      </w:r>
    </w:p>
    <w:p w14:paraId="01777D8E"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Key Components</w:t>
      </w:r>
      <w:r w:rsidRPr="00EF4CC2">
        <w:rPr>
          <w:rFonts w:ascii="Times New Roman" w:hAnsi="Times New Roman" w:cs="Times New Roman"/>
          <w:sz w:val="32"/>
          <w:szCs w:val="32"/>
          <w:lang w:val="en-IN"/>
        </w:rPr>
        <w:t>:</w:t>
      </w:r>
    </w:p>
    <w:p w14:paraId="60186CD4" w14:textId="77777777" w:rsidR="00EF4CC2" w:rsidRPr="00EF4CC2" w:rsidRDefault="00EF4CC2" w:rsidP="00EF4CC2">
      <w:pPr>
        <w:numPr>
          <w:ilvl w:val="0"/>
          <w:numId w:val="5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Device Drivers</w:t>
      </w:r>
      <w:r w:rsidRPr="00EF4CC2">
        <w:rPr>
          <w:rFonts w:ascii="Times New Roman" w:hAnsi="Times New Roman" w:cs="Times New Roman"/>
          <w:sz w:val="32"/>
          <w:szCs w:val="32"/>
          <w:lang w:val="en-IN"/>
        </w:rPr>
        <w:t>: Software that controls specific hardware devices, translating OS commands into device-specific actions.</w:t>
      </w:r>
    </w:p>
    <w:p w14:paraId="2413DC5B" w14:textId="77777777" w:rsidR="00EF4CC2" w:rsidRPr="00EF4CC2" w:rsidRDefault="00EF4CC2" w:rsidP="00EF4CC2">
      <w:pPr>
        <w:numPr>
          <w:ilvl w:val="0"/>
          <w:numId w:val="5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I/O Scheduling</w:t>
      </w:r>
      <w:r w:rsidRPr="00EF4CC2">
        <w:rPr>
          <w:rFonts w:ascii="Times New Roman" w:hAnsi="Times New Roman" w:cs="Times New Roman"/>
          <w:sz w:val="32"/>
          <w:szCs w:val="32"/>
          <w:lang w:val="en-IN"/>
        </w:rPr>
        <w:t>: The OS schedules I/O requests to optimize performance and ensure fairness among processes.</w:t>
      </w:r>
    </w:p>
    <w:p w14:paraId="28F95E1C" w14:textId="77777777" w:rsidR="00EF4CC2" w:rsidRPr="00EF4CC2" w:rsidRDefault="00EF4CC2" w:rsidP="00EF4CC2">
      <w:pPr>
        <w:numPr>
          <w:ilvl w:val="0"/>
          <w:numId w:val="5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Buffering</w:t>
      </w:r>
      <w:r w:rsidRPr="00EF4CC2">
        <w:rPr>
          <w:rFonts w:ascii="Times New Roman" w:hAnsi="Times New Roman" w:cs="Times New Roman"/>
          <w:sz w:val="32"/>
          <w:szCs w:val="32"/>
          <w:lang w:val="en-IN"/>
        </w:rPr>
        <w:t>: Temporary storage areas (buffers) are used to smooth out speed differences between hardware devices and the CPU.</w:t>
      </w:r>
    </w:p>
    <w:p w14:paraId="019C23DB" w14:textId="77777777" w:rsidR="00EF4CC2" w:rsidRPr="00EF4CC2" w:rsidRDefault="00EF4CC2" w:rsidP="00EF4CC2">
      <w:pPr>
        <w:numPr>
          <w:ilvl w:val="0"/>
          <w:numId w:val="5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Caching</w:t>
      </w:r>
      <w:r w:rsidRPr="00EF4CC2">
        <w:rPr>
          <w:rFonts w:ascii="Times New Roman" w:hAnsi="Times New Roman" w:cs="Times New Roman"/>
          <w:sz w:val="32"/>
          <w:szCs w:val="32"/>
          <w:lang w:val="en-IN"/>
        </w:rPr>
        <w:t>: Frequently accessed data is stored in a cache to reduce access times.</w:t>
      </w:r>
    </w:p>
    <w:p w14:paraId="5E182734" w14:textId="77777777" w:rsidR="00EF4CC2" w:rsidRPr="00EF4CC2" w:rsidRDefault="00EF4CC2" w:rsidP="00EF4CC2">
      <w:pPr>
        <w:numPr>
          <w:ilvl w:val="0"/>
          <w:numId w:val="5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Spooling</w:t>
      </w:r>
      <w:r w:rsidRPr="00EF4CC2">
        <w:rPr>
          <w:rFonts w:ascii="Times New Roman" w:hAnsi="Times New Roman" w:cs="Times New Roman"/>
          <w:sz w:val="32"/>
          <w:szCs w:val="32"/>
          <w:lang w:val="en-IN"/>
        </w:rPr>
        <w:t>: For devices like printers, the OS uses spooling to queue tasks, allowing the CPU to continue processing while the device handles the tasks sequentially.</w:t>
      </w:r>
    </w:p>
    <w:p w14:paraId="5FA4DAE5" w14:textId="77777777" w:rsidR="00EF4CC2" w:rsidRPr="00EF4CC2" w:rsidRDefault="00EF4CC2" w:rsidP="00EF4CC2">
      <w:pPr>
        <w:numPr>
          <w:ilvl w:val="0"/>
          <w:numId w:val="5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Interrupts</w:t>
      </w:r>
      <w:r w:rsidRPr="00EF4CC2">
        <w:rPr>
          <w:rFonts w:ascii="Times New Roman" w:hAnsi="Times New Roman" w:cs="Times New Roman"/>
          <w:sz w:val="32"/>
          <w:szCs w:val="32"/>
          <w:lang w:val="en-IN"/>
        </w:rPr>
        <w:t>: Devices send interrupts to the CPU to signal the completion of an I/O operation, allowing the OS to respond quickly.</w:t>
      </w:r>
    </w:p>
    <w:p w14:paraId="526E62CD" w14:textId="77777777" w:rsidR="00EF4CC2" w:rsidRPr="00EF4CC2" w:rsidRDefault="00EF4CC2" w:rsidP="00EF4CC2">
      <w:pPr>
        <w:numPr>
          <w:ilvl w:val="0"/>
          <w:numId w:val="51"/>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DMA (Direct Memory Access)</w:t>
      </w:r>
      <w:r w:rsidRPr="00EF4CC2">
        <w:rPr>
          <w:rFonts w:ascii="Times New Roman" w:hAnsi="Times New Roman" w:cs="Times New Roman"/>
          <w:sz w:val="32"/>
          <w:szCs w:val="32"/>
          <w:lang w:val="en-IN"/>
        </w:rPr>
        <w:t>: In systems with DMA, the OS delegates data transfer to a DMA controller, reducing CPU involvement and speeding up transfers.</w:t>
      </w:r>
    </w:p>
    <w:p w14:paraId="6FD1239E"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The OS coordinates these components to ensure efficient and secure I/O operations.</w:t>
      </w:r>
    </w:p>
    <w:p w14:paraId="455059BC"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0283A164">
          <v:rect id="_x0000_i1059" style="width:0;height:1.5pt" o:hralign="center" o:hrstd="t" o:hr="t" fillcolor="#a0a0a0" stroked="f"/>
        </w:pict>
      </w:r>
    </w:p>
    <w:p w14:paraId="368F6C85"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39. Explain the Concept of a Race Condition and How It Can Be Prevented</w:t>
      </w:r>
    </w:p>
    <w:p w14:paraId="37430162"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A </w:t>
      </w:r>
      <w:r w:rsidRPr="00EF4CC2">
        <w:rPr>
          <w:rFonts w:ascii="Times New Roman" w:hAnsi="Times New Roman" w:cs="Times New Roman"/>
          <w:b/>
          <w:bCs/>
          <w:sz w:val="32"/>
          <w:szCs w:val="32"/>
          <w:lang w:val="en-IN"/>
        </w:rPr>
        <w:t>Race Condition</w:t>
      </w:r>
      <w:r w:rsidRPr="00EF4CC2">
        <w:rPr>
          <w:rFonts w:ascii="Times New Roman" w:hAnsi="Times New Roman" w:cs="Times New Roman"/>
          <w:sz w:val="32"/>
          <w:szCs w:val="32"/>
          <w:lang w:val="en-IN"/>
        </w:rPr>
        <w:t xml:space="preserve"> occurs when the outcome of a process depends on the timing or sequence of uncontrollable events, such as the order in which threads or processes access shared resources. If not properly synchronized, this can lead to inconsistent or erroneous results.</w:t>
      </w:r>
    </w:p>
    <w:p w14:paraId="2098E8FE"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Example</w:t>
      </w:r>
      <w:r w:rsidRPr="00EF4CC2">
        <w:rPr>
          <w:rFonts w:ascii="Times New Roman" w:hAnsi="Times New Roman" w:cs="Times New Roman"/>
          <w:sz w:val="32"/>
          <w:szCs w:val="32"/>
          <w:lang w:val="en-IN"/>
        </w:rPr>
        <w:t>:</w:t>
      </w:r>
    </w:p>
    <w:p w14:paraId="252F0A54" w14:textId="77777777" w:rsidR="00EF4CC2" w:rsidRPr="00EF4CC2" w:rsidRDefault="00EF4CC2" w:rsidP="00EF4CC2">
      <w:pPr>
        <w:numPr>
          <w:ilvl w:val="0"/>
          <w:numId w:val="52"/>
        </w:numPr>
        <w:rPr>
          <w:rFonts w:ascii="Times New Roman" w:hAnsi="Times New Roman" w:cs="Times New Roman"/>
          <w:sz w:val="32"/>
          <w:szCs w:val="32"/>
          <w:lang w:val="en-IN"/>
        </w:rPr>
      </w:pPr>
      <w:r w:rsidRPr="00EF4CC2">
        <w:rPr>
          <w:rFonts w:ascii="Times New Roman" w:hAnsi="Times New Roman" w:cs="Times New Roman"/>
          <w:sz w:val="32"/>
          <w:szCs w:val="32"/>
          <w:lang w:val="en-IN"/>
        </w:rPr>
        <w:t>Two threads increment a shared counter. If they both read the counter value simultaneously before either writes back the incremented value, they may both write the same result, leading to a wrong final value.</w:t>
      </w:r>
    </w:p>
    <w:p w14:paraId="18ABF8E2"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Prevention</w:t>
      </w:r>
      <w:r w:rsidRPr="00EF4CC2">
        <w:rPr>
          <w:rFonts w:ascii="Times New Roman" w:hAnsi="Times New Roman" w:cs="Times New Roman"/>
          <w:sz w:val="32"/>
          <w:szCs w:val="32"/>
          <w:lang w:val="en-IN"/>
        </w:rPr>
        <w:t>:</w:t>
      </w:r>
    </w:p>
    <w:p w14:paraId="1877AAB4" w14:textId="77777777" w:rsidR="00EF4CC2" w:rsidRPr="00EF4CC2" w:rsidRDefault="00EF4CC2" w:rsidP="00EF4CC2">
      <w:pPr>
        <w:numPr>
          <w:ilvl w:val="0"/>
          <w:numId w:val="5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Synchronization Mechanisms</w:t>
      </w:r>
      <w:r w:rsidRPr="00EF4CC2">
        <w:rPr>
          <w:rFonts w:ascii="Times New Roman" w:hAnsi="Times New Roman" w:cs="Times New Roman"/>
          <w:sz w:val="32"/>
          <w:szCs w:val="32"/>
          <w:lang w:val="en-IN"/>
        </w:rPr>
        <w:t>: Use locks, semaphores, or mutexes to ensure that only one thread or process can access the shared resource at a time.</w:t>
      </w:r>
    </w:p>
    <w:p w14:paraId="41DC827F" w14:textId="77777777" w:rsidR="00EF4CC2" w:rsidRPr="00EF4CC2" w:rsidRDefault="00EF4CC2" w:rsidP="00EF4CC2">
      <w:pPr>
        <w:numPr>
          <w:ilvl w:val="0"/>
          <w:numId w:val="5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Atomic Operations</w:t>
      </w:r>
      <w:r w:rsidRPr="00EF4CC2">
        <w:rPr>
          <w:rFonts w:ascii="Times New Roman" w:hAnsi="Times New Roman" w:cs="Times New Roman"/>
          <w:sz w:val="32"/>
          <w:szCs w:val="32"/>
          <w:lang w:val="en-IN"/>
        </w:rPr>
        <w:t>: Use atomic operations that are indivisible, ensuring that a critical section is completed before another process can intervene.</w:t>
      </w:r>
    </w:p>
    <w:p w14:paraId="43872A70" w14:textId="77777777" w:rsidR="00EF4CC2" w:rsidRPr="00EF4CC2" w:rsidRDefault="00EF4CC2" w:rsidP="00EF4CC2">
      <w:pPr>
        <w:numPr>
          <w:ilvl w:val="0"/>
          <w:numId w:val="5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Critical Sections</w:t>
      </w:r>
      <w:r w:rsidRPr="00EF4CC2">
        <w:rPr>
          <w:rFonts w:ascii="Times New Roman" w:hAnsi="Times New Roman" w:cs="Times New Roman"/>
          <w:sz w:val="32"/>
          <w:szCs w:val="32"/>
          <w:lang w:val="en-IN"/>
        </w:rPr>
        <w:t>: Define critical sections of code where the shared resource is accessed and ensure mutual exclusion.</w:t>
      </w:r>
    </w:p>
    <w:p w14:paraId="3373DE89" w14:textId="77777777" w:rsidR="00EF4CC2" w:rsidRPr="00EF4CC2" w:rsidRDefault="00EF4CC2" w:rsidP="00EF4CC2">
      <w:pPr>
        <w:numPr>
          <w:ilvl w:val="0"/>
          <w:numId w:val="53"/>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Thread Safety</w:t>
      </w:r>
      <w:r w:rsidRPr="00EF4CC2">
        <w:rPr>
          <w:rFonts w:ascii="Times New Roman" w:hAnsi="Times New Roman" w:cs="Times New Roman"/>
          <w:sz w:val="32"/>
          <w:szCs w:val="32"/>
          <w:lang w:val="en-IN"/>
        </w:rPr>
        <w:t>: Design code to be thread-safe by avoiding shared mutable state or using synchronization primitives.</w:t>
      </w:r>
    </w:p>
    <w:p w14:paraId="7F2CEB0F"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By carefully managing access to shared resources, race conditions can be avoided, ensuring consistent and correct program </w:t>
      </w:r>
      <w:proofErr w:type="spellStart"/>
      <w:r w:rsidRPr="00EF4CC2">
        <w:rPr>
          <w:rFonts w:ascii="Times New Roman" w:hAnsi="Times New Roman" w:cs="Times New Roman"/>
          <w:sz w:val="32"/>
          <w:szCs w:val="32"/>
          <w:lang w:val="en-IN"/>
        </w:rPr>
        <w:t>behavior</w:t>
      </w:r>
      <w:proofErr w:type="spellEnd"/>
      <w:r w:rsidRPr="00EF4CC2">
        <w:rPr>
          <w:rFonts w:ascii="Times New Roman" w:hAnsi="Times New Roman" w:cs="Times New Roman"/>
          <w:sz w:val="32"/>
          <w:szCs w:val="32"/>
          <w:lang w:val="en-IN"/>
        </w:rPr>
        <w:t>.</w:t>
      </w:r>
    </w:p>
    <w:p w14:paraId="79428E9D" w14:textId="77777777" w:rsidR="00EF4CC2" w:rsidRPr="00EF4CC2" w:rsidRDefault="00000000" w:rsidP="00EF4CC2">
      <w:pPr>
        <w:rPr>
          <w:rFonts w:ascii="Times New Roman" w:hAnsi="Times New Roman" w:cs="Times New Roman"/>
          <w:sz w:val="32"/>
          <w:szCs w:val="32"/>
          <w:lang w:val="en-IN"/>
        </w:rPr>
      </w:pPr>
      <w:r>
        <w:rPr>
          <w:rFonts w:ascii="Times New Roman" w:hAnsi="Times New Roman" w:cs="Times New Roman"/>
          <w:sz w:val="32"/>
          <w:szCs w:val="32"/>
          <w:lang w:val="en-IN"/>
        </w:rPr>
        <w:pict w14:anchorId="0ED31BCC">
          <v:rect id="_x0000_i1060" style="width:0;height:1.5pt" o:hralign="center" o:hrstd="t" o:hr="t" fillcolor="#a0a0a0" stroked="f"/>
        </w:pict>
      </w:r>
    </w:p>
    <w:p w14:paraId="09661A18"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40. Describe the Role of Device Drivers in an Operating System</w:t>
      </w:r>
    </w:p>
    <w:p w14:paraId="663ECEB6"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b/>
          <w:bCs/>
          <w:sz w:val="32"/>
          <w:szCs w:val="32"/>
          <w:lang w:val="en-IN"/>
        </w:rPr>
        <w:t>Device Drivers</w:t>
      </w:r>
      <w:r w:rsidRPr="00EF4CC2">
        <w:rPr>
          <w:rFonts w:ascii="Times New Roman" w:hAnsi="Times New Roman" w:cs="Times New Roman"/>
          <w:sz w:val="32"/>
          <w:szCs w:val="32"/>
          <w:lang w:val="en-IN"/>
        </w:rPr>
        <w:t xml:space="preserve"> are specialized software components in an operating system that act as intermediaries between the OS and hardware devices. They allow the operating system and applications to interact with </w:t>
      </w:r>
      <w:r w:rsidRPr="00EF4CC2">
        <w:rPr>
          <w:rFonts w:ascii="Times New Roman" w:hAnsi="Times New Roman" w:cs="Times New Roman"/>
          <w:sz w:val="32"/>
          <w:szCs w:val="32"/>
          <w:lang w:val="en-IN"/>
        </w:rPr>
        <w:lastRenderedPageBreak/>
        <w:t>hardware without needing to know the specifics of how the hardware operates.</w:t>
      </w:r>
    </w:p>
    <w:p w14:paraId="128CFE20"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Role of Device Drivers:</w:t>
      </w:r>
    </w:p>
    <w:p w14:paraId="45FDDB94" w14:textId="77777777" w:rsidR="00EF4CC2" w:rsidRPr="00EF4CC2" w:rsidRDefault="00EF4CC2" w:rsidP="00EF4CC2">
      <w:pPr>
        <w:numPr>
          <w:ilvl w:val="0"/>
          <w:numId w:val="5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Hardware Abstraction</w:t>
      </w:r>
      <w:r w:rsidRPr="00EF4CC2">
        <w:rPr>
          <w:rFonts w:ascii="Times New Roman" w:hAnsi="Times New Roman" w:cs="Times New Roman"/>
          <w:sz w:val="32"/>
          <w:szCs w:val="32"/>
          <w:lang w:val="en-IN"/>
        </w:rPr>
        <w:t>:</w:t>
      </w:r>
    </w:p>
    <w:p w14:paraId="36DDA152" w14:textId="77777777" w:rsidR="00EF4CC2" w:rsidRPr="00EF4CC2" w:rsidRDefault="00EF4CC2" w:rsidP="00EF4CC2">
      <w:pPr>
        <w:numPr>
          <w:ilvl w:val="1"/>
          <w:numId w:val="54"/>
        </w:numPr>
        <w:rPr>
          <w:rFonts w:ascii="Times New Roman" w:hAnsi="Times New Roman" w:cs="Times New Roman"/>
          <w:sz w:val="32"/>
          <w:szCs w:val="32"/>
          <w:lang w:val="en-IN"/>
        </w:rPr>
      </w:pPr>
      <w:r w:rsidRPr="00EF4CC2">
        <w:rPr>
          <w:rFonts w:ascii="Times New Roman" w:hAnsi="Times New Roman" w:cs="Times New Roman"/>
          <w:sz w:val="32"/>
          <w:szCs w:val="32"/>
          <w:lang w:val="en-IN"/>
        </w:rPr>
        <w:t>Device drivers provide a standardized interface for the operating system to interact with hardware devices. This abstraction layer means that applications and the OS can issue high-level commands (like reading data or printing) without needing to understand the low-level details of the hardware.</w:t>
      </w:r>
    </w:p>
    <w:p w14:paraId="6F82977C" w14:textId="77777777" w:rsidR="00EF4CC2" w:rsidRPr="00EF4CC2" w:rsidRDefault="00EF4CC2" w:rsidP="00EF4CC2">
      <w:pPr>
        <w:numPr>
          <w:ilvl w:val="0"/>
          <w:numId w:val="5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Communication with Hardware</w:t>
      </w:r>
      <w:r w:rsidRPr="00EF4CC2">
        <w:rPr>
          <w:rFonts w:ascii="Times New Roman" w:hAnsi="Times New Roman" w:cs="Times New Roman"/>
          <w:sz w:val="32"/>
          <w:szCs w:val="32"/>
          <w:lang w:val="en-IN"/>
        </w:rPr>
        <w:t>:</w:t>
      </w:r>
    </w:p>
    <w:p w14:paraId="7FFA61EF" w14:textId="77777777" w:rsidR="00EF4CC2" w:rsidRPr="00EF4CC2" w:rsidRDefault="00EF4CC2" w:rsidP="00EF4CC2">
      <w:pPr>
        <w:numPr>
          <w:ilvl w:val="1"/>
          <w:numId w:val="54"/>
        </w:numPr>
        <w:rPr>
          <w:rFonts w:ascii="Times New Roman" w:hAnsi="Times New Roman" w:cs="Times New Roman"/>
          <w:sz w:val="32"/>
          <w:szCs w:val="32"/>
          <w:lang w:val="en-IN"/>
        </w:rPr>
      </w:pPr>
      <w:r w:rsidRPr="00EF4CC2">
        <w:rPr>
          <w:rFonts w:ascii="Times New Roman" w:hAnsi="Times New Roman" w:cs="Times New Roman"/>
          <w:sz w:val="32"/>
          <w:szCs w:val="32"/>
          <w:lang w:val="en-IN"/>
        </w:rPr>
        <w:t>Drivers translate high-level commands from the OS into the specific instructions required by the hardware. For example, a printer driver translates a "print" command into the specific signals needed by the printer to produce output.</w:t>
      </w:r>
    </w:p>
    <w:p w14:paraId="438C11A0" w14:textId="77777777" w:rsidR="00EF4CC2" w:rsidRPr="00EF4CC2" w:rsidRDefault="00EF4CC2" w:rsidP="00EF4CC2">
      <w:pPr>
        <w:numPr>
          <w:ilvl w:val="0"/>
          <w:numId w:val="5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Handling I/O Operations</w:t>
      </w:r>
      <w:r w:rsidRPr="00EF4CC2">
        <w:rPr>
          <w:rFonts w:ascii="Times New Roman" w:hAnsi="Times New Roman" w:cs="Times New Roman"/>
          <w:sz w:val="32"/>
          <w:szCs w:val="32"/>
          <w:lang w:val="en-IN"/>
        </w:rPr>
        <w:t>:</w:t>
      </w:r>
    </w:p>
    <w:p w14:paraId="6F8CEE14" w14:textId="77777777" w:rsidR="00EF4CC2" w:rsidRPr="00EF4CC2" w:rsidRDefault="00EF4CC2" w:rsidP="00EF4CC2">
      <w:pPr>
        <w:numPr>
          <w:ilvl w:val="1"/>
          <w:numId w:val="54"/>
        </w:numPr>
        <w:rPr>
          <w:rFonts w:ascii="Times New Roman" w:hAnsi="Times New Roman" w:cs="Times New Roman"/>
          <w:sz w:val="32"/>
          <w:szCs w:val="32"/>
          <w:lang w:val="en-IN"/>
        </w:rPr>
      </w:pPr>
      <w:r w:rsidRPr="00EF4CC2">
        <w:rPr>
          <w:rFonts w:ascii="Times New Roman" w:hAnsi="Times New Roman" w:cs="Times New Roman"/>
          <w:sz w:val="32"/>
          <w:szCs w:val="32"/>
          <w:lang w:val="en-IN"/>
        </w:rPr>
        <w:t>Device drivers manage I/O operations between the hardware and the OS. They handle tasks such as buffering data, managing I/O queues, and ensuring data is correctly transferred between the OS and the device.</w:t>
      </w:r>
    </w:p>
    <w:p w14:paraId="0C9675FF" w14:textId="77777777" w:rsidR="00EF4CC2" w:rsidRPr="00EF4CC2" w:rsidRDefault="00EF4CC2" w:rsidP="00EF4CC2">
      <w:pPr>
        <w:numPr>
          <w:ilvl w:val="0"/>
          <w:numId w:val="5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Interrupt Handling</w:t>
      </w:r>
      <w:r w:rsidRPr="00EF4CC2">
        <w:rPr>
          <w:rFonts w:ascii="Times New Roman" w:hAnsi="Times New Roman" w:cs="Times New Roman"/>
          <w:sz w:val="32"/>
          <w:szCs w:val="32"/>
          <w:lang w:val="en-IN"/>
        </w:rPr>
        <w:t>:</w:t>
      </w:r>
    </w:p>
    <w:p w14:paraId="03396D84" w14:textId="77777777" w:rsidR="00EF4CC2" w:rsidRPr="00EF4CC2" w:rsidRDefault="00EF4CC2" w:rsidP="00EF4CC2">
      <w:pPr>
        <w:numPr>
          <w:ilvl w:val="1"/>
          <w:numId w:val="54"/>
        </w:numPr>
        <w:rPr>
          <w:rFonts w:ascii="Times New Roman" w:hAnsi="Times New Roman" w:cs="Times New Roman"/>
          <w:sz w:val="32"/>
          <w:szCs w:val="32"/>
          <w:lang w:val="en-IN"/>
        </w:rPr>
      </w:pPr>
      <w:r w:rsidRPr="00EF4CC2">
        <w:rPr>
          <w:rFonts w:ascii="Times New Roman" w:hAnsi="Times New Roman" w:cs="Times New Roman"/>
          <w:sz w:val="32"/>
          <w:szCs w:val="32"/>
          <w:lang w:val="en-IN"/>
        </w:rPr>
        <w:t xml:space="preserve">Many hardware devices use interrupts to signal that they need attention (e.g., a keyboard </w:t>
      </w:r>
      <w:proofErr w:type="spellStart"/>
      <w:r w:rsidRPr="00EF4CC2">
        <w:rPr>
          <w:rFonts w:ascii="Times New Roman" w:hAnsi="Times New Roman" w:cs="Times New Roman"/>
          <w:sz w:val="32"/>
          <w:szCs w:val="32"/>
          <w:lang w:val="en-IN"/>
        </w:rPr>
        <w:t>signaling</w:t>
      </w:r>
      <w:proofErr w:type="spellEnd"/>
      <w:r w:rsidRPr="00EF4CC2">
        <w:rPr>
          <w:rFonts w:ascii="Times New Roman" w:hAnsi="Times New Roman" w:cs="Times New Roman"/>
          <w:sz w:val="32"/>
          <w:szCs w:val="32"/>
          <w:lang w:val="en-IN"/>
        </w:rPr>
        <w:t xml:space="preserve"> a key press). Device drivers are responsible for handling these interrupts and notifying the OS of the event.</w:t>
      </w:r>
    </w:p>
    <w:p w14:paraId="4D2B0511" w14:textId="77777777" w:rsidR="00EF4CC2" w:rsidRPr="00EF4CC2" w:rsidRDefault="00EF4CC2" w:rsidP="00EF4CC2">
      <w:pPr>
        <w:numPr>
          <w:ilvl w:val="0"/>
          <w:numId w:val="5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Resource Management</w:t>
      </w:r>
      <w:r w:rsidRPr="00EF4CC2">
        <w:rPr>
          <w:rFonts w:ascii="Times New Roman" w:hAnsi="Times New Roman" w:cs="Times New Roman"/>
          <w:sz w:val="32"/>
          <w:szCs w:val="32"/>
          <w:lang w:val="en-IN"/>
        </w:rPr>
        <w:t>:</w:t>
      </w:r>
    </w:p>
    <w:p w14:paraId="066E4C27" w14:textId="77777777" w:rsidR="00EF4CC2" w:rsidRPr="00EF4CC2" w:rsidRDefault="00EF4CC2" w:rsidP="00EF4CC2">
      <w:pPr>
        <w:numPr>
          <w:ilvl w:val="1"/>
          <w:numId w:val="54"/>
        </w:numPr>
        <w:rPr>
          <w:rFonts w:ascii="Times New Roman" w:hAnsi="Times New Roman" w:cs="Times New Roman"/>
          <w:sz w:val="32"/>
          <w:szCs w:val="32"/>
          <w:lang w:val="en-IN"/>
        </w:rPr>
      </w:pPr>
      <w:r w:rsidRPr="00EF4CC2">
        <w:rPr>
          <w:rFonts w:ascii="Times New Roman" w:hAnsi="Times New Roman" w:cs="Times New Roman"/>
          <w:sz w:val="32"/>
          <w:szCs w:val="32"/>
          <w:lang w:val="en-IN"/>
        </w:rPr>
        <w:t>Device drivers manage the allocation and deallocation of hardware resources, such as memory and I/O ports, ensuring that these resources are used efficiently and without conflict.</w:t>
      </w:r>
    </w:p>
    <w:p w14:paraId="506C18A8" w14:textId="77777777" w:rsidR="00EF4CC2" w:rsidRPr="00EF4CC2" w:rsidRDefault="00EF4CC2" w:rsidP="00EF4CC2">
      <w:pPr>
        <w:numPr>
          <w:ilvl w:val="0"/>
          <w:numId w:val="54"/>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t>Error Handling</w:t>
      </w:r>
      <w:r w:rsidRPr="00EF4CC2">
        <w:rPr>
          <w:rFonts w:ascii="Times New Roman" w:hAnsi="Times New Roman" w:cs="Times New Roman"/>
          <w:sz w:val="32"/>
          <w:szCs w:val="32"/>
          <w:lang w:val="en-IN"/>
        </w:rPr>
        <w:t>:</w:t>
      </w:r>
    </w:p>
    <w:p w14:paraId="5DFAD07A" w14:textId="77777777" w:rsidR="00EF4CC2" w:rsidRPr="00EF4CC2" w:rsidRDefault="00EF4CC2" w:rsidP="00EF4CC2">
      <w:pPr>
        <w:numPr>
          <w:ilvl w:val="1"/>
          <w:numId w:val="54"/>
        </w:numPr>
        <w:rPr>
          <w:rFonts w:ascii="Times New Roman" w:hAnsi="Times New Roman" w:cs="Times New Roman"/>
          <w:sz w:val="32"/>
          <w:szCs w:val="32"/>
          <w:lang w:val="en-IN"/>
        </w:rPr>
      </w:pPr>
      <w:r w:rsidRPr="00EF4CC2">
        <w:rPr>
          <w:rFonts w:ascii="Times New Roman" w:hAnsi="Times New Roman" w:cs="Times New Roman"/>
          <w:sz w:val="32"/>
          <w:szCs w:val="32"/>
          <w:lang w:val="en-IN"/>
        </w:rPr>
        <w:t>Drivers are responsible for detecting and managing errors that occur in hardware devices. They communicate these errors to the OS, which can then take appropriate action, such as retrying an operation or alerting the user.</w:t>
      </w:r>
    </w:p>
    <w:p w14:paraId="7A1CC44A"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Example:</w:t>
      </w:r>
    </w:p>
    <w:p w14:paraId="3CA34145" w14:textId="77777777" w:rsidR="00EF4CC2" w:rsidRPr="00EF4CC2" w:rsidRDefault="00EF4CC2" w:rsidP="00EF4CC2">
      <w:pPr>
        <w:numPr>
          <w:ilvl w:val="0"/>
          <w:numId w:val="55"/>
        </w:numPr>
        <w:rPr>
          <w:rFonts w:ascii="Times New Roman" w:hAnsi="Times New Roman" w:cs="Times New Roman"/>
          <w:sz w:val="32"/>
          <w:szCs w:val="32"/>
          <w:lang w:val="en-IN"/>
        </w:rPr>
      </w:pPr>
      <w:r w:rsidRPr="00EF4CC2">
        <w:rPr>
          <w:rFonts w:ascii="Times New Roman" w:hAnsi="Times New Roman" w:cs="Times New Roman"/>
          <w:b/>
          <w:bCs/>
          <w:sz w:val="32"/>
          <w:szCs w:val="32"/>
          <w:lang w:val="en-IN"/>
        </w:rPr>
        <w:lastRenderedPageBreak/>
        <w:t>Printer Driver</w:t>
      </w:r>
      <w:r w:rsidRPr="00EF4CC2">
        <w:rPr>
          <w:rFonts w:ascii="Times New Roman" w:hAnsi="Times New Roman" w:cs="Times New Roman"/>
          <w:sz w:val="32"/>
          <w:szCs w:val="32"/>
          <w:lang w:val="en-IN"/>
        </w:rPr>
        <w:t>: A printer driver allows the OS to send print jobs to a printer. The driver converts the print job into a language that the printer can understand and manages the communication between the OS and the printer. It also handles errors such as paper jams or low ink levels and informs the OS accordingly.</w:t>
      </w:r>
    </w:p>
    <w:p w14:paraId="5E0BCD9B" w14:textId="77777777" w:rsidR="00EF4CC2" w:rsidRPr="00EF4CC2" w:rsidRDefault="00EF4CC2" w:rsidP="00EF4CC2">
      <w:pPr>
        <w:rPr>
          <w:rFonts w:ascii="Times New Roman" w:hAnsi="Times New Roman" w:cs="Times New Roman"/>
          <w:b/>
          <w:bCs/>
          <w:sz w:val="32"/>
          <w:szCs w:val="32"/>
          <w:lang w:val="en-IN"/>
        </w:rPr>
      </w:pPr>
      <w:r w:rsidRPr="00EF4CC2">
        <w:rPr>
          <w:rFonts w:ascii="Times New Roman" w:hAnsi="Times New Roman" w:cs="Times New Roman"/>
          <w:b/>
          <w:bCs/>
          <w:sz w:val="32"/>
          <w:szCs w:val="32"/>
          <w:lang w:val="en-IN"/>
        </w:rPr>
        <w:t>Importance:</w:t>
      </w:r>
    </w:p>
    <w:p w14:paraId="05DB8F79" w14:textId="77777777" w:rsidR="00EF4CC2" w:rsidRPr="00EF4CC2" w:rsidRDefault="00EF4CC2" w:rsidP="00EF4CC2">
      <w:pPr>
        <w:rPr>
          <w:rFonts w:ascii="Times New Roman" w:hAnsi="Times New Roman" w:cs="Times New Roman"/>
          <w:sz w:val="32"/>
          <w:szCs w:val="32"/>
          <w:lang w:val="en-IN"/>
        </w:rPr>
      </w:pPr>
      <w:r w:rsidRPr="00EF4CC2">
        <w:rPr>
          <w:rFonts w:ascii="Times New Roman" w:hAnsi="Times New Roman" w:cs="Times New Roman"/>
          <w:sz w:val="32"/>
          <w:szCs w:val="32"/>
          <w:lang w:val="en-IN"/>
        </w:rPr>
        <w:t>Device drivers are crucial for the smooth operation of an operating system, as they ensure that hardware and software can work together seamlessly. Without the appropriate drivers, an OS would not be able to use hardware devices effectively, leading to reduced functionality or even the inability to use the hardware at all.</w:t>
      </w:r>
    </w:p>
    <w:p w14:paraId="4B8C4013" w14:textId="0E459158" w:rsidR="00EF4CC2" w:rsidRPr="00012792" w:rsidRDefault="00000000">
      <w:pPr>
        <w:rPr>
          <w:rFonts w:ascii="Times New Roman" w:hAnsi="Times New Roman" w:cs="Times New Roman"/>
          <w:sz w:val="32"/>
          <w:szCs w:val="32"/>
          <w:lang w:val="en-IN"/>
        </w:rPr>
      </w:pPr>
      <w:r>
        <w:rPr>
          <w:rFonts w:ascii="Times New Roman" w:hAnsi="Times New Roman" w:cs="Times New Roman"/>
          <w:sz w:val="32"/>
          <w:szCs w:val="32"/>
          <w:lang w:val="en-IN"/>
        </w:rPr>
        <w:pict w14:anchorId="2BDE67EC">
          <v:rect id="_x0000_i1061" style="width:0;height:1.5pt" o:hralign="center" o:hrstd="t" o:hr="t" fillcolor="#a0a0a0" stroked="f"/>
        </w:pict>
      </w:r>
    </w:p>
    <w:p w14:paraId="0BFE58FC" w14:textId="77777777"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41. What is a Zombie Process, and How Does It Occur? How Can a Zombie Process Be Prevented?</w:t>
      </w:r>
    </w:p>
    <w:p w14:paraId="37A8680C" w14:textId="77777777" w:rsidR="009B69A9" w:rsidRPr="009B69A9" w:rsidRDefault="009B69A9" w:rsidP="009B69A9">
      <w:pPr>
        <w:numPr>
          <w:ilvl w:val="0"/>
          <w:numId w:val="5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Zombie Process</w:t>
      </w:r>
      <w:r w:rsidRPr="009B69A9">
        <w:rPr>
          <w:rFonts w:ascii="Times New Roman" w:hAnsi="Times New Roman" w:cs="Times New Roman"/>
          <w:sz w:val="32"/>
          <w:szCs w:val="32"/>
          <w:lang w:val="en-IN"/>
        </w:rPr>
        <w:t>:</w:t>
      </w:r>
    </w:p>
    <w:p w14:paraId="52AC5AE5" w14:textId="77777777" w:rsidR="009B69A9" w:rsidRPr="009B69A9" w:rsidRDefault="009B69A9" w:rsidP="009B69A9">
      <w:pPr>
        <w:numPr>
          <w:ilvl w:val="1"/>
          <w:numId w:val="56"/>
        </w:numPr>
        <w:rPr>
          <w:rFonts w:ascii="Times New Roman" w:hAnsi="Times New Roman" w:cs="Times New Roman"/>
          <w:sz w:val="32"/>
          <w:szCs w:val="32"/>
          <w:lang w:val="en-IN"/>
        </w:rPr>
      </w:pPr>
      <w:r w:rsidRPr="009B69A9">
        <w:rPr>
          <w:rFonts w:ascii="Times New Roman" w:hAnsi="Times New Roman" w:cs="Times New Roman"/>
          <w:sz w:val="32"/>
          <w:szCs w:val="32"/>
          <w:lang w:val="en-IN"/>
        </w:rPr>
        <w:t>A zombie process is a process that has completed its execution but still has an entry in the process table. This occurs because the process's exit status has not yet been read by its parent process.</w:t>
      </w:r>
    </w:p>
    <w:p w14:paraId="3927E187" w14:textId="77777777" w:rsidR="009B69A9" w:rsidRPr="009B69A9" w:rsidRDefault="009B69A9" w:rsidP="009B69A9">
      <w:pPr>
        <w:numPr>
          <w:ilvl w:val="1"/>
          <w:numId w:val="56"/>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When a process finishes, it sends an exit status to its parent. If the parent process doesn't read this status using the </w:t>
      </w:r>
      <w:proofErr w:type="gramStart"/>
      <w:r w:rsidRPr="009B69A9">
        <w:rPr>
          <w:rFonts w:ascii="Times New Roman" w:hAnsi="Times New Roman" w:cs="Times New Roman"/>
          <w:sz w:val="32"/>
          <w:szCs w:val="32"/>
          <w:lang w:val="en-IN"/>
        </w:rPr>
        <w:t>wait(</w:t>
      </w:r>
      <w:proofErr w:type="gramEnd"/>
      <w:r w:rsidRPr="009B69A9">
        <w:rPr>
          <w:rFonts w:ascii="Times New Roman" w:hAnsi="Times New Roman" w:cs="Times New Roman"/>
          <w:sz w:val="32"/>
          <w:szCs w:val="32"/>
          <w:lang w:val="en-IN"/>
        </w:rPr>
        <w:t xml:space="preserve">) or </w:t>
      </w:r>
      <w:proofErr w:type="spell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 system calls, the process remains in the process table as a "zombie."</w:t>
      </w:r>
    </w:p>
    <w:p w14:paraId="4A03C5D1" w14:textId="77777777" w:rsidR="009B69A9" w:rsidRPr="009B69A9" w:rsidRDefault="009B69A9" w:rsidP="009B69A9">
      <w:pPr>
        <w:numPr>
          <w:ilvl w:val="0"/>
          <w:numId w:val="5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How It Occurs</w:t>
      </w:r>
      <w:r w:rsidRPr="009B69A9">
        <w:rPr>
          <w:rFonts w:ascii="Times New Roman" w:hAnsi="Times New Roman" w:cs="Times New Roman"/>
          <w:sz w:val="32"/>
          <w:szCs w:val="32"/>
          <w:lang w:val="en-IN"/>
        </w:rPr>
        <w:t>:</w:t>
      </w:r>
    </w:p>
    <w:p w14:paraId="0DC8D199" w14:textId="77777777" w:rsidR="009B69A9" w:rsidRPr="009B69A9" w:rsidRDefault="009B69A9" w:rsidP="009B69A9">
      <w:pPr>
        <w:numPr>
          <w:ilvl w:val="1"/>
          <w:numId w:val="56"/>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A process becomes a zombie after it has exited (using the </w:t>
      </w:r>
      <w:proofErr w:type="gramStart"/>
      <w:r w:rsidRPr="009B69A9">
        <w:rPr>
          <w:rFonts w:ascii="Times New Roman" w:hAnsi="Times New Roman" w:cs="Times New Roman"/>
          <w:sz w:val="32"/>
          <w:szCs w:val="32"/>
          <w:lang w:val="en-IN"/>
        </w:rPr>
        <w:t>exit(</w:t>
      </w:r>
      <w:proofErr w:type="gramEnd"/>
      <w:r w:rsidRPr="009B69A9">
        <w:rPr>
          <w:rFonts w:ascii="Times New Roman" w:hAnsi="Times New Roman" w:cs="Times New Roman"/>
          <w:sz w:val="32"/>
          <w:szCs w:val="32"/>
          <w:lang w:val="en-IN"/>
        </w:rPr>
        <w:t>) system call) but before its parent has acknowledged its termination.</w:t>
      </w:r>
    </w:p>
    <w:p w14:paraId="6C1D98EC" w14:textId="77777777" w:rsidR="009B69A9" w:rsidRPr="009B69A9" w:rsidRDefault="009B69A9" w:rsidP="009B69A9">
      <w:pPr>
        <w:numPr>
          <w:ilvl w:val="1"/>
          <w:numId w:val="56"/>
        </w:numPr>
        <w:rPr>
          <w:rFonts w:ascii="Times New Roman" w:hAnsi="Times New Roman" w:cs="Times New Roman"/>
          <w:sz w:val="32"/>
          <w:szCs w:val="32"/>
          <w:lang w:val="en-IN"/>
        </w:rPr>
      </w:pPr>
      <w:r w:rsidRPr="009B69A9">
        <w:rPr>
          <w:rFonts w:ascii="Times New Roman" w:hAnsi="Times New Roman" w:cs="Times New Roman"/>
          <w:sz w:val="32"/>
          <w:szCs w:val="32"/>
          <w:lang w:val="en-IN"/>
        </w:rPr>
        <w:t>This situation typically arises when the parent process is not designed to handle child process terminations or is not using the wait()/</w:t>
      </w:r>
      <w:proofErr w:type="spellStart"/>
      <w:proofErr w:type="gram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w:t>
      </w:r>
      <w:proofErr w:type="gramEnd"/>
      <w:r w:rsidRPr="009B69A9">
        <w:rPr>
          <w:rFonts w:ascii="Times New Roman" w:hAnsi="Times New Roman" w:cs="Times New Roman"/>
          <w:sz w:val="32"/>
          <w:szCs w:val="32"/>
          <w:lang w:val="en-IN"/>
        </w:rPr>
        <w:t>) calls properly.</w:t>
      </w:r>
    </w:p>
    <w:p w14:paraId="4680745E" w14:textId="77777777" w:rsidR="009B69A9" w:rsidRPr="009B69A9" w:rsidRDefault="009B69A9" w:rsidP="009B69A9">
      <w:pPr>
        <w:numPr>
          <w:ilvl w:val="0"/>
          <w:numId w:val="5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How to Prevent Zombie Processes</w:t>
      </w:r>
      <w:r w:rsidRPr="009B69A9">
        <w:rPr>
          <w:rFonts w:ascii="Times New Roman" w:hAnsi="Times New Roman" w:cs="Times New Roman"/>
          <w:sz w:val="32"/>
          <w:szCs w:val="32"/>
          <w:lang w:val="en-IN"/>
        </w:rPr>
        <w:t>:</w:t>
      </w:r>
    </w:p>
    <w:p w14:paraId="48FD23DF" w14:textId="77777777" w:rsidR="009B69A9" w:rsidRPr="009B69A9" w:rsidRDefault="009B69A9" w:rsidP="009B69A9">
      <w:pPr>
        <w:numPr>
          <w:ilvl w:val="1"/>
          <w:numId w:val="5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 xml:space="preserve">Use </w:t>
      </w:r>
      <w:proofErr w:type="gramStart"/>
      <w:r w:rsidRPr="009B69A9">
        <w:rPr>
          <w:rFonts w:ascii="Times New Roman" w:hAnsi="Times New Roman" w:cs="Times New Roman"/>
          <w:b/>
          <w:bCs/>
          <w:sz w:val="32"/>
          <w:szCs w:val="32"/>
          <w:lang w:val="en-IN"/>
        </w:rPr>
        <w:t>wait(</w:t>
      </w:r>
      <w:proofErr w:type="gramEnd"/>
      <w:r w:rsidRPr="009B69A9">
        <w:rPr>
          <w:rFonts w:ascii="Times New Roman" w:hAnsi="Times New Roman" w:cs="Times New Roman"/>
          <w:b/>
          <w:bCs/>
          <w:sz w:val="32"/>
          <w:szCs w:val="32"/>
          <w:lang w:val="en-IN"/>
        </w:rPr>
        <w:t xml:space="preserve">) or </w:t>
      </w:r>
      <w:proofErr w:type="spellStart"/>
      <w:r w:rsidRPr="009B69A9">
        <w:rPr>
          <w:rFonts w:ascii="Times New Roman" w:hAnsi="Times New Roman" w:cs="Times New Roman"/>
          <w:b/>
          <w:bCs/>
          <w:sz w:val="32"/>
          <w:szCs w:val="32"/>
          <w:lang w:val="en-IN"/>
        </w:rPr>
        <w:t>waitpid</w:t>
      </w:r>
      <w:proofErr w:type="spellEnd"/>
      <w:r w:rsidRPr="009B69A9">
        <w:rPr>
          <w:rFonts w:ascii="Times New Roman" w:hAnsi="Times New Roman" w:cs="Times New Roman"/>
          <w:b/>
          <w:bCs/>
          <w:sz w:val="32"/>
          <w:szCs w:val="32"/>
          <w:lang w:val="en-IN"/>
        </w:rPr>
        <w:t>()</w:t>
      </w:r>
      <w:r w:rsidRPr="009B69A9">
        <w:rPr>
          <w:rFonts w:ascii="Times New Roman" w:hAnsi="Times New Roman" w:cs="Times New Roman"/>
          <w:sz w:val="32"/>
          <w:szCs w:val="32"/>
          <w:lang w:val="en-IN"/>
        </w:rPr>
        <w:t xml:space="preserve">: The parent process should always call wait() or </w:t>
      </w:r>
      <w:proofErr w:type="spell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 to clean up its child processes' exit statuses.</w:t>
      </w:r>
    </w:p>
    <w:p w14:paraId="3256072B" w14:textId="77777777" w:rsidR="009B69A9" w:rsidRPr="009B69A9" w:rsidRDefault="009B69A9" w:rsidP="009B69A9">
      <w:pPr>
        <w:numPr>
          <w:ilvl w:val="1"/>
          <w:numId w:val="5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lastRenderedPageBreak/>
        <w:t>Handling SIGCHLD Signal</w:t>
      </w:r>
      <w:r w:rsidRPr="009B69A9">
        <w:rPr>
          <w:rFonts w:ascii="Times New Roman" w:hAnsi="Times New Roman" w:cs="Times New Roman"/>
          <w:sz w:val="32"/>
          <w:szCs w:val="32"/>
          <w:lang w:val="en-IN"/>
        </w:rPr>
        <w:t xml:space="preserve">: The parent process can handle the SIGCHLD signal, which is sent when a child process terminates, and call </w:t>
      </w:r>
      <w:proofErr w:type="gramStart"/>
      <w:r w:rsidRPr="009B69A9">
        <w:rPr>
          <w:rFonts w:ascii="Times New Roman" w:hAnsi="Times New Roman" w:cs="Times New Roman"/>
          <w:sz w:val="32"/>
          <w:szCs w:val="32"/>
          <w:lang w:val="en-IN"/>
        </w:rPr>
        <w:t>wait(</w:t>
      </w:r>
      <w:proofErr w:type="gramEnd"/>
      <w:r w:rsidRPr="009B69A9">
        <w:rPr>
          <w:rFonts w:ascii="Times New Roman" w:hAnsi="Times New Roman" w:cs="Times New Roman"/>
          <w:sz w:val="32"/>
          <w:szCs w:val="32"/>
          <w:lang w:val="en-IN"/>
        </w:rPr>
        <w:t xml:space="preserve">) or </w:t>
      </w:r>
      <w:proofErr w:type="spell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 within the signal handler.</w:t>
      </w:r>
    </w:p>
    <w:p w14:paraId="295DB857" w14:textId="77777777" w:rsidR="009B69A9" w:rsidRPr="009B69A9" w:rsidRDefault="009B69A9" w:rsidP="009B69A9">
      <w:pPr>
        <w:numPr>
          <w:ilvl w:val="1"/>
          <w:numId w:val="5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Double Forking</w:t>
      </w:r>
      <w:r w:rsidRPr="009B69A9">
        <w:rPr>
          <w:rFonts w:ascii="Times New Roman" w:hAnsi="Times New Roman" w:cs="Times New Roman"/>
          <w:sz w:val="32"/>
          <w:szCs w:val="32"/>
          <w:lang w:val="en-IN"/>
        </w:rPr>
        <w:t xml:space="preserve">: Another technique is to use double-forking, where the parent forks a child, and that child immediately forks another process (grandchild). The immediate child exits, making the grandchild an orphan, which the </w:t>
      </w:r>
      <w:proofErr w:type="spellStart"/>
      <w:r w:rsidRPr="009B69A9">
        <w:rPr>
          <w:rFonts w:ascii="Times New Roman" w:hAnsi="Times New Roman" w:cs="Times New Roman"/>
          <w:sz w:val="32"/>
          <w:szCs w:val="32"/>
          <w:lang w:val="en-IN"/>
        </w:rPr>
        <w:t>init</w:t>
      </w:r>
      <w:proofErr w:type="spellEnd"/>
      <w:r w:rsidRPr="009B69A9">
        <w:rPr>
          <w:rFonts w:ascii="Times New Roman" w:hAnsi="Times New Roman" w:cs="Times New Roman"/>
          <w:sz w:val="32"/>
          <w:szCs w:val="32"/>
          <w:lang w:val="en-IN"/>
        </w:rPr>
        <w:t xml:space="preserve"> process (or equivalent) then adopts. The </w:t>
      </w:r>
      <w:proofErr w:type="spellStart"/>
      <w:r w:rsidRPr="009B69A9">
        <w:rPr>
          <w:rFonts w:ascii="Times New Roman" w:hAnsi="Times New Roman" w:cs="Times New Roman"/>
          <w:sz w:val="32"/>
          <w:szCs w:val="32"/>
          <w:lang w:val="en-IN"/>
        </w:rPr>
        <w:t>init</w:t>
      </w:r>
      <w:proofErr w:type="spellEnd"/>
      <w:r w:rsidRPr="009B69A9">
        <w:rPr>
          <w:rFonts w:ascii="Times New Roman" w:hAnsi="Times New Roman" w:cs="Times New Roman"/>
          <w:sz w:val="32"/>
          <w:szCs w:val="32"/>
          <w:lang w:val="en-IN"/>
        </w:rPr>
        <w:t xml:space="preserve"> process will clean up the orphaned process.</w:t>
      </w:r>
    </w:p>
    <w:p w14:paraId="5FC6FE5C" w14:textId="4C0D7448" w:rsidR="00A8687B" w:rsidRDefault="00000000" w:rsidP="009B69A9">
      <w:pPr>
        <w:rPr>
          <w:rFonts w:ascii="Times New Roman" w:hAnsi="Times New Roman" w:cs="Times New Roman"/>
          <w:b/>
          <w:bCs/>
          <w:sz w:val="32"/>
          <w:szCs w:val="32"/>
          <w:lang w:val="en-IN"/>
        </w:rPr>
      </w:pPr>
      <w:r>
        <w:rPr>
          <w:rFonts w:ascii="Times New Roman" w:hAnsi="Times New Roman" w:cs="Times New Roman"/>
          <w:sz w:val="32"/>
          <w:szCs w:val="32"/>
          <w:lang w:val="en-IN"/>
        </w:rPr>
        <w:pict w14:anchorId="37261C03">
          <v:rect id="_x0000_i1062" style="width:0;height:1.5pt" o:hralign="center" o:hrstd="t" o:hr="t" fillcolor="#a0a0a0" stroked="f"/>
        </w:pict>
      </w:r>
    </w:p>
    <w:p w14:paraId="0B75B288" w14:textId="70190548"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42. Explain the Concept of an Orphan Process. How Does an Operating System Handle Orphan Processes?</w:t>
      </w:r>
    </w:p>
    <w:p w14:paraId="3D4EC57A" w14:textId="77777777" w:rsidR="009B69A9" w:rsidRPr="009B69A9" w:rsidRDefault="009B69A9" w:rsidP="009B69A9">
      <w:pPr>
        <w:numPr>
          <w:ilvl w:val="0"/>
          <w:numId w:val="57"/>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Orphan Process</w:t>
      </w:r>
      <w:r w:rsidRPr="009B69A9">
        <w:rPr>
          <w:rFonts w:ascii="Times New Roman" w:hAnsi="Times New Roman" w:cs="Times New Roman"/>
          <w:sz w:val="32"/>
          <w:szCs w:val="32"/>
          <w:lang w:val="en-IN"/>
        </w:rPr>
        <w:t>:</w:t>
      </w:r>
    </w:p>
    <w:p w14:paraId="11FAAA65" w14:textId="77777777" w:rsidR="009B69A9" w:rsidRPr="009B69A9" w:rsidRDefault="009B69A9" w:rsidP="009B69A9">
      <w:pPr>
        <w:numPr>
          <w:ilvl w:val="1"/>
          <w:numId w:val="57"/>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An orphan process is a process whose parent has terminated before it. When the parent process exits, the orphaned process is automatically adopted by the </w:t>
      </w:r>
      <w:proofErr w:type="spellStart"/>
      <w:r w:rsidRPr="009B69A9">
        <w:rPr>
          <w:rFonts w:ascii="Times New Roman" w:hAnsi="Times New Roman" w:cs="Times New Roman"/>
          <w:sz w:val="32"/>
          <w:szCs w:val="32"/>
          <w:lang w:val="en-IN"/>
        </w:rPr>
        <w:t>init</w:t>
      </w:r>
      <w:proofErr w:type="spellEnd"/>
      <w:r w:rsidRPr="009B69A9">
        <w:rPr>
          <w:rFonts w:ascii="Times New Roman" w:hAnsi="Times New Roman" w:cs="Times New Roman"/>
          <w:sz w:val="32"/>
          <w:szCs w:val="32"/>
          <w:lang w:val="en-IN"/>
        </w:rPr>
        <w:t xml:space="preserve"> process (or equivalent) in Unix-like systems.</w:t>
      </w:r>
    </w:p>
    <w:p w14:paraId="5867ACB2" w14:textId="77777777" w:rsidR="009B69A9" w:rsidRPr="009B69A9" w:rsidRDefault="009B69A9" w:rsidP="009B69A9">
      <w:pPr>
        <w:numPr>
          <w:ilvl w:val="0"/>
          <w:numId w:val="57"/>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Handling Orphan Processes</w:t>
      </w:r>
      <w:r w:rsidRPr="009B69A9">
        <w:rPr>
          <w:rFonts w:ascii="Times New Roman" w:hAnsi="Times New Roman" w:cs="Times New Roman"/>
          <w:sz w:val="32"/>
          <w:szCs w:val="32"/>
          <w:lang w:val="en-IN"/>
        </w:rPr>
        <w:t>:</w:t>
      </w:r>
    </w:p>
    <w:p w14:paraId="1C5917DC" w14:textId="77777777" w:rsidR="009B69A9" w:rsidRPr="009B69A9" w:rsidRDefault="009B69A9" w:rsidP="009B69A9">
      <w:pPr>
        <w:numPr>
          <w:ilvl w:val="1"/>
          <w:numId w:val="57"/>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When a process becomes an orphan, the operating system assigns it to the </w:t>
      </w:r>
      <w:proofErr w:type="spellStart"/>
      <w:r w:rsidRPr="009B69A9">
        <w:rPr>
          <w:rFonts w:ascii="Times New Roman" w:hAnsi="Times New Roman" w:cs="Times New Roman"/>
          <w:sz w:val="32"/>
          <w:szCs w:val="32"/>
          <w:lang w:val="en-IN"/>
        </w:rPr>
        <w:t>init</w:t>
      </w:r>
      <w:proofErr w:type="spellEnd"/>
      <w:r w:rsidRPr="009B69A9">
        <w:rPr>
          <w:rFonts w:ascii="Times New Roman" w:hAnsi="Times New Roman" w:cs="Times New Roman"/>
          <w:sz w:val="32"/>
          <w:szCs w:val="32"/>
          <w:lang w:val="en-IN"/>
        </w:rPr>
        <w:t xml:space="preserve"> process, which becomes the new parent.</w:t>
      </w:r>
    </w:p>
    <w:p w14:paraId="20F51BAE" w14:textId="77777777" w:rsidR="009B69A9" w:rsidRPr="009B69A9" w:rsidRDefault="009B69A9" w:rsidP="009B69A9">
      <w:pPr>
        <w:numPr>
          <w:ilvl w:val="1"/>
          <w:numId w:val="57"/>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w:t>
      </w:r>
      <w:proofErr w:type="spellStart"/>
      <w:r w:rsidRPr="009B69A9">
        <w:rPr>
          <w:rFonts w:ascii="Times New Roman" w:hAnsi="Times New Roman" w:cs="Times New Roman"/>
          <w:sz w:val="32"/>
          <w:szCs w:val="32"/>
          <w:lang w:val="en-IN"/>
        </w:rPr>
        <w:t>init</w:t>
      </w:r>
      <w:proofErr w:type="spellEnd"/>
      <w:r w:rsidRPr="009B69A9">
        <w:rPr>
          <w:rFonts w:ascii="Times New Roman" w:hAnsi="Times New Roman" w:cs="Times New Roman"/>
          <w:sz w:val="32"/>
          <w:szCs w:val="32"/>
          <w:lang w:val="en-IN"/>
        </w:rPr>
        <w:t xml:space="preserve"> process periodically calls </w:t>
      </w:r>
      <w:proofErr w:type="gramStart"/>
      <w:r w:rsidRPr="009B69A9">
        <w:rPr>
          <w:rFonts w:ascii="Times New Roman" w:hAnsi="Times New Roman" w:cs="Times New Roman"/>
          <w:sz w:val="32"/>
          <w:szCs w:val="32"/>
          <w:lang w:val="en-IN"/>
        </w:rPr>
        <w:t>wait(</w:t>
      </w:r>
      <w:proofErr w:type="gramEnd"/>
      <w:r w:rsidRPr="009B69A9">
        <w:rPr>
          <w:rFonts w:ascii="Times New Roman" w:hAnsi="Times New Roman" w:cs="Times New Roman"/>
          <w:sz w:val="32"/>
          <w:szCs w:val="32"/>
          <w:lang w:val="en-IN"/>
        </w:rPr>
        <w:t>) to clean up any child processes that have terminated, ensuring that orphaned processes do not become zombies.</w:t>
      </w:r>
    </w:p>
    <w:p w14:paraId="7633A3FF" w14:textId="77777777"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43. What is the Relationship Between a Parent Process and a Child Process in the Context of Process Management?</w:t>
      </w:r>
    </w:p>
    <w:p w14:paraId="362759E9" w14:textId="77777777" w:rsidR="009B69A9" w:rsidRPr="009B69A9" w:rsidRDefault="009B69A9" w:rsidP="009B69A9">
      <w:pPr>
        <w:numPr>
          <w:ilvl w:val="0"/>
          <w:numId w:val="58"/>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Parent Process</w:t>
      </w:r>
      <w:r w:rsidRPr="009B69A9">
        <w:rPr>
          <w:rFonts w:ascii="Times New Roman" w:hAnsi="Times New Roman" w:cs="Times New Roman"/>
          <w:sz w:val="32"/>
          <w:szCs w:val="32"/>
          <w:lang w:val="en-IN"/>
        </w:rPr>
        <w:t>:</w:t>
      </w:r>
    </w:p>
    <w:p w14:paraId="1EB10541" w14:textId="77777777" w:rsidR="009B69A9" w:rsidRPr="009B69A9" w:rsidRDefault="009B69A9" w:rsidP="009B69A9">
      <w:pPr>
        <w:numPr>
          <w:ilvl w:val="1"/>
          <w:numId w:val="58"/>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parent process is the original process that creates one or more child processes using the </w:t>
      </w:r>
      <w:proofErr w:type="gramStart"/>
      <w:r w:rsidRPr="009B69A9">
        <w:rPr>
          <w:rFonts w:ascii="Times New Roman" w:hAnsi="Times New Roman" w:cs="Times New Roman"/>
          <w:sz w:val="32"/>
          <w:szCs w:val="32"/>
          <w:lang w:val="en-IN"/>
        </w:rPr>
        <w:t>fork(</w:t>
      </w:r>
      <w:proofErr w:type="gramEnd"/>
      <w:r w:rsidRPr="009B69A9">
        <w:rPr>
          <w:rFonts w:ascii="Times New Roman" w:hAnsi="Times New Roman" w:cs="Times New Roman"/>
          <w:sz w:val="32"/>
          <w:szCs w:val="32"/>
          <w:lang w:val="en-IN"/>
        </w:rPr>
        <w:t>) system call.</w:t>
      </w:r>
    </w:p>
    <w:p w14:paraId="08235EA4" w14:textId="77777777" w:rsidR="009B69A9" w:rsidRPr="009B69A9" w:rsidRDefault="009B69A9" w:rsidP="009B69A9">
      <w:pPr>
        <w:numPr>
          <w:ilvl w:val="1"/>
          <w:numId w:val="58"/>
        </w:numPr>
        <w:rPr>
          <w:rFonts w:ascii="Times New Roman" w:hAnsi="Times New Roman" w:cs="Times New Roman"/>
          <w:sz w:val="32"/>
          <w:szCs w:val="32"/>
          <w:lang w:val="en-IN"/>
        </w:rPr>
      </w:pPr>
      <w:r w:rsidRPr="009B69A9">
        <w:rPr>
          <w:rFonts w:ascii="Times New Roman" w:hAnsi="Times New Roman" w:cs="Times New Roman"/>
          <w:sz w:val="32"/>
          <w:szCs w:val="32"/>
          <w:lang w:val="en-IN"/>
        </w:rPr>
        <w:t>The parent process can control and manage its child processes, such as waiting for their completion, sending signals, or terminating them.</w:t>
      </w:r>
    </w:p>
    <w:p w14:paraId="4FF26CC1" w14:textId="77777777" w:rsidR="009B69A9" w:rsidRPr="009B69A9" w:rsidRDefault="009B69A9" w:rsidP="009B69A9">
      <w:pPr>
        <w:numPr>
          <w:ilvl w:val="0"/>
          <w:numId w:val="58"/>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Child Process</w:t>
      </w:r>
      <w:r w:rsidRPr="009B69A9">
        <w:rPr>
          <w:rFonts w:ascii="Times New Roman" w:hAnsi="Times New Roman" w:cs="Times New Roman"/>
          <w:sz w:val="32"/>
          <w:szCs w:val="32"/>
          <w:lang w:val="en-IN"/>
        </w:rPr>
        <w:t>:</w:t>
      </w:r>
    </w:p>
    <w:p w14:paraId="22430447" w14:textId="77777777" w:rsidR="009B69A9" w:rsidRPr="009B69A9" w:rsidRDefault="009B69A9" w:rsidP="009B69A9">
      <w:pPr>
        <w:numPr>
          <w:ilvl w:val="1"/>
          <w:numId w:val="58"/>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child process is a new process created by the parent process. It inherits many attributes from the parent, such as </w:t>
      </w:r>
      <w:r w:rsidRPr="009B69A9">
        <w:rPr>
          <w:rFonts w:ascii="Times New Roman" w:hAnsi="Times New Roman" w:cs="Times New Roman"/>
          <w:sz w:val="32"/>
          <w:szCs w:val="32"/>
          <w:lang w:val="en-IN"/>
        </w:rPr>
        <w:lastRenderedPageBreak/>
        <w:t>environment variables, open file descriptors, and memory space.</w:t>
      </w:r>
    </w:p>
    <w:p w14:paraId="0007DB4F" w14:textId="77777777" w:rsidR="009B69A9" w:rsidRPr="009B69A9" w:rsidRDefault="009B69A9" w:rsidP="009B69A9">
      <w:pPr>
        <w:numPr>
          <w:ilvl w:val="1"/>
          <w:numId w:val="58"/>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child process typically runs concurrently with the parent and may execute a different program using </w:t>
      </w:r>
      <w:proofErr w:type="gramStart"/>
      <w:r w:rsidRPr="009B69A9">
        <w:rPr>
          <w:rFonts w:ascii="Times New Roman" w:hAnsi="Times New Roman" w:cs="Times New Roman"/>
          <w:sz w:val="32"/>
          <w:szCs w:val="32"/>
          <w:lang w:val="en-IN"/>
        </w:rPr>
        <w:t>exec(</w:t>
      </w:r>
      <w:proofErr w:type="gramEnd"/>
      <w:r w:rsidRPr="009B69A9">
        <w:rPr>
          <w:rFonts w:ascii="Times New Roman" w:hAnsi="Times New Roman" w:cs="Times New Roman"/>
          <w:sz w:val="32"/>
          <w:szCs w:val="32"/>
          <w:lang w:val="en-IN"/>
        </w:rPr>
        <w:t>).</w:t>
      </w:r>
    </w:p>
    <w:p w14:paraId="131E377F" w14:textId="77777777" w:rsidR="00A8687B" w:rsidRDefault="00A8687B" w:rsidP="009B69A9">
      <w:pPr>
        <w:rPr>
          <w:rFonts w:ascii="Times New Roman" w:hAnsi="Times New Roman" w:cs="Times New Roman"/>
          <w:b/>
          <w:bCs/>
          <w:sz w:val="32"/>
          <w:szCs w:val="32"/>
          <w:lang w:val="en-IN"/>
        </w:rPr>
      </w:pPr>
    </w:p>
    <w:p w14:paraId="048544F0" w14:textId="2412DDBA" w:rsidR="00A8687B" w:rsidRDefault="00000000" w:rsidP="009B69A9">
      <w:pPr>
        <w:rPr>
          <w:rFonts w:ascii="Times New Roman" w:hAnsi="Times New Roman" w:cs="Times New Roman"/>
          <w:b/>
          <w:bCs/>
          <w:sz w:val="32"/>
          <w:szCs w:val="32"/>
          <w:lang w:val="en-IN"/>
        </w:rPr>
      </w:pPr>
      <w:r>
        <w:rPr>
          <w:rFonts w:ascii="Times New Roman" w:hAnsi="Times New Roman" w:cs="Times New Roman"/>
          <w:sz w:val="32"/>
          <w:szCs w:val="32"/>
          <w:lang w:val="en-IN"/>
        </w:rPr>
        <w:pict w14:anchorId="2EF264D4">
          <v:rect id="_x0000_i1063" style="width:0;height:1.5pt" o:hralign="center" o:hrstd="t" o:hr="t" fillcolor="#a0a0a0" stroked="f"/>
        </w:pict>
      </w:r>
    </w:p>
    <w:p w14:paraId="48750C10" w14:textId="0943AE60"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 xml:space="preserve">44. How Does the </w:t>
      </w:r>
      <w:proofErr w:type="gramStart"/>
      <w:r w:rsidRPr="009B69A9">
        <w:rPr>
          <w:rFonts w:ascii="Times New Roman" w:hAnsi="Times New Roman" w:cs="Times New Roman"/>
          <w:b/>
          <w:bCs/>
          <w:sz w:val="32"/>
          <w:szCs w:val="32"/>
          <w:lang w:val="en-IN"/>
        </w:rPr>
        <w:t>fork(</w:t>
      </w:r>
      <w:proofErr w:type="gramEnd"/>
      <w:r w:rsidRPr="009B69A9">
        <w:rPr>
          <w:rFonts w:ascii="Times New Roman" w:hAnsi="Times New Roman" w:cs="Times New Roman"/>
          <w:b/>
          <w:bCs/>
          <w:sz w:val="32"/>
          <w:szCs w:val="32"/>
          <w:lang w:val="en-IN"/>
        </w:rPr>
        <w:t>) System Call Work in Creating a New Process in Unix-like Operating Systems?</w:t>
      </w:r>
    </w:p>
    <w:p w14:paraId="4D5C9BA7" w14:textId="77777777" w:rsidR="009B69A9" w:rsidRPr="009B69A9" w:rsidRDefault="009B69A9" w:rsidP="009B69A9">
      <w:pPr>
        <w:numPr>
          <w:ilvl w:val="0"/>
          <w:numId w:val="59"/>
        </w:numPr>
        <w:rPr>
          <w:rFonts w:ascii="Times New Roman" w:hAnsi="Times New Roman" w:cs="Times New Roman"/>
          <w:sz w:val="32"/>
          <w:szCs w:val="32"/>
          <w:lang w:val="en-IN"/>
        </w:rPr>
      </w:pPr>
      <w:proofErr w:type="gramStart"/>
      <w:r w:rsidRPr="009B69A9">
        <w:rPr>
          <w:rFonts w:ascii="Times New Roman" w:hAnsi="Times New Roman" w:cs="Times New Roman"/>
          <w:b/>
          <w:bCs/>
          <w:sz w:val="32"/>
          <w:szCs w:val="32"/>
          <w:lang w:val="en-IN"/>
        </w:rPr>
        <w:t>fork(</w:t>
      </w:r>
      <w:proofErr w:type="gramEnd"/>
      <w:r w:rsidRPr="009B69A9">
        <w:rPr>
          <w:rFonts w:ascii="Times New Roman" w:hAnsi="Times New Roman" w:cs="Times New Roman"/>
          <w:b/>
          <w:bCs/>
          <w:sz w:val="32"/>
          <w:szCs w:val="32"/>
          <w:lang w:val="en-IN"/>
        </w:rPr>
        <w:t>) System Call</w:t>
      </w:r>
      <w:r w:rsidRPr="009B69A9">
        <w:rPr>
          <w:rFonts w:ascii="Times New Roman" w:hAnsi="Times New Roman" w:cs="Times New Roman"/>
          <w:sz w:val="32"/>
          <w:szCs w:val="32"/>
          <w:lang w:val="en-IN"/>
        </w:rPr>
        <w:t>:</w:t>
      </w:r>
    </w:p>
    <w:p w14:paraId="74CC34F9" w14:textId="77777777" w:rsidR="009B69A9" w:rsidRPr="009B69A9" w:rsidRDefault="009B69A9" w:rsidP="009B69A9">
      <w:pPr>
        <w:numPr>
          <w:ilvl w:val="1"/>
          <w:numId w:val="59"/>
        </w:numPr>
        <w:rPr>
          <w:rFonts w:ascii="Times New Roman" w:hAnsi="Times New Roman" w:cs="Times New Roman"/>
          <w:sz w:val="32"/>
          <w:szCs w:val="32"/>
          <w:lang w:val="en-IN"/>
        </w:rPr>
      </w:pPr>
      <w:proofErr w:type="gramStart"/>
      <w:r w:rsidRPr="009B69A9">
        <w:rPr>
          <w:rFonts w:ascii="Times New Roman" w:hAnsi="Times New Roman" w:cs="Times New Roman"/>
          <w:sz w:val="32"/>
          <w:szCs w:val="32"/>
          <w:lang w:val="en-IN"/>
        </w:rPr>
        <w:t>fork(</w:t>
      </w:r>
      <w:proofErr w:type="gramEnd"/>
      <w:r w:rsidRPr="009B69A9">
        <w:rPr>
          <w:rFonts w:ascii="Times New Roman" w:hAnsi="Times New Roman" w:cs="Times New Roman"/>
          <w:sz w:val="32"/>
          <w:szCs w:val="32"/>
          <w:lang w:val="en-IN"/>
        </w:rPr>
        <w:t>) is used to create a new process by duplicating the calling (parent) process.</w:t>
      </w:r>
    </w:p>
    <w:p w14:paraId="59193675" w14:textId="77777777" w:rsidR="009B69A9" w:rsidRPr="009B69A9" w:rsidRDefault="009B69A9" w:rsidP="009B69A9">
      <w:pPr>
        <w:numPr>
          <w:ilvl w:val="1"/>
          <w:numId w:val="59"/>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When </w:t>
      </w:r>
      <w:proofErr w:type="gramStart"/>
      <w:r w:rsidRPr="009B69A9">
        <w:rPr>
          <w:rFonts w:ascii="Times New Roman" w:hAnsi="Times New Roman" w:cs="Times New Roman"/>
          <w:sz w:val="32"/>
          <w:szCs w:val="32"/>
          <w:lang w:val="en-IN"/>
        </w:rPr>
        <w:t>fork(</w:t>
      </w:r>
      <w:proofErr w:type="gramEnd"/>
      <w:r w:rsidRPr="009B69A9">
        <w:rPr>
          <w:rFonts w:ascii="Times New Roman" w:hAnsi="Times New Roman" w:cs="Times New Roman"/>
          <w:sz w:val="32"/>
          <w:szCs w:val="32"/>
          <w:lang w:val="en-IN"/>
        </w:rPr>
        <w:t>) is called, it creates an exact copy of the parent process, including its memory space, file descriptors, and execution state.</w:t>
      </w:r>
    </w:p>
    <w:p w14:paraId="374B060A" w14:textId="77777777" w:rsidR="009B69A9" w:rsidRPr="009B69A9" w:rsidRDefault="009B69A9" w:rsidP="009B69A9">
      <w:pPr>
        <w:numPr>
          <w:ilvl w:val="1"/>
          <w:numId w:val="59"/>
        </w:numPr>
        <w:rPr>
          <w:rFonts w:ascii="Times New Roman" w:hAnsi="Times New Roman" w:cs="Times New Roman"/>
          <w:sz w:val="32"/>
          <w:szCs w:val="32"/>
          <w:lang w:val="en-IN"/>
        </w:rPr>
      </w:pPr>
      <w:r w:rsidRPr="009B69A9">
        <w:rPr>
          <w:rFonts w:ascii="Times New Roman" w:hAnsi="Times New Roman" w:cs="Times New Roman"/>
          <w:sz w:val="32"/>
          <w:szCs w:val="32"/>
          <w:lang w:val="en-IN"/>
        </w:rPr>
        <w:t>The new process (child process) receives a unique process ID (PID), and execution continues concurrently in both the parent and child.</w:t>
      </w:r>
    </w:p>
    <w:p w14:paraId="543377D0" w14:textId="77777777" w:rsidR="009B69A9" w:rsidRPr="009B69A9" w:rsidRDefault="009B69A9" w:rsidP="009B69A9">
      <w:pPr>
        <w:numPr>
          <w:ilvl w:val="0"/>
          <w:numId w:val="59"/>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Return Values</w:t>
      </w:r>
      <w:r w:rsidRPr="009B69A9">
        <w:rPr>
          <w:rFonts w:ascii="Times New Roman" w:hAnsi="Times New Roman" w:cs="Times New Roman"/>
          <w:sz w:val="32"/>
          <w:szCs w:val="32"/>
          <w:lang w:val="en-IN"/>
        </w:rPr>
        <w:t>:</w:t>
      </w:r>
    </w:p>
    <w:p w14:paraId="558839A8" w14:textId="77777777" w:rsidR="009B69A9" w:rsidRPr="009B69A9" w:rsidRDefault="009B69A9" w:rsidP="009B69A9">
      <w:pPr>
        <w:numPr>
          <w:ilvl w:val="1"/>
          <w:numId w:val="59"/>
        </w:numPr>
        <w:rPr>
          <w:rFonts w:ascii="Times New Roman" w:hAnsi="Times New Roman" w:cs="Times New Roman"/>
          <w:sz w:val="32"/>
          <w:szCs w:val="32"/>
          <w:lang w:val="en-IN"/>
        </w:rPr>
      </w:pPr>
      <w:proofErr w:type="gramStart"/>
      <w:r w:rsidRPr="009B69A9">
        <w:rPr>
          <w:rFonts w:ascii="Times New Roman" w:hAnsi="Times New Roman" w:cs="Times New Roman"/>
          <w:sz w:val="32"/>
          <w:szCs w:val="32"/>
          <w:lang w:val="en-IN"/>
        </w:rPr>
        <w:t>fork(</w:t>
      </w:r>
      <w:proofErr w:type="gramEnd"/>
      <w:r w:rsidRPr="009B69A9">
        <w:rPr>
          <w:rFonts w:ascii="Times New Roman" w:hAnsi="Times New Roman" w:cs="Times New Roman"/>
          <w:sz w:val="32"/>
          <w:szCs w:val="32"/>
          <w:lang w:val="en-IN"/>
        </w:rPr>
        <w:t>) returns 0 to the child process.</w:t>
      </w:r>
    </w:p>
    <w:p w14:paraId="6618CCBA" w14:textId="77777777" w:rsidR="009B69A9" w:rsidRPr="009B69A9" w:rsidRDefault="009B69A9" w:rsidP="009B69A9">
      <w:pPr>
        <w:numPr>
          <w:ilvl w:val="1"/>
          <w:numId w:val="59"/>
        </w:numPr>
        <w:rPr>
          <w:rFonts w:ascii="Times New Roman" w:hAnsi="Times New Roman" w:cs="Times New Roman"/>
          <w:sz w:val="32"/>
          <w:szCs w:val="32"/>
          <w:lang w:val="en-IN"/>
        </w:rPr>
      </w:pPr>
      <w:proofErr w:type="gramStart"/>
      <w:r w:rsidRPr="009B69A9">
        <w:rPr>
          <w:rFonts w:ascii="Times New Roman" w:hAnsi="Times New Roman" w:cs="Times New Roman"/>
          <w:sz w:val="32"/>
          <w:szCs w:val="32"/>
          <w:lang w:val="en-IN"/>
        </w:rPr>
        <w:t>fork(</w:t>
      </w:r>
      <w:proofErr w:type="gramEnd"/>
      <w:r w:rsidRPr="009B69A9">
        <w:rPr>
          <w:rFonts w:ascii="Times New Roman" w:hAnsi="Times New Roman" w:cs="Times New Roman"/>
          <w:sz w:val="32"/>
          <w:szCs w:val="32"/>
          <w:lang w:val="en-IN"/>
        </w:rPr>
        <w:t>) returns the child's PID to the parent process.</w:t>
      </w:r>
    </w:p>
    <w:p w14:paraId="6072EE95" w14:textId="77777777" w:rsidR="009B69A9" w:rsidRPr="009B69A9" w:rsidRDefault="009B69A9" w:rsidP="009B69A9">
      <w:pPr>
        <w:numPr>
          <w:ilvl w:val="1"/>
          <w:numId w:val="59"/>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If </w:t>
      </w:r>
      <w:proofErr w:type="gramStart"/>
      <w:r w:rsidRPr="009B69A9">
        <w:rPr>
          <w:rFonts w:ascii="Times New Roman" w:hAnsi="Times New Roman" w:cs="Times New Roman"/>
          <w:sz w:val="32"/>
          <w:szCs w:val="32"/>
          <w:lang w:val="en-IN"/>
        </w:rPr>
        <w:t>fork(</w:t>
      </w:r>
      <w:proofErr w:type="gramEnd"/>
      <w:r w:rsidRPr="009B69A9">
        <w:rPr>
          <w:rFonts w:ascii="Times New Roman" w:hAnsi="Times New Roman" w:cs="Times New Roman"/>
          <w:sz w:val="32"/>
          <w:szCs w:val="32"/>
          <w:lang w:val="en-IN"/>
        </w:rPr>
        <w:t>) fails, it returns -1 to the parent process.</w:t>
      </w:r>
    </w:p>
    <w:p w14:paraId="6EC747DA" w14:textId="77777777" w:rsidR="00A8687B" w:rsidRDefault="00A8687B" w:rsidP="009B69A9">
      <w:pPr>
        <w:rPr>
          <w:rFonts w:ascii="Times New Roman" w:hAnsi="Times New Roman" w:cs="Times New Roman"/>
          <w:b/>
          <w:bCs/>
          <w:sz w:val="32"/>
          <w:szCs w:val="32"/>
          <w:lang w:val="en-IN"/>
        </w:rPr>
      </w:pPr>
    </w:p>
    <w:p w14:paraId="50A72A76" w14:textId="77777777" w:rsidR="00A8687B" w:rsidRDefault="00A8687B" w:rsidP="009B69A9">
      <w:pPr>
        <w:rPr>
          <w:rFonts w:ascii="Times New Roman" w:hAnsi="Times New Roman" w:cs="Times New Roman"/>
          <w:b/>
          <w:bCs/>
          <w:sz w:val="32"/>
          <w:szCs w:val="32"/>
          <w:lang w:val="en-IN"/>
        </w:rPr>
      </w:pPr>
    </w:p>
    <w:p w14:paraId="3437C35D" w14:textId="6E1C599F"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45. Describe How a Parent Process Can Wait for a Child Process to Finish Execution.</w:t>
      </w:r>
    </w:p>
    <w:p w14:paraId="5A4E9C94" w14:textId="77777777" w:rsidR="009B69A9" w:rsidRPr="009B69A9" w:rsidRDefault="009B69A9" w:rsidP="009B69A9">
      <w:pPr>
        <w:numPr>
          <w:ilvl w:val="0"/>
          <w:numId w:val="60"/>
        </w:numPr>
        <w:rPr>
          <w:rFonts w:ascii="Times New Roman" w:hAnsi="Times New Roman" w:cs="Times New Roman"/>
          <w:sz w:val="32"/>
          <w:szCs w:val="32"/>
          <w:lang w:val="en-IN"/>
        </w:rPr>
      </w:pPr>
      <w:proofErr w:type="gramStart"/>
      <w:r w:rsidRPr="009B69A9">
        <w:rPr>
          <w:rFonts w:ascii="Times New Roman" w:hAnsi="Times New Roman" w:cs="Times New Roman"/>
          <w:b/>
          <w:bCs/>
          <w:sz w:val="32"/>
          <w:szCs w:val="32"/>
          <w:lang w:val="en-IN"/>
        </w:rPr>
        <w:t>wait(</w:t>
      </w:r>
      <w:proofErr w:type="gramEnd"/>
      <w:r w:rsidRPr="009B69A9">
        <w:rPr>
          <w:rFonts w:ascii="Times New Roman" w:hAnsi="Times New Roman" w:cs="Times New Roman"/>
          <w:b/>
          <w:bCs/>
          <w:sz w:val="32"/>
          <w:szCs w:val="32"/>
          <w:lang w:val="en-IN"/>
        </w:rPr>
        <w:t>) System Call</w:t>
      </w:r>
      <w:r w:rsidRPr="009B69A9">
        <w:rPr>
          <w:rFonts w:ascii="Times New Roman" w:hAnsi="Times New Roman" w:cs="Times New Roman"/>
          <w:sz w:val="32"/>
          <w:szCs w:val="32"/>
          <w:lang w:val="en-IN"/>
        </w:rPr>
        <w:t>:</w:t>
      </w:r>
    </w:p>
    <w:p w14:paraId="14D9B2C9" w14:textId="77777777" w:rsidR="009B69A9" w:rsidRPr="009B69A9" w:rsidRDefault="009B69A9" w:rsidP="009B69A9">
      <w:pPr>
        <w:numPr>
          <w:ilvl w:val="1"/>
          <w:numId w:val="60"/>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parent process can call </w:t>
      </w:r>
      <w:proofErr w:type="gramStart"/>
      <w:r w:rsidRPr="009B69A9">
        <w:rPr>
          <w:rFonts w:ascii="Times New Roman" w:hAnsi="Times New Roman" w:cs="Times New Roman"/>
          <w:sz w:val="32"/>
          <w:szCs w:val="32"/>
          <w:lang w:val="en-IN"/>
        </w:rPr>
        <w:t>wait(</w:t>
      </w:r>
      <w:proofErr w:type="gramEnd"/>
      <w:r w:rsidRPr="009B69A9">
        <w:rPr>
          <w:rFonts w:ascii="Times New Roman" w:hAnsi="Times New Roman" w:cs="Times New Roman"/>
          <w:sz w:val="32"/>
          <w:szCs w:val="32"/>
          <w:lang w:val="en-IN"/>
        </w:rPr>
        <w:t xml:space="preserve">) to suspend its execution until one of its child processes terminates. When a child process exits, </w:t>
      </w:r>
      <w:proofErr w:type="gramStart"/>
      <w:r w:rsidRPr="009B69A9">
        <w:rPr>
          <w:rFonts w:ascii="Times New Roman" w:hAnsi="Times New Roman" w:cs="Times New Roman"/>
          <w:sz w:val="32"/>
          <w:szCs w:val="32"/>
          <w:lang w:val="en-IN"/>
        </w:rPr>
        <w:t>wait(</w:t>
      </w:r>
      <w:proofErr w:type="gramEnd"/>
      <w:r w:rsidRPr="009B69A9">
        <w:rPr>
          <w:rFonts w:ascii="Times New Roman" w:hAnsi="Times New Roman" w:cs="Times New Roman"/>
          <w:sz w:val="32"/>
          <w:szCs w:val="32"/>
          <w:lang w:val="en-IN"/>
        </w:rPr>
        <w:t>) returns the PID of the terminated child, and the parent's execution resumes.</w:t>
      </w:r>
    </w:p>
    <w:p w14:paraId="7EAC7466" w14:textId="77777777" w:rsidR="009B69A9" w:rsidRPr="009B69A9" w:rsidRDefault="009B69A9" w:rsidP="009B69A9">
      <w:pPr>
        <w:numPr>
          <w:ilvl w:val="0"/>
          <w:numId w:val="60"/>
        </w:numPr>
        <w:rPr>
          <w:rFonts w:ascii="Times New Roman" w:hAnsi="Times New Roman" w:cs="Times New Roman"/>
          <w:sz w:val="32"/>
          <w:szCs w:val="32"/>
          <w:lang w:val="en-IN"/>
        </w:rPr>
      </w:pPr>
      <w:proofErr w:type="spellStart"/>
      <w:proofErr w:type="gramStart"/>
      <w:r w:rsidRPr="009B69A9">
        <w:rPr>
          <w:rFonts w:ascii="Times New Roman" w:hAnsi="Times New Roman" w:cs="Times New Roman"/>
          <w:b/>
          <w:bCs/>
          <w:sz w:val="32"/>
          <w:szCs w:val="32"/>
          <w:lang w:val="en-IN"/>
        </w:rPr>
        <w:t>waitpid</w:t>
      </w:r>
      <w:proofErr w:type="spellEnd"/>
      <w:r w:rsidRPr="009B69A9">
        <w:rPr>
          <w:rFonts w:ascii="Times New Roman" w:hAnsi="Times New Roman" w:cs="Times New Roman"/>
          <w:b/>
          <w:bCs/>
          <w:sz w:val="32"/>
          <w:szCs w:val="32"/>
          <w:lang w:val="en-IN"/>
        </w:rPr>
        <w:t>(</w:t>
      </w:r>
      <w:proofErr w:type="gramEnd"/>
      <w:r w:rsidRPr="009B69A9">
        <w:rPr>
          <w:rFonts w:ascii="Times New Roman" w:hAnsi="Times New Roman" w:cs="Times New Roman"/>
          <w:b/>
          <w:bCs/>
          <w:sz w:val="32"/>
          <w:szCs w:val="32"/>
          <w:lang w:val="en-IN"/>
        </w:rPr>
        <w:t>) System Call</w:t>
      </w:r>
      <w:r w:rsidRPr="009B69A9">
        <w:rPr>
          <w:rFonts w:ascii="Times New Roman" w:hAnsi="Times New Roman" w:cs="Times New Roman"/>
          <w:sz w:val="32"/>
          <w:szCs w:val="32"/>
          <w:lang w:val="en-IN"/>
        </w:rPr>
        <w:t>:</w:t>
      </w:r>
    </w:p>
    <w:p w14:paraId="38FA73C7" w14:textId="77777777" w:rsidR="009B69A9" w:rsidRPr="009B69A9" w:rsidRDefault="009B69A9" w:rsidP="009B69A9">
      <w:pPr>
        <w:numPr>
          <w:ilvl w:val="1"/>
          <w:numId w:val="60"/>
        </w:numPr>
        <w:rPr>
          <w:rFonts w:ascii="Times New Roman" w:hAnsi="Times New Roman" w:cs="Times New Roman"/>
          <w:sz w:val="32"/>
          <w:szCs w:val="32"/>
          <w:lang w:val="en-IN"/>
        </w:rPr>
      </w:pPr>
      <w:proofErr w:type="spellStart"/>
      <w:proofErr w:type="gram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w:t>
      </w:r>
      <w:proofErr w:type="gramEnd"/>
      <w:r w:rsidRPr="009B69A9">
        <w:rPr>
          <w:rFonts w:ascii="Times New Roman" w:hAnsi="Times New Roman" w:cs="Times New Roman"/>
          <w:sz w:val="32"/>
          <w:szCs w:val="32"/>
          <w:lang w:val="en-IN"/>
        </w:rPr>
        <w:t>) provides more control by allowing the parent to wait for a specific child process to terminate.</w:t>
      </w:r>
    </w:p>
    <w:p w14:paraId="7B38638B" w14:textId="77777777" w:rsidR="009B69A9" w:rsidRPr="009B69A9" w:rsidRDefault="009B69A9" w:rsidP="009B69A9">
      <w:pPr>
        <w:numPr>
          <w:ilvl w:val="1"/>
          <w:numId w:val="60"/>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parent can specify options, such as non-blocking </w:t>
      </w:r>
      <w:proofErr w:type="spellStart"/>
      <w:r w:rsidRPr="009B69A9">
        <w:rPr>
          <w:rFonts w:ascii="Times New Roman" w:hAnsi="Times New Roman" w:cs="Times New Roman"/>
          <w:sz w:val="32"/>
          <w:szCs w:val="32"/>
          <w:lang w:val="en-IN"/>
        </w:rPr>
        <w:t>behavior</w:t>
      </w:r>
      <w:proofErr w:type="spellEnd"/>
      <w:r w:rsidRPr="009B69A9">
        <w:rPr>
          <w:rFonts w:ascii="Times New Roman" w:hAnsi="Times New Roman" w:cs="Times New Roman"/>
          <w:sz w:val="32"/>
          <w:szCs w:val="32"/>
          <w:lang w:val="en-IN"/>
        </w:rPr>
        <w:t xml:space="preserve">, using the </w:t>
      </w:r>
      <w:proofErr w:type="spellStart"/>
      <w:proofErr w:type="gram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w:t>
      </w:r>
      <w:proofErr w:type="gramEnd"/>
      <w:r w:rsidRPr="009B69A9">
        <w:rPr>
          <w:rFonts w:ascii="Times New Roman" w:hAnsi="Times New Roman" w:cs="Times New Roman"/>
          <w:sz w:val="32"/>
          <w:szCs w:val="32"/>
          <w:lang w:val="en-IN"/>
        </w:rPr>
        <w:t>) call.</w:t>
      </w:r>
    </w:p>
    <w:p w14:paraId="206A8E9A" w14:textId="0E187BA3" w:rsidR="00A8687B" w:rsidRDefault="00000000" w:rsidP="009B69A9">
      <w:pPr>
        <w:rPr>
          <w:rFonts w:ascii="Times New Roman" w:hAnsi="Times New Roman" w:cs="Times New Roman"/>
          <w:b/>
          <w:bCs/>
          <w:sz w:val="32"/>
          <w:szCs w:val="32"/>
          <w:lang w:val="en-IN"/>
        </w:rPr>
      </w:pPr>
      <w:r>
        <w:rPr>
          <w:rFonts w:ascii="Times New Roman" w:hAnsi="Times New Roman" w:cs="Times New Roman"/>
          <w:sz w:val="32"/>
          <w:szCs w:val="32"/>
          <w:lang w:val="en-IN"/>
        </w:rPr>
        <w:lastRenderedPageBreak/>
        <w:pict w14:anchorId="77C650D9">
          <v:rect id="_x0000_i1064" style="width:0;height:1.5pt" o:hralign="center" o:hrstd="t" o:hr="t" fillcolor="#a0a0a0" stroked="f"/>
        </w:pict>
      </w:r>
    </w:p>
    <w:p w14:paraId="588A39DE" w14:textId="77777777" w:rsidR="00A8687B" w:rsidRDefault="00A8687B" w:rsidP="009B69A9">
      <w:pPr>
        <w:rPr>
          <w:rFonts w:ascii="Times New Roman" w:hAnsi="Times New Roman" w:cs="Times New Roman"/>
          <w:b/>
          <w:bCs/>
          <w:sz w:val="32"/>
          <w:szCs w:val="32"/>
          <w:lang w:val="en-IN"/>
        </w:rPr>
      </w:pPr>
    </w:p>
    <w:p w14:paraId="3D4FCBEC" w14:textId="32ED66B7"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 xml:space="preserve">46. What is the Significance of the Exit Status of a Child Process in the </w:t>
      </w:r>
      <w:proofErr w:type="gramStart"/>
      <w:r w:rsidRPr="009B69A9">
        <w:rPr>
          <w:rFonts w:ascii="Times New Roman" w:hAnsi="Times New Roman" w:cs="Times New Roman"/>
          <w:b/>
          <w:bCs/>
          <w:sz w:val="32"/>
          <w:szCs w:val="32"/>
          <w:lang w:val="en-IN"/>
        </w:rPr>
        <w:t>wait(</w:t>
      </w:r>
      <w:proofErr w:type="gramEnd"/>
      <w:r w:rsidRPr="009B69A9">
        <w:rPr>
          <w:rFonts w:ascii="Times New Roman" w:hAnsi="Times New Roman" w:cs="Times New Roman"/>
          <w:b/>
          <w:bCs/>
          <w:sz w:val="32"/>
          <w:szCs w:val="32"/>
          <w:lang w:val="en-IN"/>
        </w:rPr>
        <w:t>) System Call?</w:t>
      </w:r>
    </w:p>
    <w:p w14:paraId="394F0376" w14:textId="77777777" w:rsidR="009B69A9" w:rsidRPr="009B69A9" w:rsidRDefault="009B69A9" w:rsidP="009B69A9">
      <w:pPr>
        <w:numPr>
          <w:ilvl w:val="0"/>
          <w:numId w:val="61"/>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Exit Status</w:t>
      </w:r>
      <w:r w:rsidRPr="009B69A9">
        <w:rPr>
          <w:rFonts w:ascii="Times New Roman" w:hAnsi="Times New Roman" w:cs="Times New Roman"/>
          <w:sz w:val="32"/>
          <w:szCs w:val="32"/>
          <w:lang w:val="en-IN"/>
        </w:rPr>
        <w:t>:</w:t>
      </w:r>
    </w:p>
    <w:p w14:paraId="2744A0D5" w14:textId="77777777" w:rsidR="009B69A9" w:rsidRPr="009B69A9" w:rsidRDefault="009B69A9" w:rsidP="009B69A9">
      <w:pPr>
        <w:numPr>
          <w:ilvl w:val="1"/>
          <w:numId w:val="61"/>
        </w:numPr>
        <w:rPr>
          <w:rFonts w:ascii="Times New Roman" w:hAnsi="Times New Roman" w:cs="Times New Roman"/>
          <w:sz w:val="32"/>
          <w:szCs w:val="32"/>
          <w:lang w:val="en-IN"/>
        </w:rPr>
      </w:pPr>
      <w:r w:rsidRPr="009B69A9">
        <w:rPr>
          <w:rFonts w:ascii="Times New Roman" w:hAnsi="Times New Roman" w:cs="Times New Roman"/>
          <w:sz w:val="32"/>
          <w:szCs w:val="32"/>
          <w:lang w:val="en-IN"/>
        </w:rPr>
        <w:t>The exit status of a child process is a value returned by the child when it terminates, typically indicating success or failure.</w:t>
      </w:r>
    </w:p>
    <w:p w14:paraId="0EDAD27D" w14:textId="77777777" w:rsidR="009B69A9" w:rsidRPr="009B69A9" w:rsidRDefault="009B69A9" w:rsidP="009B69A9">
      <w:pPr>
        <w:numPr>
          <w:ilvl w:val="1"/>
          <w:numId w:val="61"/>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This status is passed to the parent via the </w:t>
      </w:r>
      <w:proofErr w:type="gramStart"/>
      <w:r w:rsidRPr="009B69A9">
        <w:rPr>
          <w:rFonts w:ascii="Times New Roman" w:hAnsi="Times New Roman" w:cs="Times New Roman"/>
          <w:sz w:val="32"/>
          <w:szCs w:val="32"/>
          <w:lang w:val="en-IN"/>
        </w:rPr>
        <w:t>wait(</w:t>
      </w:r>
      <w:proofErr w:type="gramEnd"/>
      <w:r w:rsidRPr="009B69A9">
        <w:rPr>
          <w:rFonts w:ascii="Times New Roman" w:hAnsi="Times New Roman" w:cs="Times New Roman"/>
          <w:sz w:val="32"/>
          <w:szCs w:val="32"/>
          <w:lang w:val="en-IN"/>
        </w:rPr>
        <w:t xml:space="preserve">) or </w:t>
      </w:r>
      <w:proofErr w:type="spell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 system calls.</w:t>
      </w:r>
    </w:p>
    <w:p w14:paraId="7BC9C758" w14:textId="77777777" w:rsidR="009B69A9" w:rsidRPr="009B69A9" w:rsidRDefault="009B69A9" w:rsidP="009B69A9">
      <w:pPr>
        <w:numPr>
          <w:ilvl w:val="0"/>
          <w:numId w:val="61"/>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Significance</w:t>
      </w:r>
      <w:r w:rsidRPr="009B69A9">
        <w:rPr>
          <w:rFonts w:ascii="Times New Roman" w:hAnsi="Times New Roman" w:cs="Times New Roman"/>
          <w:sz w:val="32"/>
          <w:szCs w:val="32"/>
          <w:lang w:val="en-IN"/>
        </w:rPr>
        <w:t>:</w:t>
      </w:r>
    </w:p>
    <w:p w14:paraId="06F1752E" w14:textId="77777777" w:rsidR="009B69A9" w:rsidRPr="009B69A9" w:rsidRDefault="009B69A9" w:rsidP="009B69A9">
      <w:pPr>
        <w:numPr>
          <w:ilvl w:val="1"/>
          <w:numId w:val="61"/>
        </w:numPr>
        <w:rPr>
          <w:rFonts w:ascii="Times New Roman" w:hAnsi="Times New Roman" w:cs="Times New Roman"/>
          <w:sz w:val="32"/>
          <w:szCs w:val="32"/>
          <w:lang w:val="en-IN"/>
        </w:rPr>
      </w:pPr>
      <w:r w:rsidRPr="009B69A9">
        <w:rPr>
          <w:rFonts w:ascii="Times New Roman" w:hAnsi="Times New Roman" w:cs="Times New Roman"/>
          <w:sz w:val="32"/>
          <w:szCs w:val="32"/>
          <w:lang w:val="en-IN"/>
        </w:rPr>
        <w:t>The exit status allows the parent to determine how the child process terminated. For example, 0 usually indicates successful completion, while non-zero values may indicate errors.</w:t>
      </w:r>
    </w:p>
    <w:p w14:paraId="78292313" w14:textId="77777777" w:rsidR="009B69A9" w:rsidRPr="009B69A9" w:rsidRDefault="009B69A9" w:rsidP="009B69A9">
      <w:pPr>
        <w:numPr>
          <w:ilvl w:val="1"/>
          <w:numId w:val="61"/>
        </w:numPr>
        <w:rPr>
          <w:rFonts w:ascii="Times New Roman" w:hAnsi="Times New Roman" w:cs="Times New Roman"/>
          <w:sz w:val="32"/>
          <w:szCs w:val="32"/>
          <w:lang w:val="en-IN"/>
        </w:rPr>
      </w:pPr>
      <w:r w:rsidRPr="009B69A9">
        <w:rPr>
          <w:rFonts w:ascii="Times New Roman" w:hAnsi="Times New Roman" w:cs="Times New Roman"/>
          <w:sz w:val="32"/>
          <w:szCs w:val="32"/>
          <w:lang w:val="en-IN"/>
        </w:rPr>
        <w:t>The parent can use the exit status to make decisions, such as restarting the child process or logging errors.</w:t>
      </w:r>
    </w:p>
    <w:p w14:paraId="2B488186" w14:textId="77777777" w:rsidR="00A8687B" w:rsidRDefault="00A8687B" w:rsidP="009B69A9">
      <w:pPr>
        <w:rPr>
          <w:rFonts w:ascii="Times New Roman" w:hAnsi="Times New Roman" w:cs="Times New Roman"/>
          <w:b/>
          <w:bCs/>
          <w:sz w:val="32"/>
          <w:szCs w:val="32"/>
          <w:lang w:val="en-IN"/>
        </w:rPr>
      </w:pPr>
    </w:p>
    <w:p w14:paraId="1AC6884D" w14:textId="73C9FBC9" w:rsidR="00A8687B" w:rsidRDefault="00000000" w:rsidP="009B69A9">
      <w:pPr>
        <w:rPr>
          <w:rFonts w:ascii="Times New Roman" w:hAnsi="Times New Roman" w:cs="Times New Roman"/>
          <w:b/>
          <w:bCs/>
          <w:sz w:val="32"/>
          <w:szCs w:val="32"/>
          <w:lang w:val="en-IN"/>
        </w:rPr>
      </w:pPr>
      <w:r>
        <w:rPr>
          <w:rFonts w:ascii="Times New Roman" w:hAnsi="Times New Roman" w:cs="Times New Roman"/>
          <w:sz w:val="32"/>
          <w:szCs w:val="32"/>
          <w:lang w:val="en-IN"/>
        </w:rPr>
        <w:pict w14:anchorId="697CCCCE">
          <v:rect id="_x0000_i1065" style="width:0;height:1.5pt" o:hralign="center" o:hrstd="t" o:hr="t" fillcolor="#a0a0a0" stroked="f"/>
        </w:pict>
      </w:r>
    </w:p>
    <w:p w14:paraId="5D338709" w14:textId="179DC620"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47. How Can a Parent Process Terminate a Child Process in Unix-like Operating Systems?</w:t>
      </w:r>
    </w:p>
    <w:p w14:paraId="1CD05D48" w14:textId="77777777" w:rsidR="009B69A9" w:rsidRPr="009B69A9" w:rsidRDefault="009B69A9" w:rsidP="009B69A9">
      <w:pPr>
        <w:numPr>
          <w:ilvl w:val="0"/>
          <w:numId w:val="62"/>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Using Signals</w:t>
      </w:r>
      <w:r w:rsidRPr="009B69A9">
        <w:rPr>
          <w:rFonts w:ascii="Times New Roman" w:hAnsi="Times New Roman" w:cs="Times New Roman"/>
          <w:sz w:val="32"/>
          <w:szCs w:val="32"/>
          <w:lang w:val="en-IN"/>
        </w:rPr>
        <w:t>:</w:t>
      </w:r>
    </w:p>
    <w:p w14:paraId="0097540C" w14:textId="77777777" w:rsidR="009B69A9" w:rsidRPr="009B69A9" w:rsidRDefault="009B69A9" w:rsidP="009B69A9">
      <w:pPr>
        <w:numPr>
          <w:ilvl w:val="1"/>
          <w:numId w:val="62"/>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parent process can send signals to its child processes using the </w:t>
      </w:r>
      <w:proofErr w:type="gramStart"/>
      <w:r w:rsidRPr="009B69A9">
        <w:rPr>
          <w:rFonts w:ascii="Times New Roman" w:hAnsi="Times New Roman" w:cs="Times New Roman"/>
          <w:sz w:val="32"/>
          <w:szCs w:val="32"/>
          <w:lang w:val="en-IN"/>
        </w:rPr>
        <w:t>kill(</w:t>
      </w:r>
      <w:proofErr w:type="gramEnd"/>
      <w:r w:rsidRPr="009B69A9">
        <w:rPr>
          <w:rFonts w:ascii="Times New Roman" w:hAnsi="Times New Roman" w:cs="Times New Roman"/>
          <w:sz w:val="32"/>
          <w:szCs w:val="32"/>
          <w:lang w:val="en-IN"/>
        </w:rPr>
        <w:t>) system call. For example, sending SIGTERM requests a graceful termination, while SIGKILL forces immediate termination.</w:t>
      </w:r>
    </w:p>
    <w:p w14:paraId="48800F60" w14:textId="77777777" w:rsidR="009B69A9" w:rsidRPr="009B69A9" w:rsidRDefault="009B69A9" w:rsidP="009B69A9">
      <w:pPr>
        <w:numPr>
          <w:ilvl w:val="1"/>
          <w:numId w:val="62"/>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Syntax: </w:t>
      </w:r>
      <w:proofErr w:type="gramStart"/>
      <w:r w:rsidRPr="009B69A9">
        <w:rPr>
          <w:rFonts w:ascii="Times New Roman" w:hAnsi="Times New Roman" w:cs="Times New Roman"/>
          <w:sz w:val="32"/>
          <w:szCs w:val="32"/>
          <w:lang w:val="en-IN"/>
        </w:rPr>
        <w:t>kill(</w:t>
      </w:r>
      <w:proofErr w:type="spellStart"/>
      <w:proofErr w:type="gramEnd"/>
      <w:r w:rsidRPr="009B69A9">
        <w:rPr>
          <w:rFonts w:ascii="Times New Roman" w:hAnsi="Times New Roman" w:cs="Times New Roman"/>
          <w:sz w:val="32"/>
          <w:szCs w:val="32"/>
          <w:lang w:val="en-IN"/>
        </w:rPr>
        <w:t>pid</w:t>
      </w:r>
      <w:proofErr w:type="spellEnd"/>
      <w:r w:rsidRPr="009B69A9">
        <w:rPr>
          <w:rFonts w:ascii="Times New Roman" w:hAnsi="Times New Roman" w:cs="Times New Roman"/>
          <w:sz w:val="32"/>
          <w:szCs w:val="32"/>
          <w:lang w:val="en-IN"/>
        </w:rPr>
        <w:t>, signal);</w:t>
      </w:r>
    </w:p>
    <w:p w14:paraId="73DAA67F" w14:textId="77777777" w:rsidR="009B69A9" w:rsidRPr="009B69A9" w:rsidRDefault="009B69A9" w:rsidP="009B69A9">
      <w:pPr>
        <w:numPr>
          <w:ilvl w:val="0"/>
          <w:numId w:val="62"/>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 xml:space="preserve">Using </w:t>
      </w:r>
      <w:proofErr w:type="gramStart"/>
      <w:r w:rsidRPr="009B69A9">
        <w:rPr>
          <w:rFonts w:ascii="Times New Roman" w:hAnsi="Times New Roman" w:cs="Times New Roman"/>
          <w:b/>
          <w:bCs/>
          <w:sz w:val="32"/>
          <w:szCs w:val="32"/>
          <w:lang w:val="en-IN"/>
        </w:rPr>
        <w:t>kill(</w:t>
      </w:r>
      <w:proofErr w:type="gramEnd"/>
      <w:r w:rsidRPr="009B69A9">
        <w:rPr>
          <w:rFonts w:ascii="Times New Roman" w:hAnsi="Times New Roman" w:cs="Times New Roman"/>
          <w:b/>
          <w:bCs/>
          <w:sz w:val="32"/>
          <w:szCs w:val="32"/>
          <w:lang w:val="en-IN"/>
        </w:rPr>
        <w:t>) Command</w:t>
      </w:r>
      <w:r w:rsidRPr="009B69A9">
        <w:rPr>
          <w:rFonts w:ascii="Times New Roman" w:hAnsi="Times New Roman" w:cs="Times New Roman"/>
          <w:sz w:val="32"/>
          <w:szCs w:val="32"/>
          <w:lang w:val="en-IN"/>
        </w:rPr>
        <w:t>:</w:t>
      </w:r>
    </w:p>
    <w:p w14:paraId="26324C86" w14:textId="77777777" w:rsidR="009B69A9" w:rsidRPr="009B69A9" w:rsidRDefault="009B69A9" w:rsidP="009B69A9">
      <w:pPr>
        <w:numPr>
          <w:ilvl w:val="1"/>
          <w:numId w:val="62"/>
        </w:numPr>
        <w:rPr>
          <w:rFonts w:ascii="Times New Roman" w:hAnsi="Times New Roman" w:cs="Times New Roman"/>
          <w:sz w:val="32"/>
          <w:szCs w:val="32"/>
          <w:lang w:val="en-IN"/>
        </w:rPr>
      </w:pPr>
      <w:r w:rsidRPr="009B69A9">
        <w:rPr>
          <w:rFonts w:ascii="Times New Roman" w:hAnsi="Times New Roman" w:cs="Times New Roman"/>
          <w:sz w:val="32"/>
          <w:szCs w:val="32"/>
          <w:lang w:val="en-IN"/>
        </w:rPr>
        <w:t>The kill command can be used in the shell to terminate processes by their PID.</w:t>
      </w:r>
    </w:p>
    <w:p w14:paraId="72AE8A37" w14:textId="77777777" w:rsidR="009B69A9" w:rsidRPr="009B69A9" w:rsidRDefault="009B69A9" w:rsidP="009B69A9">
      <w:pPr>
        <w:numPr>
          <w:ilvl w:val="1"/>
          <w:numId w:val="62"/>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Syntax: kill -9 </w:t>
      </w:r>
      <w:proofErr w:type="spellStart"/>
      <w:r w:rsidRPr="009B69A9">
        <w:rPr>
          <w:rFonts w:ascii="Times New Roman" w:hAnsi="Times New Roman" w:cs="Times New Roman"/>
          <w:sz w:val="32"/>
          <w:szCs w:val="32"/>
          <w:lang w:val="en-IN"/>
        </w:rPr>
        <w:t>pid</w:t>
      </w:r>
      <w:proofErr w:type="spellEnd"/>
      <w:r w:rsidRPr="009B69A9">
        <w:rPr>
          <w:rFonts w:ascii="Times New Roman" w:hAnsi="Times New Roman" w:cs="Times New Roman"/>
          <w:sz w:val="32"/>
          <w:szCs w:val="32"/>
          <w:lang w:val="en-IN"/>
        </w:rPr>
        <w:t xml:space="preserve"> (where -9 is the signal for SIGKILL).</w:t>
      </w:r>
    </w:p>
    <w:p w14:paraId="14147A99" w14:textId="2BC9B891" w:rsidR="00A8687B" w:rsidRDefault="00000000" w:rsidP="009B69A9">
      <w:pPr>
        <w:rPr>
          <w:rFonts w:ascii="Times New Roman" w:hAnsi="Times New Roman" w:cs="Times New Roman"/>
          <w:b/>
          <w:bCs/>
          <w:sz w:val="32"/>
          <w:szCs w:val="32"/>
          <w:lang w:val="en-IN"/>
        </w:rPr>
      </w:pPr>
      <w:r>
        <w:rPr>
          <w:rFonts w:ascii="Times New Roman" w:hAnsi="Times New Roman" w:cs="Times New Roman"/>
          <w:sz w:val="32"/>
          <w:szCs w:val="32"/>
          <w:lang w:val="en-IN"/>
        </w:rPr>
        <w:pict w14:anchorId="70B00556">
          <v:rect id="_x0000_i1066" style="width:0;height:1.5pt" o:hralign="center" o:hrstd="t" o:hr="t" fillcolor="#a0a0a0" stroked="f"/>
        </w:pict>
      </w:r>
    </w:p>
    <w:p w14:paraId="2CF96282" w14:textId="7D35CD5E"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48. Explain the Difference Between a Process Group and a Session in Unix-like Operating Systems.</w:t>
      </w:r>
    </w:p>
    <w:p w14:paraId="7644D8E2" w14:textId="77777777" w:rsidR="009B69A9" w:rsidRPr="009B69A9" w:rsidRDefault="009B69A9" w:rsidP="009B69A9">
      <w:pPr>
        <w:numPr>
          <w:ilvl w:val="0"/>
          <w:numId w:val="63"/>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Process Group</w:t>
      </w:r>
      <w:r w:rsidRPr="009B69A9">
        <w:rPr>
          <w:rFonts w:ascii="Times New Roman" w:hAnsi="Times New Roman" w:cs="Times New Roman"/>
          <w:sz w:val="32"/>
          <w:szCs w:val="32"/>
          <w:lang w:val="en-IN"/>
        </w:rPr>
        <w:t>:</w:t>
      </w:r>
    </w:p>
    <w:p w14:paraId="4A415721" w14:textId="77777777" w:rsidR="009B69A9" w:rsidRPr="009B69A9" w:rsidRDefault="009B69A9" w:rsidP="009B69A9">
      <w:pPr>
        <w:numPr>
          <w:ilvl w:val="1"/>
          <w:numId w:val="63"/>
        </w:numPr>
        <w:rPr>
          <w:rFonts w:ascii="Times New Roman" w:hAnsi="Times New Roman" w:cs="Times New Roman"/>
          <w:sz w:val="32"/>
          <w:szCs w:val="32"/>
          <w:lang w:val="en-IN"/>
        </w:rPr>
      </w:pPr>
      <w:r w:rsidRPr="009B69A9">
        <w:rPr>
          <w:rFonts w:ascii="Times New Roman" w:hAnsi="Times New Roman" w:cs="Times New Roman"/>
          <w:sz w:val="32"/>
          <w:szCs w:val="32"/>
          <w:lang w:val="en-IN"/>
        </w:rPr>
        <w:lastRenderedPageBreak/>
        <w:t>A process group is a collection of one or more processes that can receive signals as a group. Each process group has a unique process group ID (PGID).</w:t>
      </w:r>
    </w:p>
    <w:p w14:paraId="47B85EBC" w14:textId="77777777" w:rsidR="009B69A9" w:rsidRPr="009B69A9" w:rsidRDefault="009B69A9" w:rsidP="009B69A9">
      <w:pPr>
        <w:numPr>
          <w:ilvl w:val="1"/>
          <w:numId w:val="63"/>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Processes in the same group can be managed together, for instance, by sending a signal to all processes in the group using </w:t>
      </w:r>
      <w:proofErr w:type="gramStart"/>
      <w:r w:rsidRPr="009B69A9">
        <w:rPr>
          <w:rFonts w:ascii="Times New Roman" w:hAnsi="Times New Roman" w:cs="Times New Roman"/>
          <w:sz w:val="32"/>
          <w:szCs w:val="32"/>
          <w:lang w:val="en-IN"/>
        </w:rPr>
        <w:t>kill(</w:t>
      </w:r>
      <w:proofErr w:type="gramEnd"/>
      <w:r w:rsidRPr="009B69A9">
        <w:rPr>
          <w:rFonts w:ascii="Times New Roman" w:hAnsi="Times New Roman" w:cs="Times New Roman"/>
          <w:sz w:val="32"/>
          <w:szCs w:val="32"/>
          <w:lang w:val="en-IN"/>
        </w:rPr>
        <w:t>-PGID, signal).</w:t>
      </w:r>
    </w:p>
    <w:p w14:paraId="071732A9" w14:textId="77777777" w:rsidR="009B69A9" w:rsidRPr="009B69A9" w:rsidRDefault="009B69A9" w:rsidP="009B69A9">
      <w:pPr>
        <w:numPr>
          <w:ilvl w:val="0"/>
          <w:numId w:val="63"/>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Session</w:t>
      </w:r>
      <w:r w:rsidRPr="009B69A9">
        <w:rPr>
          <w:rFonts w:ascii="Times New Roman" w:hAnsi="Times New Roman" w:cs="Times New Roman"/>
          <w:sz w:val="32"/>
          <w:szCs w:val="32"/>
          <w:lang w:val="en-IN"/>
        </w:rPr>
        <w:t>:</w:t>
      </w:r>
    </w:p>
    <w:p w14:paraId="1FFF2123" w14:textId="77777777" w:rsidR="009B69A9" w:rsidRPr="009B69A9" w:rsidRDefault="009B69A9" w:rsidP="009B69A9">
      <w:pPr>
        <w:numPr>
          <w:ilvl w:val="1"/>
          <w:numId w:val="63"/>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A session is a collection of one or more process groups. It is created by a process using the </w:t>
      </w:r>
      <w:proofErr w:type="spellStart"/>
      <w:proofErr w:type="gramStart"/>
      <w:r w:rsidRPr="009B69A9">
        <w:rPr>
          <w:rFonts w:ascii="Times New Roman" w:hAnsi="Times New Roman" w:cs="Times New Roman"/>
          <w:sz w:val="32"/>
          <w:szCs w:val="32"/>
          <w:lang w:val="en-IN"/>
        </w:rPr>
        <w:t>setsid</w:t>
      </w:r>
      <w:proofErr w:type="spellEnd"/>
      <w:r w:rsidRPr="009B69A9">
        <w:rPr>
          <w:rFonts w:ascii="Times New Roman" w:hAnsi="Times New Roman" w:cs="Times New Roman"/>
          <w:sz w:val="32"/>
          <w:szCs w:val="32"/>
          <w:lang w:val="en-IN"/>
        </w:rPr>
        <w:t>(</w:t>
      </w:r>
      <w:proofErr w:type="gramEnd"/>
      <w:r w:rsidRPr="009B69A9">
        <w:rPr>
          <w:rFonts w:ascii="Times New Roman" w:hAnsi="Times New Roman" w:cs="Times New Roman"/>
          <w:sz w:val="32"/>
          <w:szCs w:val="32"/>
          <w:lang w:val="en-IN"/>
        </w:rPr>
        <w:t>) system call, which makes the calling process the session leader.</w:t>
      </w:r>
    </w:p>
    <w:p w14:paraId="19A707D8" w14:textId="77777777" w:rsidR="009B69A9" w:rsidRPr="009B69A9" w:rsidRDefault="009B69A9" w:rsidP="009B69A9">
      <w:pPr>
        <w:numPr>
          <w:ilvl w:val="1"/>
          <w:numId w:val="63"/>
        </w:numPr>
        <w:rPr>
          <w:rFonts w:ascii="Times New Roman" w:hAnsi="Times New Roman" w:cs="Times New Roman"/>
          <w:sz w:val="32"/>
          <w:szCs w:val="32"/>
          <w:lang w:val="en-IN"/>
        </w:rPr>
      </w:pPr>
      <w:r w:rsidRPr="009B69A9">
        <w:rPr>
          <w:rFonts w:ascii="Times New Roman" w:hAnsi="Times New Roman" w:cs="Times New Roman"/>
          <w:sz w:val="32"/>
          <w:szCs w:val="32"/>
          <w:lang w:val="en-IN"/>
        </w:rPr>
        <w:t>Sessions are often used to manage processes related to a single user login or terminal, ensuring that when a user logs out, all related processes are terminated.</w:t>
      </w:r>
    </w:p>
    <w:p w14:paraId="54373B0B" w14:textId="77777777" w:rsidR="00A8687B" w:rsidRDefault="00A8687B" w:rsidP="009B69A9">
      <w:pPr>
        <w:rPr>
          <w:rFonts w:ascii="Times New Roman" w:hAnsi="Times New Roman" w:cs="Times New Roman"/>
          <w:b/>
          <w:bCs/>
          <w:sz w:val="32"/>
          <w:szCs w:val="32"/>
          <w:lang w:val="en-IN"/>
        </w:rPr>
      </w:pPr>
    </w:p>
    <w:p w14:paraId="00FAFC22" w14:textId="69230E29" w:rsidR="00A8687B" w:rsidRDefault="00000000" w:rsidP="009B69A9">
      <w:pPr>
        <w:rPr>
          <w:rFonts w:ascii="Times New Roman" w:hAnsi="Times New Roman" w:cs="Times New Roman"/>
          <w:b/>
          <w:bCs/>
          <w:sz w:val="32"/>
          <w:szCs w:val="32"/>
          <w:lang w:val="en-IN"/>
        </w:rPr>
      </w:pPr>
      <w:r>
        <w:rPr>
          <w:rFonts w:ascii="Times New Roman" w:hAnsi="Times New Roman" w:cs="Times New Roman"/>
          <w:sz w:val="32"/>
          <w:szCs w:val="32"/>
          <w:lang w:val="en-IN"/>
        </w:rPr>
        <w:pict w14:anchorId="75521601">
          <v:rect id="_x0000_i1067" style="width:0;height:1.5pt" o:hralign="center" o:hrstd="t" o:hr="t" fillcolor="#a0a0a0" stroked="f"/>
        </w:pict>
      </w:r>
    </w:p>
    <w:p w14:paraId="37E4B1ED" w14:textId="65E0ED42"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 xml:space="preserve">49. Describe How the </w:t>
      </w:r>
      <w:proofErr w:type="gramStart"/>
      <w:r w:rsidRPr="009B69A9">
        <w:rPr>
          <w:rFonts w:ascii="Times New Roman" w:hAnsi="Times New Roman" w:cs="Times New Roman"/>
          <w:b/>
          <w:bCs/>
          <w:sz w:val="32"/>
          <w:szCs w:val="32"/>
          <w:lang w:val="en-IN"/>
        </w:rPr>
        <w:t>exec(</w:t>
      </w:r>
      <w:proofErr w:type="gramEnd"/>
      <w:r w:rsidRPr="009B69A9">
        <w:rPr>
          <w:rFonts w:ascii="Times New Roman" w:hAnsi="Times New Roman" w:cs="Times New Roman"/>
          <w:b/>
          <w:bCs/>
          <w:sz w:val="32"/>
          <w:szCs w:val="32"/>
          <w:lang w:val="en-IN"/>
        </w:rPr>
        <w:t>) Family of Functions is Used to Replace the Current Process Image with a New One.</w:t>
      </w:r>
    </w:p>
    <w:p w14:paraId="5B8A9D60" w14:textId="77777777" w:rsidR="009B69A9" w:rsidRPr="009B69A9" w:rsidRDefault="009B69A9" w:rsidP="009B69A9">
      <w:pPr>
        <w:numPr>
          <w:ilvl w:val="0"/>
          <w:numId w:val="64"/>
        </w:numPr>
        <w:rPr>
          <w:rFonts w:ascii="Times New Roman" w:hAnsi="Times New Roman" w:cs="Times New Roman"/>
          <w:sz w:val="32"/>
          <w:szCs w:val="32"/>
          <w:lang w:val="en-IN"/>
        </w:rPr>
      </w:pPr>
      <w:proofErr w:type="gramStart"/>
      <w:r w:rsidRPr="009B69A9">
        <w:rPr>
          <w:rFonts w:ascii="Times New Roman" w:hAnsi="Times New Roman" w:cs="Times New Roman"/>
          <w:b/>
          <w:bCs/>
          <w:sz w:val="32"/>
          <w:szCs w:val="32"/>
          <w:lang w:val="en-IN"/>
        </w:rPr>
        <w:t>exec(</w:t>
      </w:r>
      <w:proofErr w:type="gramEnd"/>
      <w:r w:rsidRPr="009B69A9">
        <w:rPr>
          <w:rFonts w:ascii="Times New Roman" w:hAnsi="Times New Roman" w:cs="Times New Roman"/>
          <w:b/>
          <w:bCs/>
          <w:sz w:val="32"/>
          <w:szCs w:val="32"/>
          <w:lang w:val="en-IN"/>
        </w:rPr>
        <w:t>) Functions</w:t>
      </w:r>
      <w:r w:rsidRPr="009B69A9">
        <w:rPr>
          <w:rFonts w:ascii="Times New Roman" w:hAnsi="Times New Roman" w:cs="Times New Roman"/>
          <w:sz w:val="32"/>
          <w:szCs w:val="32"/>
          <w:lang w:val="en-IN"/>
        </w:rPr>
        <w:t>:</w:t>
      </w:r>
    </w:p>
    <w:p w14:paraId="6FC44244" w14:textId="77777777" w:rsidR="009B69A9" w:rsidRPr="009B69A9" w:rsidRDefault="009B69A9" w:rsidP="009B69A9">
      <w:pPr>
        <w:numPr>
          <w:ilvl w:val="1"/>
          <w:numId w:val="64"/>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w:t>
      </w:r>
      <w:proofErr w:type="gramStart"/>
      <w:r w:rsidRPr="009B69A9">
        <w:rPr>
          <w:rFonts w:ascii="Times New Roman" w:hAnsi="Times New Roman" w:cs="Times New Roman"/>
          <w:sz w:val="32"/>
          <w:szCs w:val="32"/>
          <w:lang w:val="en-IN"/>
        </w:rPr>
        <w:t>exec(</w:t>
      </w:r>
      <w:proofErr w:type="gramEnd"/>
      <w:r w:rsidRPr="009B69A9">
        <w:rPr>
          <w:rFonts w:ascii="Times New Roman" w:hAnsi="Times New Roman" w:cs="Times New Roman"/>
          <w:sz w:val="32"/>
          <w:szCs w:val="32"/>
          <w:lang w:val="en-IN"/>
        </w:rPr>
        <w:t xml:space="preserve">) family of functions, such as </w:t>
      </w:r>
      <w:proofErr w:type="spellStart"/>
      <w:r w:rsidRPr="009B69A9">
        <w:rPr>
          <w:rFonts w:ascii="Times New Roman" w:hAnsi="Times New Roman" w:cs="Times New Roman"/>
          <w:sz w:val="32"/>
          <w:szCs w:val="32"/>
          <w:lang w:val="en-IN"/>
        </w:rPr>
        <w:t>execl</w:t>
      </w:r>
      <w:proofErr w:type="spellEnd"/>
      <w:r w:rsidRPr="009B69A9">
        <w:rPr>
          <w:rFonts w:ascii="Times New Roman" w:hAnsi="Times New Roman" w:cs="Times New Roman"/>
          <w:sz w:val="32"/>
          <w:szCs w:val="32"/>
          <w:lang w:val="en-IN"/>
        </w:rPr>
        <w:t xml:space="preserve">(), </w:t>
      </w:r>
      <w:proofErr w:type="spellStart"/>
      <w:r w:rsidRPr="009B69A9">
        <w:rPr>
          <w:rFonts w:ascii="Times New Roman" w:hAnsi="Times New Roman" w:cs="Times New Roman"/>
          <w:sz w:val="32"/>
          <w:szCs w:val="32"/>
          <w:lang w:val="en-IN"/>
        </w:rPr>
        <w:t>execv</w:t>
      </w:r>
      <w:proofErr w:type="spellEnd"/>
      <w:r w:rsidRPr="009B69A9">
        <w:rPr>
          <w:rFonts w:ascii="Times New Roman" w:hAnsi="Times New Roman" w:cs="Times New Roman"/>
          <w:sz w:val="32"/>
          <w:szCs w:val="32"/>
          <w:lang w:val="en-IN"/>
        </w:rPr>
        <w:t xml:space="preserve">(), </w:t>
      </w:r>
      <w:proofErr w:type="spellStart"/>
      <w:r w:rsidRPr="009B69A9">
        <w:rPr>
          <w:rFonts w:ascii="Times New Roman" w:hAnsi="Times New Roman" w:cs="Times New Roman"/>
          <w:sz w:val="32"/>
          <w:szCs w:val="32"/>
          <w:lang w:val="en-IN"/>
        </w:rPr>
        <w:t>execle</w:t>
      </w:r>
      <w:proofErr w:type="spellEnd"/>
      <w:r w:rsidRPr="009B69A9">
        <w:rPr>
          <w:rFonts w:ascii="Times New Roman" w:hAnsi="Times New Roman" w:cs="Times New Roman"/>
          <w:sz w:val="32"/>
          <w:szCs w:val="32"/>
          <w:lang w:val="en-IN"/>
        </w:rPr>
        <w:t xml:space="preserve">(), and </w:t>
      </w:r>
      <w:proofErr w:type="spellStart"/>
      <w:r w:rsidRPr="009B69A9">
        <w:rPr>
          <w:rFonts w:ascii="Times New Roman" w:hAnsi="Times New Roman" w:cs="Times New Roman"/>
          <w:sz w:val="32"/>
          <w:szCs w:val="32"/>
          <w:lang w:val="en-IN"/>
        </w:rPr>
        <w:t>execvp</w:t>
      </w:r>
      <w:proofErr w:type="spellEnd"/>
      <w:r w:rsidRPr="009B69A9">
        <w:rPr>
          <w:rFonts w:ascii="Times New Roman" w:hAnsi="Times New Roman" w:cs="Times New Roman"/>
          <w:sz w:val="32"/>
          <w:szCs w:val="32"/>
          <w:lang w:val="en-IN"/>
        </w:rPr>
        <w:t>(), are used to replace the current process image with a new one. This means the process retains its PID but starts executing a new program.</w:t>
      </w:r>
    </w:p>
    <w:p w14:paraId="572F151A" w14:textId="77777777" w:rsidR="009B69A9" w:rsidRPr="009B69A9" w:rsidRDefault="009B69A9" w:rsidP="009B69A9">
      <w:pPr>
        <w:numPr>
          <w:ilvl w:val="1"/>
          <w:numId w:val="64"/>
        </w:numPr>
        <w:rPr>
          <w:rFonts w:ascii="Times New Roman" w:hAnsi="Times New Roman" w:cs="Times New Roman"/>
          <w:sz w:val="32"/>
          <w:szCs w:val="32"/>
          <w:lang w:val="en-IN"/>
        </w:rPr>
      </w:pPr>
      <w:r w:rsidRPr="009B69A9">
        <w:rPr>
          <w:rFonts w:ascii="Times New Roman" w:hAnsi="Times New Roman" w:cs="Times New Roman"/>
          <w:sz w:val="32"/>
          <w:szCs w:val="32"/>
          <w:lang w:val="en-IN"/>
        </w:rPr>
        <w:t>The process’s memory space, code, data, and stack are replaced with those of the new program.</w:t>
      </w:r>
    </w:p>
    <w:p w14:paraId="44495D96" w14:textId="77777777" w:rsidR="009B69A9" w:rsidRPr="009B69A9" w:rsidRDefault="009B69A9" w:rsidP="009B69A9">
      <w:pPr>
        <w:numPr>
          <w:ilvl w:val="0"/>
          <w:numId w:val="64"/>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How It Works</w:t>
      </w:r>
      <w:r w:rsidRPr="009B69A9">
        <w:rPr>
          <w:rFonts w:ascii="Times New Roman" w:hAnsi="Times New Roman" w:cs="Times New Roman"/>
          <w:sz w:val="32"/>
          <w:szCs w:val="32"/>
          <w:lang w:val="en-IN"/>
        </w:rPr>
        <w:t>:</w:t>
      </w:r>
    </w:p>
    <w:p w14:paraId="4D9826D9" w14:textId="77777777" w:rsidR="009B69A9" w:rsidRPr="009B69A9" w:rsidRDefault="009B69A9" w:rsidP="009B69A9">
      <w:pPr>
        <w:numPr>
          <w:ilvl w:val="1"/>
          <w:numId w:val="64"/>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When a process calls an </w:t>
      </w:r>
      <w:proofErr w:type="gramStart"/>
      <w:r w:rsidRPr="009B69A9">
        <w:rPr>
          <w:rFonts w:ascii="Times New Roman" w:hAnsi="Times New Roman" w:cs="Times New Roman"/>
          <w:sz w:val="32"/>
          <w:szCs w:val="32"/>
          <w:lang w:val="en-IN"/>
        </w:rPr>
        <w:t>exec(</w:t>
      </w:r>
      <w:proofErr w:type="gramEnd"/>
      <w:r w:rsidRPr="009B69A9">
        <w:rPr>
          <w:rFonts w:ascii="Times New Roman" w:hAnsi="Times New Roman" w:cs="Times New Roman"/>
          <w:sz w:val="32"/>
          <w:szCs w:val="32"/>
          <w:lang w:val="en-IN"/>
        </w:rPr>
        <w:t>) function, the current process image is destroyed, and the new program is loaded into memory.</w:t>
      </w:r>
    </w:p>
    <w:p w14:paraId="61172720" w14:textId="77777777" w:rsidR="009B69A9" w:rsidRPr="009B69A9" w:rsidRDefault="009B69A9" w:rsidP="009B69A9">
      <w:pPr>
        <w:numPr>
          <w:ilvl w:val="1"/>
          <w:numId w:val="64"/>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If the </w:t>
      </w:r>
      <w:proofErr w:type="gramStart"/>
      <w:r w:rsidRPr="009B69A9">
        <w:rPr>
          <w:rFonts w:ascii="Times New Roman" w:hAnsi="Times New Roman" w:cs="Times New Roman"/>
          <w:sz w:val="32"/>
          <w:szCs w:val="32"/>
          <w:lang w:val="en-IN"/>
        </w:rPr>
        <w:t>exec(</w:t>
      </w:r>
      <w:proofErr w:type="gramEnd"/>
      <w:r w:rsidRPr="009B69A9">
        <w:rPr>
          <w:rFonts w:ascii="Times New Roman" w:hAnsi="Times New Roman" w:cs="Times New Roman"/>
          <w:sz w:val="32"/>
          <w:szCs w:val="32"/>
          <w:lang w:val="en-IN"/>
        </w:rPr>
        <w:t>) call is successful, the new program begins executing, and the calling process no longer exists in its original form.</w:t>
      </w:r>
    </w:p>
    <w:p w14:paraId="5CA403F7" w14:textId="77777777" w:rsidR="00A8687B" w:rsidRDefault="00A8687B" w:rsidP="009B69A9">
      <w:pPr>
        <w:rPr>
          <w:rFonts w:ascii="Times New Roman" w:hAnsi="Times New Roman" w:cs="Times New Roman"/>
          <w:b/>
          <w:bCs/>
          <w:sz w:val="32"/>
          <w:szCs w:val="32"/>
          <w:lang w:val="en-IN"/>
        </w:rPr>
      </w:pPr>
    </w:p>
    <w:p w14:paraId="73841147" w14:textId="31CBD770" w:rsidR="00A8687B" w:rsidRDefault="00000000" w:rsidP="009B69A9">
      <w:pPr>
        <w:rPr>
          <w:rFonts w:ascii="Times New Roman" w:hAnsi="Times New Roman" w:cs="Times New Roman"/>
          <w:b/>
          <w:bCs/>
          <w:sz w:val="32"/>
          <w:szCs w:val="32"/>
          <w:lang w:val="en-IN"/>
        </w:rPr>
      </w:pPr>
      <w:r>
        <w:rPr>
          <w:rFonts w:ascii="Times New Roman" w:hAnsi="Times New Roman" w:cs="Times New Roman"/>
          <w:sz w:val="32"/>
          <w:szCs w:val="32"/>
          <w:lang w:val="en-IN"/>
        </w:rPr>
        <w:pict w14:anchorId="138D60EB">
          <v:rect id="_x0000_i1068" style="width:0;height:1.5pt" o:hralign="center" o:hrstd="t" o:hr="t" fillcolor="#a0a0a0" stroked="f"/>
        </w:pict>
      </w:r>
    </w:p>
    <w:p w14:paraId="5044DDBA" w14:textId="1B38F7B8"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 xml:space="preserve">50. What is the Purpose of the </w:t>
      </w:r>
      <w:proofErr w:type="spellStart"/>
      <w:proofErr w:type="gramStart"/>
      <w:r w:rsidRPr="009B69A9">
        <w:rPr>
          <w:rFonts w:ascii="Times New Roman" w:hAnsi="Times New Roman" w:cs="Times New Roman"/>
          <w:b/>
          <w:bCs/>
          <w:sz w:val="32"/>
          <w:szCs w:val="32"/>
          <w:lang w:val="en-IN"/>
        </w:rPr>
        <w:t>waitpid</w:t>
      </w:r>
      <w:proofErr w:type="spellEnd"/>
      <w:r w:rsidRPr="009B69A9">
        <w:rPr>
          <w:rFonts w:ascii="Times New Roman" w:hAnsi="Times New Roman" w:cs="Times New Roman"/>
          <w:b/>
          <w:bCs/>
          <w:sz w:val="32"/>
          <w:szCs w:val="32"/>
          <w:lang w:val="en-IN"/>
        </w:rPr>
        <w:t>(</w:t>
      </w:r>
      <w:proofErr w:type="gramEnd"/>
      <w:r w:rsidRPr="009B69A9">
        <w:rPr>
          <w:rFonts w:ascii="Times New Roman" w:hAnsi="Times New Roman" w:cs="Times New Roman"/>
          <w:b/>
          <w:bCs/>
          <w:sz w:val="32"/>
          <w:szCs w:val="32"/>
          <w:lang w:val="en-IN"/>
        </w:rPr>
        <w:t xml:space="preserve">) System Call in Process Management? How Does It Differ from </w:t>
      </w:r>
      <w:proofErr w:type="gramStart"/>
      <w:r w:rsidRPr="009B69A9">
        <w:rPr>
          <w:rFonts w:ascii="Times New Roman" w:hAnsi="Times New Roman" w:cs="Times New Roman"/>
          <w:b/>
          <w:bCs/>
          <w:sz w:val="32"/>
          <w:szCs w:val="32"/>
          <w:lang w:val="en-IN"/>
        </w:rPr>
        <w:t>wait(</w:t>
      </w:r>
      <w:proofErr w:type="gramEnd"/>
      <w:r w:rsidRPr="009B69A9">
        <w:rPr>
          <w:rFonts w:ascii="Times New Roman" w:hAnsi="Times New Roman" w:cs="Times New Roman"/>
          <w:b/>
          <w:bCs/>
          <w:sz w:val="32"/>
          <w:szCs w:val="32"/>
          <w:lang w:val="en-IN"/>
        </w:rPr>
        <w:t>)?</w:t>
      </w:r>
    </w:p>
    <w:p w14:paraId="7CFB0002" w14:textId="77777777" w:rsidR="009B69A9" w:rsidRPr="009B69A9" w:rsidRDefault="009B69A9" w:rsidP="009B69A9">
      <w:pPr>
        <w:numPr>
          <w:ilvl w:val="0"/>
          <w:numId w:val="65"/>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lastRenderedPageBreak/>
        <w:t>Purpose</w:t>
      </w:r>
      <w:r w:rsidRPr="009B69A9">
        <w:rPr>
          <w:rFonts w:ascii="Times New Roman" w:hAnsi="Times New Roman" w:cs="Times New Roman"/>
          <w:sz w:val="32"/>
          <w:szCs w:val="32"/>
          <w:lang w:val="en-IN"/>
        </w:rPr>
        <w:t>:</w:t>
      </w:r>
    </w:p>
    <w:p w14:paraId="443C4BF4" w14:textId="77777777" w:rsidR="009B69A9" w:rsidRPr="009B69A9" w:rsidRDefault="009B69A9" w:rsidP="009B69A9">
      <w:pPr>
        <w:numPr>
          <w:ilvl w:val="1"/>
          <w:numId w:val="65"/>
        </w:numPr>
        <w:rPr>
          <w:rFonts w:ascii="Times New Roman" w:hAnsi="Times New Roman" w:cs="Times New Roman"/>
          <w:sz w:val="32"/>
          <w:szCs w:val="32"/>
          <w:lang w:val="en-IN"/>
        </w:rPr>
      </w:pPr>
      <w:proofErr w:type="spellStart"/>
      <w:proofErr w:type="gram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w:t>
      </w:r>
      <w:proofErr w:type="gramEnd"/>
      <w:r w:rsidRPr="009B69A9">
        <w:rPr>
          <w:rFonts w:ascii="Times New Roman" w:hAnsi="Times New Roman" w:cs="Times New Roman"/>
          <w:sz w:val="32"/>
          <w:szCs w:val="32"/>
          <w:lang w:val="en-IN"/>
        </w:rPr>
        <w:t>) allows the parent process to wait for a specific child process to terminate, offering more control than wait().</w:t>
      </w:r>
    </w:p>
    <w:p w14:paraId="583AB9F6" w14:textId="77777777" w:rsidR="009B69A9" w:rsidRPr="009B69A9" w:rsidRDefault="009B69A9" w:rsidP="009B69A9">
      <w:pPr>
        <w:numPr>
          <w:ilvl w:val="1"/>
          <w:numId w:val="65"/>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The parent can use options to control the </w:t>
      </w:r>
      <w:proofErr w:type="spellStart"/>
      <w:r w:rsidRPr="009B69A9">
        <w:rPr>
          <w:rFonts w:ascii="Times New Roman" w:hAnsi="Times New Roman" w:cs="Times New Roman"/>
          <w:sz w:val="32"/>
          <w:szCs w:val="32"/>
          <w:lang w:val="en-IN"/>
        </w:rPr>
        <w:t>behavior</w:t>
      </w:r>
      <w:proofErr w:type="spellEnd"/>
      <w:r w:rsidRPr="009B69A9">
        <w:rPr>
          <w:rFonts w:ascii="Times New Roman" w:hAnsi="Times New Roman" w:cs="Times New Roman"/>
          <w:sz w:val="32"/>
          <w:szCs w:val="32"/>
          <w:lang w:val="en-IN"/>
        </w:rPr>
        <w:t>, such as non-blocking operation or waiting for specific child processes.</w:t>
      </w:r>
    </w:p>
    <w:p w14:paraId="5FFD08E7" w14:textId="77777777" w:rsidR="009B69A9" w:rsidRPr="009B69A9" w:rsidRDefault="009B69A9" w:rsidP="009B69A9">
      <w:pPr>
        <w:numPr>
          <w:ilvl w:val="0"/>
          <w:numId w:val="65"/>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Differences</w:t>
      </w:r>
      <w:r w:rsidRPr="009B69A9">
        <w:rPr>
          <w:rFonts w:ascii="Times New Roman" w:hAnsi="Times New Roman" w:cs="Times New Roman"/>
          <w:sz w:val="32"/>
          <w:szCs w:val="32"/>
          <w:lang w:val="en-IN"/>
        </w:rPr>
        <w:t>:</w:t>
      </w:r>
    </w:p>
    <w:p w14:paraId="094B6D66" w14:textId="77777777" w:rsidR="009B69A9" w:rsidRPr="009B69A9" w:rsidRDefault="009B69A9" w:rsidP="009B69A9">
      <w:pPr>
        <w:numPr>
          <w:ilvl w:val="1"/>
          <w:numId w:val="65"/>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Specificity</w:t>
      </w:r>
      <w:r w:rsidRPr="009B69A9">
        <w:rPr>
          <w:rFonts w:ascii="Times New Roman" w:hAnsi="Times New Roman" w:cs="Times New Roman"/>
          <w:sz w:val="32"/>
          <w:szCs w:val="32"/>
          <w:lang w:val="en-IN"/>
        </w:rPr>
        <w:t xml:space="preserve">: </w:t>
      </w:r>
      <w:proofErr w:type="spellStart"/>
      <w:proofErr w:type="gram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w:t>
      </w:r>
      <w:proofErr w:type="gramEnd"/>
      <w:r w:rsidRPr="009B69A9">
        <w:rPr>
          <w:rFonts w:ascii="Times New Roman" w:hAnsi="Times New Roman" w:cs="Times New Roman"/>
          <w:sz w:val="32"/>
          <w:szCs w:val="32"/>
          <w:lang w:val="en-IN"/>
        </w:rPr>
        <w:t>) can wait for a specific child process by PID, while wait() waits for any child process to terminate.</w:t>
      </w:r>
    </w:p>
    <w:p w14:paraId="2DB08F9D" w14:textId="77777777" w:rsidR="009B69A9" w:rsidRPr="009B69A9" w:rsidRDefault="009B69A9" w:rsidP="009B69A9">
      <w:pPr>
        <w:numPr>
          <w:ilvl w:val="1"/>
          <w:numId w:val="65"/>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Options</w:t>
      </w:r>
      <w:r w:rsidRPr="009B69A9">
        <w:rPr>
          <w:rFonts w:ascii="Times New Roman" w:hAnsi="Times New Roman" w:cs="Times New Roman"/>
          <w:sz w:val="32"/>
          <w:szCs w:val="32"/>
          <w:lang w:val="en-IN"/>
        </w:rPr>
        <w:t xml:space="preserve">: </w:t>
      </w:r>
      <w:proofErr w:type="spellStart"/>
      <w:proofErr w:type="gramStart"/>
      <w:r w:rsidRPr="009B69A9">
        <w:rPr>
          <w:rFonts w:ascii="Times New Roman" w:hAnsi="Times New Roman" w:cs="Times New Roman"/>
          <w:sz w:val="32"/>
          <w:szCs w:val="32"/>
          <w:lang w:val="en-IN"/>
        </w:rPr>
        <w:t>waitpid</w:t>
      </w:r>
      <w:proofErr w:type="spellEnd"/>
      <w:r w:rsidRPr="009B69A9">
        <w:rPr>
          <w:rFonts w:ascii="Times New Roman" w:hAnsi="Times New Roman" w:cs="Times New Roman"/>
          <w:sz w:val="32"/>
          <w:szCs w:val="32"/>
          <w:lang w:val="en-IN"/>
        </w:rPr>
        <w:t>(</w:t>
      </w:r>
      <w:proofErr w:type="gramEnd"/>
      <w:r w:rsidRPr="009B69A9">
        <w:rPr>
          <w:rFonts w:ascii="Times New Roman" w:hAnsi="Times New Roman" w:cs="Times New Roman"/>
          <w:sz w:val="32"/>
          <w:szCs w:val="32"/>
          <w:lang w:val="en-IN"/>
        </w:rPr>
        <w:t>) offers more options for controlling how the parent waits, such as the ability to poll for a child’s status without blocking.</w:t>
      </w:r>
    </w:p>
    <w:p w14:paraId="7EA3BF2E" w14:textId="77777777" w:rsidR="00A8687B" w:rsidRDefault="00A8687B" w:rsidP="009B69A9">
      <w:pPr>
        <w:rPr>
          <w:rFonts w:ascii="Times New Roman" w:hAnsi="Times New Roman" w:cs="Times New Roman"/>
          <w:b/>
          <w:bCs/>
          <w:sz w:val="32"/>
          <w:szCs w:val="32"/>
          <w:lang w:val="en-IN"/>
        </w:rPr>
      </w:pPr>
    </w:p>
    <w:p w14:paraId="37CA59DC" w14:textId="4CB9C448" w:rsidR="00A8687B" w:rsidRDefault="00000000" w:rsidP="009B69A9">
      <w:pPr>
        <w:rPr>
          <w:rFonts w:ascii="Times New Roman" w:hAnsi="Times New Roman" w:cs="Times New Roman"/>
          <w:b/>
          <w:bCs/>
          <w:sz w:val="32"/>
          <w:szCs w:val="32"/>
          <w:lang w:val="en-IN"/>
        </w:rPr>
      </w:pPr>
      <w:r>
        <w:rPr>
          <w:rFonts w:ascii="Times New Roman" w:hAnsi="Times New Roman" w:cs="Times New Roman"/>
          <w:sz w:val="32"/>
          <w:szCs w:val="32"/>
          <w:lang w:val="en-IN"/>
        </w:rPr>
        <w:pict w14:anchorId="7F612447">
          <v:rect id="_x0000_i1069" style="width:0;height:1.5pt" o:hralign="center" o:hrstd="t" o:hr="t" fillcolor="#a0a0a0" stroked="f"/>
        </w:pict>
      </w:r>
    </w:p>
    <w:p w14:paraId="69823E4B" w14:textId="6AEA40F1" w:rsidR="009B69A9" w:rsidRPr="009B69A9" w:rsidRDefault="009B69A9" w:rsidP="009B69A9">
      <w:pPr>
        <w:rPr>
          <w:rFonts w:ascii="Times New Roman" w:hAnsi="Times New Roman" w:cs="Times New Roman"/>
          <w:b/>
          <w:bCs/>
          <w:sz w:val="32"/>
          <w:szCs w:val="32"/>
          <w:lang w:val="en-IN"/>
        </w:rPr>
      </w:pPr>
      <w:r w:rsidRPr="009B69A9">
        <w:rPr>
          <w:rFonts w:ascii="Times New Roman" w:hAnsi="Times New Roman" w:cs="Times New Roman"/>
          <w:b/>
          <w:bCs/>
          <w:sz w:val="32"/>
          <w:szCs w:val="32"/>
          <w:lang w:val="en-IN"/>
        </w:rPr>
        <w:t>51. How Does Process Termination Occur in Unix-like Operating Systems?</w:t>
      </w:r>
    </w:p>
    <w:p w14:paraId="449CAF4B" w14:textId="77777777" w:rsidR="009B69A9" w:rsidRPr="009B69A9" w:rsidRDefault="009B69A9" w:rsidP="009B69A9">
      <w:pPr>
        <w:numPr>
          <w:ilvl w:val="0"/>
          <w:numId w:val="6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Normal Termination</w:t>
      </w:r>
      <w:r w:rsidRPr="009B69A9">
        <w:rPr>
          <w:rFonts w:ascii="Times New Roman" w:hAnsi="Times New Roman" w:cs="Times New Roman"/>
          <w:sz w:val="32"/>
          <w:szCs w:val="32"/>
          <w:lang w:val="en-IN"/>
        </w:rPr>
        <w:t>:</w:t>
      </w:r>
    </w:p>
    <w:p w14:paraId="49FDA73D" w14:textId="77777777" w:rsidR="009B69A9" w:rsidRPr="009B69A9" w:rsidRDefault="009B69A9" w:rsidP="009B69A9">
      <w:pPr>
        <w:numPr>
          <w:ilvl w:val="1"/>
          <w:numId w:val="66"/>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A process can terminate normally by calling the </w:t>
      </w:r>
      <w:proofErr w:type="gramStart"/>
      <w:r w:rsidRPr="009B69A9">
        <w:rPr>
          <w:rFonts w:ascii="Times New Roman" w:hAnsi="Times New Roman" w:cs="Times New Roman"/>
          <w:sz w:val="32"/>
          <w:szCs w:val="32"/>
          <w:lang w:val="en-IN"/>
        </w:rPr>
        <w:t>exit(</w:t>
      </w:r>
      <w:proofErr w:type="gramEnd"/>
      <w:r w:rsidRPr="009B69A9">
        <w:rPr>
          <w:rFonts w:ascii="Times New Roman" w:hAnsi="Times New Roman" w:cs="Times New Roman"/>
          <w:sz w:val="32"/>
          <w:szCs w:val="32"/>
          <w:lang w:val="en-IN"/>
        </w:rPr>
        <w:t>) system call, which cleans up resources and returns an exit status to the parent process.</w:t>
      </w:r>
    </w:p>
    <w:p w14:paraId="2305A495" w14:textId="77777777" w:rsidR="009B69A9" w:rsidRPr="009B69A9" w:rsidRDefault="009B69A9" w:rsidP="009B69A9">
      <w:pPr>
        <w:numPr>
          <w:ilvl w:val="0"/>
          <w:numId w:val="6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Signal-based Termination</w:t>
      </w:r>
      <w:r w:rsidRPr="009B69A9">
        <w:rPr>
          <w:rFonts w:ascii="Times New Roman" w:hAnsi="Times New Roman" w:cs="Times New Roman"/>
          <w:sz w:val="32"/>
          <w:szCs w:val="32"/>
          <w:lang w:val="en-IN"/>
        </w:rPr>
        <w:t>:</w:t>
      </w:r>
    </w:p>
    <w:p w14:paraId="2A879E4E" w14:textId="77777777" w:rsidR="009B69A9" w:rsidRPr="009B69A9" w:rsidRDefault="009B69A9" w:rsidP="009B69A9">
      <w:pPr>
        <w:numPr>
          <w:ilvl w:val="1"/>
          <w:numId w:val="66"/>
        </w:numPr>
        <w:rPr>
          <w:rFonts w:ascii="Times New Roman" w:hAnsi="Times New Roman" w:cs="Times New Roman"/>
          <w:sz w:val="32"/>
          <w:szCs w:val="32"/>
          <w:lang w:val="en-IN"/>
        </w:rPr>
      </w:pPr>
      <w:r w:rsidRPr="009B69A9">
        <w:rPr>
          <w:rFonts w:ascii="Times New Roman" w:hAnsi="Times New Roman" w:cs="Times New Roman"/>
          <w:sz w:val="32"/>
          <w:szCs w:val="32"/>
          <w:lang w:val="en-IN"/>
        </w:rPr>
        <w:t>A process can be terminated by receiving a signal, such as SIGTERM or SIGKILL, from another process or the OS.</w:t>
      </w:r>
    </w:p>
    <w:p w14:paraId="2FD0D653" w14:textId="77777777" w:rsidR="009B69A9" w:rsidRPr="009B69A9" w:rsidRDefault="009B69A9" w:rsidP="009B69A9">
      <w:pPr>
        <w:numPr>
          <w:ilvl w:val="0"/>
          <w:numId w:val="6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 xml:space="preserve">Return from </w:t>
      </w:r>
      <w:proofErr w:type="gramStart"/>
      <w:r w:rsidRPr="009B69A9">
        <w:rPr>
          <w:rFonts w:ascii="Times New Roman" w:hAnsi="Times New Roman" w:cs="Times New Roman"/>
          <w:b/>
          <w:bCs/>
          <w:sz w:val="32"/>
          <w:szCs w:val="32"/>
          <w:lang w:val="en-IN"/>
        </w:rPr>
        <w:t>main(</w:t>
      </w:r>
      <w:proofErr w:type="gramEnd"/>
      <w:r w:rsidRPr="009B69A9">
        <w:rPr>
          <w:rFonts w:ascii="Times New Roman" w:hAnsi="Times New Roman" w:cs="Times New Roman"/>
          <w:b/>
          <w:bCs/>
          <w:sz w:val="32"/>
          <w:szCs w:val="32"/>
          <w:lang w:val="en-IN"/>
        </w:rPr>
        <w:t>)</w:t>
      </w:r>
      <w:r w:rsidRPr="009B69A9">
        <w:rPr>
          <w:rFonts w:ascii="Times New Roman" w:hAnsi="Times New Roman" w:cs="Times New Roman"/>
          <w:sz w:val="32"/>
          <w:szCs w:val="32"/>
          <w:lang w:val="en-IN"/>
        </w:rPr>
        <w:t>:</w:t>
      </w:r>
    </w:p>
    <w:p w14:paraId="79BB0CA2" w14:textId="77777777" w:rsidR="009B69A9" w:rsidRPr="009B69A9" w:rsidRDefault="009B69A9" w:rsidP="009B69A9">
      <w:pPr>
        <w:numPr>
          <w:ilvl w:val="1"/>
          <w:numId w:val="66"/>
        </w:numPr>
        <w:rPr>
          <w:rFonts w:ascii="Times New Roman" w:hAnsi="Times New Roman" w:cs="Times New Roman"/>
          <w:sz w:val="32"/>
          <w:szCs w:val="32"/>
          <w:lang w:val="en-IN"/>
        </w:rPr>
      </w:pPr>
      <w:r w:rsidRPr="009B69A9">
        <w:rPr>
          <w:rFonts w:ascii="Times New Roman" w:hAnsi="Times New Roman" w:cs="Times New Roman"/>
          <w:sz w:val="32"/>
          <w:szCs w:val="32"/>
          <w:lang w:val="en-IN"/>
        </w:rPr>
        <w:t xml:space="preserve">When the </w:t>
      </w:r>
      <w:proofErr w:type="gramStart"/>
      <w:r w:rsidRPr="009B69A9">
        <w:rPr>
          <w:rFonts w:ascii="Times New Roman" w:hAnsi="Times New Roman" w:cs="Times New Roman"/>
          <w:sz w:val="32"/>
          <w:szCs w:val="32"/>
          <w:lang w:val="en-IN"/>
        </w:rPr>
        <w:t>main(</w:t>
      </w:r>
      <w:proofErr w:type="gramEnd"/>
      <w:r w:rsidRPr="009B69A9">
        <w:rPr>
          <w:rFonts w:ascii="Times New Roman" w:hAnsi="Times New Roman" w:cs="Times New Roman"/>
          <w:sz w:val="32"/>
          <w:szCs w:val="32"/>
          <w:lang w:val="en-IN"/>
        </w:rPr>
        <w:t>) function returns, the process also terminates, with the return value serving as the exit status.</w:t>
      </w:r>
    </w:p>
    <w:p w14:paraId="17E0A4EE" w14:textId="77777777" w:rsidR="009B69A9" w:rsidRPr="009B69A9" w:rsidRDefault="009B69A9" w:rsidP="009B69A9">
      <w:pPr>
        <w:numPr>
          <w:ilvl w:val="0"/>
          <w:numId w:val="66"/>
        </w:numPr>
        <w:rPr>
          <w:rFonts w:ascii="Times New Roman" w:hAnsi="Times New Roman" w:cs="Times New Roman"/>
          <w:sz w:val="32"/>
          <w:szCs w:val="32"/>
          <w:lang w:val="en-IN"/>
        </w:rPr>
      </w:pPr>
      <w:r w:rsidRPr="009B69A9">
        <w:rPr>
          <w:rFonts w:ascii="Times New Roman" w:hAnsi="Times New Roman" w:cs="Times New Roman"/>
          <w:b/>
          <w:bCs/>
          <w:sz w:val="32"/>
          <w:szCs w:val="32"/>
          <w:lang w:val="en-IN"/>
        </w:rPr>
        <w:t>Steps Involved</w:t>
      </w:r>
      <w:r w:rsidRPr="009B69A9">
        <w:rPr>
          <w:rFonts w:ascii="Times New Roman" w:hAnsi="Times New Roman" w:cs="Times New Roman"/>
          <w:sz w:val="32"/>
          <w:szCs w:val="32"/>
          <w:lang w:val="en-IN"/>
        </w:rPr>
        <w:t>:</w:t>
      </w:r>
    </w:p>
    <w:p w14:paraId="2023FE87" w14:textId="77777777" w:rsidR="009B69A9" w:rsidRPr="009B69A9" w:rsidRDefault="009B69A9" w:rsidP="009B69A9">
      <w:pPr>
        <w:numPr>
          <w:ilvl w:val="1"/>
          <w:numId w:val="66"/>
        </w:numPr>
        <w:rPr>
          <w:rFonts w:ascii="Times New Roman" w:hAnsi="Times New Roman" w:cs="Times New Roman"/>
          <w:sz w:val="32"/>
          <w:szCs w:val="32"/>
          <w:lang w:val="en-IN"/>
        </w:rPr>
      </w:pPr>
      <w:r w:rsidRPr="009B69A9">
        <w:rPr>
          <w:rFonts w:ascii="Times New Roman" w:hAnsi="Times New Roman" w:cs="Times New Roman"/>
          <w:sz w:val="32"/>
          <w:szCs w:val="32"/>
          <w:lang w:val="en-IN"/>
        </w:rPr>
        <w:t>The process’s resources are deallocated.</w:t>
      </w:r>
    </w:p>
    <w:p w14:paraId="1FE84023" w14:textId="77777777" w:rsidR="009B69A9" w:rsidRPr="009B69A9" w:rsidRDefault="009B69A9" w:rsidP="009B69A9">
      <w:pPr>
        <w:numPr>
          <w:ilvl w:val="1"/>
          <w:numId w:val="66"/>
        </w:numPr>
        <w:rPr>
          <w:rFonts w:ascii="Times New Roman" w:hAnsi="Times New Roman" w:cs="Times New Roman"/>
          <w:sz w:val="32"/>
          <w:szCs w:val="32"/>
          <w:lang w:val="en-IN"/>
        </w:rPr>
      </w:pPr>
      <w:r w:rsidRPr="009B69A9">
        <w:rPr>
          <w:rFonts w:ascii="Times New Roman" w:hAnsi="Times New Roman" w:cs="Times New Roman"/>
          <w:sz w:val="32"/>
          <w:szCs w:val="32"/>
          <w:lang w:val="en-IN"/>
        </w:rPr>
        <w:t>The parent process is notified (if it exists) of the termination.</w:t>
      </w:r>
    </w:p>
    <w:p w14:paraId="2BF12FF2" w14:textId="77777777" w:rsidR="009B69A9" w:rsidRPr="009B69A9" w:rsidRDefault="009B69A9" w:rsidP="009B69A9">
      <w:pPr>
        <w:numPr>
          <w:ilvl w:val="1"/>
          <w:numId w:val="66"/>
        </w:numPr>
        <w:rPr>
          <w:rFonts w:ascii="Times New Roman" w:hAnsi="Times New Roman" w:cs="Times New Roman"/>
          <w:sz w:val="32"/>
          <w:szCs w:val="32"/>
          <w:lang w:val="en-IN"/>
        </w:rPr>
      </w:pPr>
      <w:r w:rsidRPr="009B69A9">
        <w:rPr>
          <w:rFonts w:ascii="Times New Roman" w:hAnsi="Times New Roman" w:cs="Times New Roman"/>
          <w:sz w:val="32"/>
          <w:szCs w:val="32"/>
          <w:lang w:val="en-IN"/>
        </w:rPr>
        <w:t>The process entry in the process table is removed, except in the case of a zombie process, where the entry remains until the parent reads the exit status.</w:t>
      </w:r>
    </w:p>
    <w:p w14:paraId="7F921A8D" w14:textId="77777777" w:rsidR="00A8687B" w:rsidRDefault="00A8687B" w:rsidP="00012792">
      <w:pPr>
        <w:pStyle w:val="ListParagraph"/>
        <w:jc w:val="both"/>
        <w:rPr>
          <w:rFonts w:ascii="Times New Roman" w:hAnsi="Times New Roman" w:cs="Times New Roman"/>
          <w:b/>
          <w:bCs/>
          <w:sz w:val="32"/>
          <w:szCs w:val="32"/>
          <w:lang w:val="en-IN"/>
        </w:rPr>
      </w:pPr>
    </w:p>
    <w:p w14:paraId="731DFC1B" w14:textId="5DA1B33D" w:rsidR="00A8687B" w:rsidRDefault="00000000" w:rsidP="00012792">
      <w:pPr>
        <w:pStyle w:val="ListParagraph"/>
        <w:jc w:val="both"/>
        <w:rPr>
          <w:rFonts w:ascii="Times New Roman" w:hAnsi="Times New Roman" w:cs="Times New Roman"/>
          <w:b/>
          <w:bCs/>
          <w:sz w:val="32"/>
          <w:szCs w:val="32"/>
          <w:lang w:val="en-IN"/>
        </w:rPr>
      </w:pPr>
      <w:r>
        <w:rPr>
          <w:rFonts w:ascii="Times New Roman" w:hAnsi="Times New Roman" w:cs="Times New Roman"/>
          <w:sz w:val="32"/>
          <w:szCs w:val="32"/>
          <w:lang w:val="en-IN"/>
        </w:rPr>
        <w:pict w14:anchorId="58415689">
          <v:rect id="_x0000_i1070" style="width:0;height:1.5pt" o:hralign="center" o:hrstd="t" o:hr="t" fillcolor="#a0a0a0" stroked="f"/>
        </w:pict>
      </w:r>
    </w:p>
    <w:p w14:paraId="210A5DA2" w14:textId="23118B69" w:rsidR="00012792" w:rsidRPr="00012792" w:rsidRDefault="00012792" w:rsidP="00012792">
      <w:pPr>
        <w:pStyle w:val="ListParagraph"/>
        <w:jc w:val="both"/>
        <w:rPr>
          <w:rFonts w:ascii="Times New Roman" w:hAnsi="Times New Roman" w:cs="Times New Roman"/>
          <w:b/>
          <w:bCs/>
          <w:sz w:val="32"/>
          <w:szCs w:val="32"/>
          <w:lang w:val="en-IN"/>
        </w:rPr>
      </w:pPr>
      <w:r w:rsidRPr="00012792">
        <w:rPr>
          <w:rFonts w:ascii="Times New Roman" w:hAnsi="Times New Roman" w:cs="Times New Roman"/>
          <w:b/>
          <w:bCs/>
          <w:sz w:val="32"/>
          <w:szCs w:val="32"/>
          <w:lang w:val="en-IN"/>
        </w:rPr>
        <w:lastRenderedPageBreak/>
        <w:t>52. What is the Role of the Long-term Scheduler in the Process Scheduling Hierarchy? How Does It Influence the Degree of Multiprogramming in an Operating System?</w:t>
      </w:r>
    </w:p>
    <w:p w14:paraId="25B6DD1B" w14:textId="77777777" w:rsidR="00012792" w:rsidRPr="00012792" w:rsidRDefault="00012792" w:rsidP="00012792">
      <w:pPr>
        <w:pStyle w:val="ListParagraph"/>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Role of the Long-term Scheduler</w:t>
      </w:r>
      <w:r w:rsidRPr="00012792">
        <w:rPr>
          <w:rFonts w:ascii="Times New Roman" w:hAnsi="Times New Roman" w:cs="Times New Roman"/>
          <w:sz w:val="32"/>
          <w:szCs w:val="32"/>
          <w:lang w:val="en-IN"/>
        </w:rPr>
        <w:t>:</w:t>
      </w:r>
    </w:p>
    <w:p w14:paraId="734D12B2" w14:textId="77777777" w:rsidR="00012792" w:rsidRPr="00012792" w:rsidRDefault="00012792" w:rsidP="00012792">
      <w:pPr>
        <w:pStyle w:val="ListParagraph"/>
        <w:numPr>
          <w:ilvl w:val="0"/>
          <w:numId w:val="67"/>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 xml:space="preserve">The </w:t>
      </w:r>
      <w:r w:rsidRPr="00012792">
        <w:rPr>
          <w:rFonts w:ascii="Times New Roman" w:hAnsi="Times New Roman" w:cs="Times New Roman"/>
          <w:b/>
          <w:bCs/>
          <w:sz w:val="32"/>
          <w:szCs w:val="32"/>
          <w:lang w:val="en-IN"/>
        </w:rPr>
        <w:t>long-term scheduler</w:t>
      </w:r>
      <w:r w:rsidRPr="00012792">
        <w:rPr>
          <w:rFonts w:ascii="Times New Roman" w:hAnsi="Times New Roman" w:cs="Times New Roman"/>
          <w:sz w:val="32"/>
          <w:szCs w:val="32"/>
          <w:lang w:val="en-IN"/>
        </w:rPr>
        <w:t xml:space="preserve">, also known as the </w:t>
      </w:r>
      <w:r w:rsidRPr="00012792">
        <w:rPr>
          <w:rFonts w:ascii="Times New Roman" w:hAnsi="Times New Roman" w:cs="Times New Roman"/>
          <w:b/>
          <w:bCs/>
          <w:sz w:val="32"/>
          <w:szCs w:val="32"/>
          <w:lang w:val="en-IN"/>
        </w:rPr>
        <w:t>job scheduler</w:t>
      </w:r>
      <w:r w:rsidRPr="00012792">
        <w:rPr>
          <w:rFonts w:ascii="Times New Roman" w:hAnsi="Times New Roman" w:cs="Times New Roman"/>
          <w:sz w:val="32"/>
          <w:szCs w:val="32"/>
          <w:lang w:val="en-IN"/>
        </w:rPr>
        <w:t>, is responsible for controlling the admission of new processes into the system. It determines which jobs (or processes) should be brought into the ready queue in the main memory (RAM) from the job pool (processes stored on disk).</w:t>
      </w:r>
    </w:p>
    <w:p w14:paraId="6ED33836" w14:textId="77777777" w:rsidR="00012792" w:rsidRPr="00012792" w:rsidRDefault="00012792" w:rsidP="00012792">
      <w:pPr>
        <w:pStyle w:val="ListParagraph"/>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Influence on Multiprogramming</w:t>
      </w:r>
      <w:r w:rsidRPr="00012792">
        <w:rPr>
          <w:rFonts w:ascii="Times New Roman" w:hAnsi="Times New Roman" w:cs="Times New Roman"/>
          <w:sz w:val="32"/>
          <w:szCs w:val="32"/>
          <w:lang w:val="en-IN"/>
        </w:rPr>
        <w:t>:</w:t>
      </w:r>
    </w:p>
    <w:p w14:paraId="38207211" w14:textId="77777777" w:rsidR="00012792" w:rsidRPr="00012792" w:rsidRDefault="00012792" w:rsidP="00012792">
      <w:pPr>
        <w:pStyle w:val="ListParagraph"/>
        <w:numPr>
          <w:ilvl w:val="0"/>
          <w:numId w:val="68"/>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 xml:space="preserve">The long-term scheduler directly influences the degree of </w:t>
      </w:r>
      <w:r w:rsidRPr="00012792">
        <w:rPr>
          <w:rFonts w:ascii="Times New Roman" w:hAnsi="Times New Roman" w:cs="Times New Roman"/>
          <w:b/>
          <w:bCs/>
          <w:sz w:val="32"/>
          <w:szCs w:val="32"/>
          <w:lang w:val="en-IN"/>
        </w:rPr>
        <w:t>multiprogramming</w:t>
      </w:r>
      <w:r w:rsidRPr="00012792">
        <w:rPr>
          <w:rFonts w:ascii="Times New Roman" w:hAnsi="Times New Roman" w:cs="Times New Roman"/>
          <w:sz w:val="32"/>
          <w:szCs w:val="32"/>
          <w:lang w:val="en-IN"/>
        </w:rPr>
        <w:t>, which is the number of processes in memory that are ready to execute at any time.</w:t>
      </w:r>
    </w:p>
    <w:p w14:paraId="4FC4D928" w14:textId="77777777" w:rsidR="00012792" w:rsidRPr="00012792" w:rsidRDefault="00012792" w:rsidP="00012792">
      <w:pPr>
        <w:pStyle w:val="ListParagraph"/>
        <w:numPr>
          <w:ilvl w:val="0"/>
          <w:numId w:val="68"/>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By controlling how many processes are admitted to the ready queue, the long-term scheduler ensures that the system is neither underloaded nor overloaded. If too few processes are admitted, the CPU might be underutilized. If too many processes are admitted, it could lead to resource contention and thrashing, where the system spends more time swapping processes in and out of memory than executing them.</w:t>
      </w:r>
    </w:p>
    <w:p w14:paraId="4DCBAB59" w14:textId="77777777" w:rsidR="00012792" w:rsidRPr="00012792" w:rsidRDefault="00012792" w:rsidP="00012792">
      <w:pPr>
        <w:pStyle w:val="ListParagraph"/>
        <w:numPr>
          <w:ilvl w:val="0"/>
          <w:numId w:val="68"/>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The goal of the long-term scheduler is to balance the workload to optimize CPU utilization and system performance.</w:t>
      </w:r>
    </w:p>
    <w:p w14:paraId="72E2E05A" w14:textId="77777777" w:rsidR="00A8687B" w:rsidRDefault="00A8687B" w:rsidP="00012792">
      <w:pPr>
        <w:pStyle w:val="ListParagraph"/>
        <w:jc w:val="both"/>
        <w:rPr>
          <w:rFonts w:ascii="Times New Roman" w:hAnsi="Times New Roman" w:cs="Times New Roman"/>
          <w:b/>
          <w:bCs/>
          <w:sz w:val="32"/>
          <w:szCs w:val="32"/>
          <w:lang w:val="en-IN"/>
        </w:rPr>
      </w:pPr>
    </w:p>
    <w:p w14:paraId="318AE569" w14:textId="6CA9631E" w:rsidR="00A8687B" w:rsidRDefault="00000000" w:rsidP="00012792">
      <w:pPr>
        <w:pStyle w:val="ListParagraph"/>
        <w:jc w:val="both"/>
        <w:rPr>
          <w:rFonts w:ascii="Times New Roman" w:hAnsi="Times New Roman" w:cs="Times New Roman"/>
          <w:b/>
          <w:bCs/>
          <w:sz w:val="32"/>
          <w:szCs w:val="32"/>
          <w:lang w:val="en-IN"/>
        </w:rPr>
      </w:pPr>
      <w:r>
        <w:rPr>
          <w:rFonts w:ascii="Times New Roman" w:hAnsi="Times New Roman" w:cs="Times New Roman"/>
          <w:sz w:val="32"/>
          <w:szCs w:val="32"/>
          <w:lang w:val="en-IN"/>
        </w:rPr>
        <w:pict w14:anchorId="2A146D14">
          <v:rect id="_x0000_i1071" style="width:0;height:1.5pt" o:hralign="center" o:hrstd="t" o:hr="t" fillcolor="#a0a0a0" stroked="f"/>
        </w:pict>
      </w:r>
    </w:p>
    <w:p w14:paraId="19794AAE" w14:textId="04C5C107" w:rsidR="00012792" w:rsidRPr="00012792" w:rsidRDefault="00012792" w:rsidP="00012792">
      <w:pPr>
        <w:pStyle w:val="ListParagraph"/>
        <w:jc w:val="both"/>
        <w:rPr>
          <w:rFonts w:ascii="Times New Roman" w:hAnsi="Times New Roman" w:cs="Times New Roman"/>
          <w:b/>
          <w:bCs/>
          <w:sz w:val="32"/>
          <w:szCs w:val="32"/>
          <w:lang w:val="en-IN"/>
        </w:rPr>
      </w:pPr>
      <w:r w:rsidRPr="00012792">
        <w:rPr>
          <w:rFonts w:ascii="Times New Roman" w:hAnsi="Times New Roman" w:cs="Times New Roman"/>
          <w:b/>
          <w:bCs/>
          <w:sz w:val="32"/>
          <w:szCs w:val="32"/>
          <w:lang w:val="en-IN"/>
        </w:rPr>
        <w:t>53. How Does the Short-term Scheduler Differ from the Long-term and Medium-term Schedulers in Terms of Frequency of Execution and the Scope of Its Decisions?</w:t>
      </w:r>
    </w:p>
    <w:p w14:paraId="5D32A46A" w14:textId="77777777" w:rsidR="00012792" w:rsidRPr="00012792" w:rsidRDefault="00012792" w:rsidP="00012792">
      <w:pPr>
        <w:pStyle w:val="ListParagraph"/>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Short-term Scheduler</w:t>
      </w:r>
      <w:r w:rsidRPr="00012792">
        <w:rPr>
          <w:rFonts w:ascii="Times New Roman" w:hAnsi="Times New Roman" w:cs="Times New Roman"/>
          <w:sz w:val="32"/>
          <w:szCs w:val="32"/>
          <w:lang w:val="en-IN"/>
        </w:rPr>
        <w:t>:</w:t>
      </w:r>
    </w:p>
    <w:p w14:paraId="7ADA60FA" w14:textId="77777777" w:rsidR="00012792" w:rsidRPr="00012792" w:rsidRDefault="00012792" w:rsidP="00012792">
      <w:pPr>
        <w:pStyle w:val="ListParagraph"/>
        <w:numPr>
          <w:ilvl w:val="0"/>
          <w:numId w:val="69"/>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 xml:space="preserve">The </w:t>
      </w:r>
      <w:r w:rsidRPr="00012792">
        <w:rPr>
          <w:rFonts w:ascii="Times New Roman" w:hAnsi="Times New Roman" w:cs="Times New Roman"/>
          <w:b/>
          <w:bCs/>
          <w:sz w:val="32"/>
          <w:szCs w:val="32"/>
          <w:lang w:val="en-IN"/>
        </w:rPr>
        <w:t>short-term scheduler</w:t>
      </w:r>
      <w:r w:rsidRPr="00012792">
        <w:rPr>
          <w:rFonts w:ascii="Times New Roman" w:hAnsi="Times New Roman" w:cs="Times New Roman"/>
          <w:sz w:val="32"/>
          <w:szCs w:val="32"/>
          <w:lang w:val="en-IN"/>
        </w:rPr>
        <w:t xml:space="preserve">, also known as the </w:t>
      </w:r>
      <w:r w:rsidRPr="00012792">
        <w:rPr>
          <w:rFonts w:ascii="Times New Roman" w:hAnsi="Times New Roman" w:cs="Times New Roman"/>
          <w:b/>
          <w:bCs/>
          <w:sz w:val="32"/>
          <w:szCs w:val="32"/>
          <w:lang w:val="en-IN"/>
        </w:rPr>
        <w:t>CPU scheduler</w:t>
      </w:r>
      <w:r w:rsidRPr="00012792">
        <w:rPr>
          <w:rFonts w:ascii="Times New Roman" w:hAnsi="Times New Roman" w:cs="Times New Roman"/>
          <w:sz w:val="32"/>
          <w:szCs w:val="32"/>
          <w:lang w:val="en-IN"/>
        </w:rPr>
        <w:t>, selects from the processes in the ready queue and allocates the CPU to one of them.</w:t>
      </w:r>
    </w:p>
    <w:p w14:paraId="26C75B4C" w14:textId="77777777" w:rsidR="00012792" w:rsidRPr="00012792" w:rsidRDefault="00012792" w:rsidP="00012792">
      <w:pPr>
        <w:pStyle w:val="ListParagraph"/>
        <w:numPr>
          <w:ilvl w:val="0"/>
          <w:numId w:val="69"/>
        </w:numPr>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Frequency of Execution</w:t>
      </w:r>
      <w:r w:rsidRPr="00012792">
        <w:rPr>
          <w:rFonts w:ascii="Times New Roman" w:hAnsi="Times New Roman" w:cs="Times New Roman"/>
          <w:sz w:val="32"/>
          <w:szCs w:val="32"/>
          <w:lang w:val="en-IN"/>
        </w:rPr>
        <w:t>: It operates very frequently, often several times per second, as it must decide which process gets to use the CPU next whenever a process is created, terminates, or undergoes a context switch.</w:t>
      </w:r>
    </w:p>
    <w:p w14:paraId="49062B7B" w14:textId="77777777" w:rsidR="00012792" w:rsidRPr="00012792" w:rsidRDefault="00012792" w:rsidP="00012792">
      <w:pPr>
        <w:pStyle w:val="ListParagraph"/>
        <w:numPr>
          <w:ilvl w:val="0"/>
          <w:numId w:val="69"/>
        </w:numPr>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lastRenderedPageBreak/>
        <w:t>Scope of Decisions</w:t>
      </w:r>
      <w:r w:rsidRPr="00012792">
        <w:rPr>
          <w:rFonts w:ascii="Times New Roman" w:hAnsi="Times New Roman" w:cs="Times New Roman"/>
          <w:sz w:val="32"/>
          <w:szCs w:val="32"/>
          <w:lang w:val="en-IN"/>
        </w:rPr>
        <w:t>: Its decisions are very short-term, focusing on optimizing CPU utilization by deciding which process should run next. It operates on processes that are already in memory and ready to run.</w:t>
      </w:r>
    </w:p>
    <w:p w14:paraId="0CBEE25B" w14:textId="77777777" w:rsidR="00012792" w:rsidRPr="00012792" w:rsidRDefault="00012792" w:rsidP="00012792">
      <w:pPr>
        <w:pStyle w:val="ListParagraph"/>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Long-term Scheduler</w:t>
      </w:r>
      <w:r w:rsidRPr="00012792">
        <w:rPr>
          <w:rFonts w:ascii="Times New Roman" w:hAnsi="Times New Roman" w:cs="Times New Roman"/>
          <w:sz w:val="32"/>
          <w:szCs w:val="32"/>
          <w:lang w:val="en-IN"/>
        </w:rPr>
        <w:t>:</w:t>
      </w:r>
    </w:p>
    <w:p w14:paraId="11FE7A47" w14:textId="77777777" w:rsidR="00012792" w:rsidRPr="00012792" w:rsidRDefault="00012792" w:rsidP="00012792">
      <w:pPr>
        <w:pStyle w:val="ListParagraph"/>
        <w:numPr>
          <w:ilvl w:val="0"/>
          <w:numId w:val="70"/>
        </w:numPr>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Frequency of Execution</w:t>
      </w:r>
      <w:r w:rsidRPr="00012792">
        <w:rPr>
          <w:rFonts w:ascii="Times New Roman" w:hAnsi="Times New Roman" w:cs="Times New Roman"/>
          <w:sz w:val="32"/>
          <w:szCs w:val="32"/>
          <w:lang w:val="en-IN"/>
        </w:rPr>
        <w:t>: The long-term scheduler operates less frequently, as it deals with the admission of new processes into the system. This may happen only occasionally, such as when new jobs are submitted by users.</w:t>
      </w:r>
    </w:p>
    <w:p w14:paraId="6AA5B8A0" w14:textId="77777777" w:rsidR="00012792" w:rsidRPr="00012792" w:rsidRDefault="00012792" w:rsidP="00012792">
      <w:pPr>
        <w:pStyle w:val="ListParagraph"/>
        <w:numPr>
          <w:ilvl w:val="0"/>
          <w:numId w:val="70"/>
        </w:numPr>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Scope of Decisions</w:t>
      </w:r>
      <w:r w:rsidRPr="00012792">
        <w:rPr>
          <w:rFonts w:ascii="Times New Roman" w:hAnsi="Times New Roman" w:cs="Times New Roman"/>
          <w:sz w:val="32"/>
          <w:szCs w:val="32"/>
          <w:lang w:val="en-IN"/>
        </w:rPr>
        <w:t>: It makes broader, long-term decisions regarding the overall system load and multiprogramming level.</w:t>
      </w:r>
    </w:p>
    <w:p w14:paraId="72A8D339" w14:textId="77777777" w:rsidR="00012792" w:rsidRPr="00012792" w:rsidRDefault="00012792" w:rsidP="00012792">
      <w:pPr>
        <w:pStyle w:val="ListParagraph"/>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Medium-term Scheduler</w:t>
      </w:r>
      <w:r w:rsidRPr="00012792">
        <w:rPr>
          <w:rFonts w:ascii="Times New Roman" w:hAnsi="Times New Roman" w:cs="Times New Roman"/>
          <w:sz w:val="32"/>
          <w:szCs w:val="32"/>
          <w:lang w:val="en-IN"/>
        </w:rPr>
        <w:t>:</w:t>
      </w:r>
    </w:p>
    <w:p w14:paraId="51BC30A3" w14:textId="77777777" w:rsidR="00012792" w:rsidRPr="00012792" w:rsidRDefault="00012792" w:rsidP="00012792">
      <w:pPr>
        <w:pStyle w:val="ListParagraph"/>
        <w:numPr>
          <w:ilvl w:val="0"/>
          <w:numId w:val="71"/>
        </w:numPr>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Frequency of Execution</w:t>
      </w:r>
      <w:r w:rsidRPr="00012792">
        <w:rPr>
          <w:rFonts w:ascii="Times New Roman" w:hAnsi="Times New Roman" w:cs="Times New Roman"/>
          <w:sz w:val="32"/>
          <w:szCs w:val="32"/>
          <w:lang w:val="en-IN"/>
        </w:rPr>
        <w:t>: The medium-term scheduler operates occasionally, typically when the system needs to manage memory more effectively or when the short-term scheduler indicates that a process should be swapped out.</w:t>
      </w:r>
    </w:p>
    <w:p w14:paraId="3BA2ABAA" w14:textId="77777777" w:rsidR="00012792" w:rsidRPr="00012792" w:rsidRDefault="00012792" w:rsidP="00012792">
      <w:pPr>
        <w:pStyle w:val="ListParagraph"/>
        <w:numPr>
          <w:ilvl w:val="0"/>
          <w:numId w:val="71"/>
        </w:numPr>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Scope of Decisions</w:t>
      </w:r>
      <w:r w:rsidRPr="00012792">
        <w:rPr>
          <w:rFonts w:ascii="Times New Roman" w:hAnsi="Times New Roman" w:cs="Times New Roman"/>
          <w:sz w:val="32"/>
          <w:szCs w:val="32"/>
          <w:lang w:val="en-IN"/>
        </w:rPr>
        <w:t>: It decides which processes should be swapped out of memory to the disk (and vice versa) to balance the load on the CPU and manage system resources effectively.</w:t>
      </w:r>
    </w:p>
    <w:p w14:paraId="0F9B2AFA" w14:textId="77777777" w:rsidR="00A8687B" w:rsidRDefault="00A8687B" w:rsidP="00012792">
      <w:pPr>
        <w:pStyle w:val="ListParagraph"/>
        <w:jc w:val="both"/>
        <w:rPr>
          <w:rFonts w:ascii="Times New Roman" w:hAnsi="Times New Roman" w:cs="Times New Roman"/>
          <w:b/>
          <w:bCs/>
          <w:sz w:val="32"/>
          <w:szCs w:val="32"/>
          <w:lang w:val="en-IN"/>
        </w:rPr>
      </w:pPr>
    </w:p>
    <w:p w14:paraId="130D352A" w14:textId="77777777" w:rsidR="00A8687B" w:rsidRDefault="00A8687B" w:rsidP="00012792">
      <w:pPr>
        <w:pStyle w:val="ListParagraph"/>
        <w:jc w:val="both"/>
        <w:rPr>
          <w:rFonts w:ascii="Times New Roman" w:hAnsi="Times New Roman" w:cs="Times New Roman"/>
          <w:b/>
          <w:bCs/>
          <w:sz w:val="32"/>
          <w:szCs w:val="32"/>
          <w:lang w:val="en-IN"/>
        </w:rPr>
      </w:pPr>
    </w:p>
    <w:p w14:paraId="6AA0796A" w14:textId="4ECC6A0C" w:rsidR="00012792" w:rsidRPr="00012792" w:rsidRDefault="00012792" w:rsidP="00012792">
      <w:pPr>
        <w:pStyle w:val="ListParagraph"/>
        <w:jc w:val="both"/>
        <w:rPr>
          <w:rFonts w:ascii="Times New Roman" w:hAnsi="Times New Roman" w:cs="Times New Roman"/>
          <w:b/>
          <w:bCs/>
          <w:sz w:val="32"/>
          <w:szCs w:val="32"/>
          <w:lang w:val="en-IN"/>
        </w:rPr>
      </w:pPr>
      <w:r w:rsidRPr="00012792">
        <w:rPr>
          <w:rFonts w:ascii="Times New Roman" w:hAnsi="Times New Roman" w:cs="Times New Roman"/>
          <w:b/>
          <w:bCs/>
          <w:sz w:val="32"/>
          <w:szCs w:val="32"/>
          <w:lang w:val="en-IN"/>
        </w:rPr>
        <w:t>54. Describe a Scenario Where the Medium-term Scheduler Would Be Invoked and Explain How It Helps Manage System Resources More Efficiently.</w:t>
      </w:r>
    </w:p>
    <w:p w14:paraId="295EBD7D" w14:textId="77777777" w:rsidR="00012792" w:rsidRPr="00012792" w:rsidRDefault="00012792" w:rsidP="00012792">
      <w:pPr>
        <w:pStyle w:val="ListParagraph"/>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Scenario</w:t>
      </w:r>
      <w:r w:rsidRPr="00012792">
        <w:rPr>
          <w:rFonts w:ascii="Times New Roman" w:hAnsi="Times New Roman" w:cs="Times New Roman"/>
          <w:sz w:val="32"/>
          <w:szCs w:val="32"/>
          <w:lang w:val="en-IN"/>
        </w:rPr>
        <w:t>:</w:t>
      </w:r>
    </w:p>
    <w:p w14:paraId="3298200E" w14:textId="77777777" w:rsidR="00012792" w:rsidRPr="00012792" w:rsidRDefault="00012792" w:rsidP="00012792">
      <w:pPr>
        <w:pStyle w:val="ListParagraph"/>
        <w:numPr>
          <w:ilvl w:val="0"/>
          <w:numId w:val="72"/>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 xml:space="preserve">Imagine a system that is running multiple processes, and the memory becomes fully utilized. Some processes are waiting for I/O operations to complete, while others are ready to execute. To free up memory, the operating system might use the medium-term scheduler to swap out (move) some of the waiting processes from RAM to the disk, temporarily suspending their execution. This process is known as </w:t>
      </w:r>
      <w:r w:rsidRPr="00012792">
        <w:rPr>
          <w:rFonts w:ascii="Times New Roman" w:hAnsi="Times New Roman" w:cs="Times New Roman"/>
          <w:b/>
          <w:bCs/>
          <w:sz w:val="32"/>
          <w:szCs w:val="32"/>
          <w:lang w:val="en-IN"/>
        </w:rPr>
        <w:t>swapping</w:t>
      </w:r>
      <w:r w:rsidRPr="00012792">
        <w:rPr>
          <w:rFonts w:ascii="Times New Roman" w:hAnsi="Times New Roman" w:cs="Times New Roman"/>
          <w:sz w:val="32"/>
          <w:szCs w:val="32"/>
          <w:lang w:val="en-IN"/>
        </w:rPr>
        <w:t>.</w:t>
      </w:r>
    </w:p>
    <w:p w14:paraId="1112830B" w14:textId="77777777" w:rsidR="00012792" w:rsidRPr="00012792" w:rsidRDefault="00012792" w:rsidP="00012792">
      <w:pPr>
        <w:pStyle w:val="ListParagraph"/>
        <w:jc w:val="both"/>
        <w:rPr>
          <w:rFonts w:ascii="Times New Roman" w:hAnsi="Times New Roman" w:cs="Times New Roman"/>
          <w:sz w:val="32"/>
          <w:szCs w:val="32"/>
          <w:lang w:val="en-IN"/>
        </w:rPr>
      </w:pPr>
      <w:r w:rsidRPr="00012792">
        <w:rPr>
          <w:rFonts w:ascii="Times New Roman" w:hAnsi="Times New Roman" w:cs="Times New Roman"/>
          <w:b/>
          <w:bCs/>
          <w:sz w:val="32"/>
          <w:szCs w:val="32"/>
          <w:lang w:val="en-IN"/>
        </w:rPr>
        <w:t>Role of Medium-term Scheduler</w:t>
      </w:r>
      <w:r w:rsidRPr="00012792">
        <w:rPr>
          <w:rFonts w:ascii="Times New Roman" w:hAnsi="Times New Roman" w:cs="Times New Roman"/>
          <w:sz w:val="32"/>
          <w:szCs w:val="32"/>
          <w:lang w:val="en-IN"/>
        </w:rPr>
        <w:t>:</w:t>
      </w:r>
    </w:p>
    <w:p w14:paraId="0E39FB31" w14:textId="77777777" w:rsidR="00012792" w:rsidRPr="00012792" w:rsidRDefault="00012792" w:rsidP="00012792">
      <w:pPr>
        <w:pStyle w:val="ListParagraph"/>
        <w:numPr>
          <w:ilvl w:val="0"/>
          <w:numId w:val="73"/>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 xml:space="preserve">The </w:t>
      </w:r>
      <w:r w:rsidRPr="00012792">
        <w:rPr>
          <w:rFonts w:ascii="Times New Roman" w:hAnsi="Times New Roman" w:cs="Times New Roman"/>
          <w:b/>
          <w:bCs/>
          <w:sz w:val="32"/>
          <w:szCs w:val="32"/>
          <w:lang w:val="en-IN"/>
        </w:rPr>
        <w:t>medium-term scheduler</w:t>
      </w:r>
      <w:r w:rsidRPr="00012792">
        <w:rPr>
          <w:rFonts w:ascii="Times New Roman" w:hAnsi="Times New Roman" w:cs="Times New Roman"/>
          <w:sz w:val="32"/>
          <w:szCs w:val="32"/>
          <w:lang w:val="en-IN"/>
        </w:rPr>
        <w:t xml:space="preserve"> manages the swapping of processes in and out of memory. It decides which processes should be swapped </w:t>
      </w:r>
      <w:r w:rsidRPr="00012792">
        <w:rPr>
          <w:rFonts w:ascii="Times New Roman" w:hAnsi="Times New Roman" w:cs="Times New Roman"/>
          <w:sz w:val="32"/>
          <w:szCs w:val="32"/>
          <w:lang w:val="en-IN"/>
        </w:rPr>
        <w:lastRenderedPageBreak/>
        <w:t>out (i.e., moved to disk) and which should be swapped in (i.e., moved back into memory).</w:t>
      </w:r>
    </w:p>
    <w:p w14:paraId="61663122" w14:textId="77777777" w:rsidR="00012792" w:rsidRPr="00012792" w:rsidRDefault="00012792" w:rsidP="00012792">
      <w:pPr>
        <w:pStyle w:val="ListParagraph"/>
        <w:numPr>
          <w:ilvl w:val="0"/>
          <w:numId w:val="73"/>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By swapping out processes that are not currently active or that have low priority, the medium-term scheduler frees up memory for processes that are ready to execute. This ensures that the CPU always has a sufficient number of processes in memory to work on, which helps maintain high CPU utilization and system efficiency.</w:t>
      </w:r>
    </w:p>
    <w:p w14:paraId="2877D73F" w14:textId="77777777" w:rsidR="00012792" w:rsidRPr="00012792" w:rsidRDefault="00012792" w:rsidP="00012792">
      <w:pPr>
        <w:pStyle w:val="ListParagraph"/>
        <w:numPr>
          <w:ilvl w:val="0"/>
          <w:numId w:val="73"/>
        </w:numPr>
        <w:jc w:val="both"/>
        <w:rPr>
          <w:rFonts w:ascii="Times New Roman" w:hAnsi="Times New Roman" w:cs="Times New Roman"/>
          <w:sz w:val="32"/>
          <w:szCs w:val="32"/>
          <w:lang w:val="en-IN"/>
        </w:rPr>
      </w:pPr>
      <w:r w:rsidRPr="00012792">
        <w:rPr>
          <w:rFonts w:ascii="Times New Roman" w:hAnsi="Times New Roman" w:cs="Times New Roman"/>
          <w:sz w:val="32"/>
          <w:szCs w:val="32"/>
          <w:lang w:val="en-IN"/>
        </w:rPr>
        <w:t>The medium-term scheduler also helps prevent thrashing by ensuring that the system does not become overwhelmed with too many processes in memory, which could lead to excessive swapping and a significant slowdown in system performance.</w:t>
      </w:r>
    </w:p>
    <w:p w14:paraId="1C0DF096" w14:textId="77777777" w:rsidR="008227AF" w:rsidRPr="00012792" w:rsidRDefault="008227AF" w:rsidP="0029442D">
      <w:pPr>
        <w:pStyle w:val="ListParagraph"/>
        <w:jc w:val="both"/>
        <w:rPr>
          <w:rFonts w:ascii="Times New Roman" w:hAnsi="Times New Roman" w:cs="Times New Roman"/>
          <w:sz w:val="32"/>
          <w:szCs w:val="32"/>
          <w:lang w:val="en-IN"/>
        </w:rPr>
      </w:pPr>
    </w:p>
    <w:p w14:paraId="12EAEC32" w14:textId="77777777" w:rsidR="008227AF" w:rsidRPr="00012792" w:rsidRDefault="008227AF">
      <w:pPr>
        <w:rPr>
          <w:rFonts w:ascii="Times New Roman" w:hAnsi="Times New Roman" w:cs="Times New Roman"/>
          <w:sz w:val="32"/>
          <w:szCs w:val="32"/>
          <w:lang w:val="en-IN"/>
        </w:rPr>
      </w:pPr>
    </w:p>
    <w:p w14:paraId="52C357F8" w14:textId="77777777" w:rsidR="008227AF" w:rsidRPr="00012792" w:rsidRDefault="008227AF">
      <w:pPr>
        <w:rPr>
          <w:rFonts w:ascii="Times New Roman" w:hAnsi="Times New Roman" w:cs="Times New Roman"/>
          <w:sz w:val="32"/>
          <w:szCs w:val="32"/>
          <w:lang w:val="en-IN"/>
        </w:rPr>
      </w:pPr>
    </w:p>
    <w:p w14:paraId="0581BBD3" w14:textId="77777777" w:rsidR="008227AF" w:rsidRPr="00012792" w:rsidRDefault="008227AF">
      <w:pPr>
        <w:rPr>
          <w:rFonts w:ascii="Times New Roman" w:hAnsi="Times New Roman" w:cs="Times New Roman"/>
          <w:sz w:val="32"/>
          <w:szCs w:val="32"/>
          <w:lang w:val="en-IN"/>
        </w:rPr>
      </w:pPr>
    </w:p>
    <w:p w14:paraId="2FE8C224" w14:textId="77777777" w:rsidR="008227AF" w:rsidRPr="00012792" w:rsidRDefault="008227AF">
      <w:pPr>
        <w:rPr>
          <w:rFonts w:ascii="Times New Roman" w:hAnsi="Times New Roman" w:cs="Times New Roman"/>
          <w:sz w:val="32"/>
          <w:szCs w:val="32"/>
          <w:lang w:val="en-IN"/>
        </w:rPr>
      </w:pPr>
    </w:p>
    <w:p w14:paraId="56E83919" w14:textId="77777777" w:rsidR="008227AF" w:rsidRPr="00012792" w:rsidRDefault="008227AF">
      <w:pPr>
        <w:rPr>
          <w:rFonts w:ascii="Times New Roman" w:hAnsi="Times New Roman" w:cs="Times New Roman"/>
          <w:sz w:val="32"/>
          <w:szCs w:val="32"/>
          <w:lang w:val="en-IN"/>
        </w:rPr>
      </w:pPr>
    </w:p>
    <w:p w14:paraId="1C032A7A" w14:textId="77777777" w:rsidR="008227AF" w:rsidRPr="00012792" w:rsidRDefault="008227AF">
      <w:pPr>
        <w:rPr>
          <w:rFonts w:ascii="Times New Roman" w:hAnsi="Times New Roman" w:cs="Times New Roman"/>
          <w:sz w:val="32"/>
          <w:szCs w:val="32"/>
          <w:lang w:val="en-IN"/>
        </w:rPr>
      </w:pPr>
    </w:p>
    <w:p w14:paraId="3D3D1DF7" w14:textId="77777777" w:rsidR="008227AF" w:rsidRPr="00012792" w:rsidRDefault="008227AF">
      <w:pPr>
        <w:rPr>
          <w:rFonts w:ascii="Times New Roman" w:hAnsi="Times New Roman" w:cs="Times New Roman"/>
          <w:sz w:val="32"/>
          <w:szCs w:val="32"/>
          <w:lang w:val="en-IN"/>
        </w:rPr>
      </w:pPr>
    </w:p>
    <w:p w14:paraId="3A0839FD" w14:textId="77777777" w:rsidR="008227AF" w:rsidRDefault="008227AF">
      <w:pPr>
        <w:rPr>
          <w:lang w:val="en-IN"/>
        </w:rPr>
      </w:pPr>
    </w:p>
    <w:p w14:paraId="2BAC56BD" w14:textId="77777777" w:rsidR="008227AF" w:rsidRDefault="008227AF">
      <w:pPr>
        <w:rPr>
          <w:lang w:val="en-IN"/>
        </w:rPr>
      </w:pPr>
    </w:p>
    <w:p w14:paraId="435F59B6" w14:textId="77777777" w:rsidR="008227AF" w:rsidRDefault="008227AF">
      <w:pPr>
        <w:rPr>
          <w:lang w:val="en-IN"/>
        </w:rPr>
      </w:pPr>
    </w:p>
    <w:p w14:paraId="1C4A4B33" w14:textId="77777777" w:rsidR="008227AF" w:rsidRDefault="008227AF">
      <w:pPr>
        <w:rPr>
          <w:lang w:val="en-IN"/>
        </w:rPr>
      </w:pPr>
    </w:p>
    <w:p w14:paraId="7D28FC87" w14:textId="77777777" w:rsidR="008227AF" w:rsidRDefault="008227AF">
      <w:pPr>
        <w:rPr>
          <w:lang w:val="en-IN"/>
        </w:rPr>
      </w:pPr>
    </w:p>
    <w:p w14:paraId="71D979F9" w14:textId="77777777" w:rsidR="008227AF" w:rsidRDefault="008227AF">
      <w:pPr>
        <w:rPr>
          <w:lang w:val="en-IN"/>
        </w:rPr>
      </w:pPr>
    </w:p>
    <w:p w14:paraId="2C7960B1" w14:textId="77777777" w:rsidR="008227AF" w:rsidRDefault="008227AF">
      <w:pPr>
        <w:rPr>
          <w:lang w:val="en-IN"/>
        </w:rPr>
      </w:pPr>
    </w:p>
    <w:p w14:paraId="781A1341" w14:textId="77777777" w:rsidR="008227AF" w:rsidRDefault="008227AF">
      <w:pPr>
        <w:rPr>
          <w:lang w:val="en-IN"/>
        </w:rPr>
      </w:pPr>
    </w:p>
    <w:p w14:paraId="0C7E11C8" w14:textId="77777777" w:rsidR="008227AF" w:rsidRDefault="008227AF">
      <w:pPr>
        <w:rPr>
          <w:lang w:val="en-IN"/>
        </w:rPr>
      </w:pPr>
    </w:p>
    <w:p w14:paraId="6085D4CE" w14:textId="77777777" w:rsidR="008227AF" w:rsidRDefault="008227AF">
      <w:pPr>
        <w:rPr>
          <w:lang w:val="en-IN"/>
        </w:rPr>
      </w:pPr>
    </w:p>
    <w:p w14:paraId="3CD2C949" w14:textId="77777777" w:rsidR="008227AF" w:rsidRDefault="008227AF">
      <w:pPr>
        <w:rPr>
          <w:lang w:val="en-IN"/>
        </w:rPr>
      </w:pPr>
    </w:p>
    <w:p w14:paraId="4E109717" w14:textId="77777777" w:rsidR="008227AF" w:rsidRDefault="008227AF">
      <w:pPr>
        <w:rPr>
          <w:lang w:val="en-IN"/>
        </w:rPr>
      </w:pPr>
    </w:p>
    <w:p w14:paraId="0F08B7FE" w14:textId="77777777" w:rsidR="008227AF" w:rsidRDefault="008227AF">
      <w:pPr>
        <w:rPr>
          <w:lang w:val="en-IN"/>
        </w:rPr>
      </w:pPr>
    </w:p>
    <w:p w14:paraId="4F16F409" w14:textId="77777777" w:rsidR="008227AF" w:rsidRDefault="008227AF">
      <w:pPr>
        <w:rPr>
          <w:lang w:val="en-IN"/>
        </w:rPr>
      </w:pPr>
    </w:p>
    <w:p w14:paraId="257BB63D" w14:textId="77777777" w:rsidR="008227AF" w:rsidRDefault="008227AF">
      <w:pPr>
        <w:rPr>
          <w:lang w:val="en-IN"/>
        </w:rPr>
      </w:pPr>
    </w:p>
    <w:p w14:paraId="3EF9AED1" w14:textId="77777777" w:rsidR="008227AF" w:rsidRDefault="008227AF">
      <w:pPr>
        <w:rPr>
          <w:lang w:val="en-IN"/>
        </w:rPr>
      </w:pPr>
    </w:p>
    <w:p w14:paraId="20FDBA8D" w14:textId="77777777" w:rsidR="008227AF" w:rsidRDefault="008227AF">
      <w:pPr>
        <w:rPr>
          <w:lang w:val="en-IN"/>
        </w:rPr>
      </w:pPr>
    </w:p>
    <w:p w14:paraId="7E69908E" w14:textId="77777777" w:rsidR="008227AF" w:rsidRDefault="008227AF">
      <w:pPr>
        <w:rPr>
          <w:lang w:val="en-IN"/>
        </w:rPr>
      </w:pPr>
    </w:p>
    <w:p w14:paraId="2B38CAB4" w14:textId="77777777" w:rsidR="008227AF" w:rsidRDefault="008227AF">
      <w:pPr>
        <w:rPr>
          <w:lang w:val="en-IN"/>
        </w:rPr>
      </w:pPr>
    </w:p>
    <w:p w14:paraId="722DE5E8" w14:textId="77777777" w:rsidR="008227AF" w:rsidRDefault="008227AF">
      <w:pPr>
        <w:rPr>
          <w:lang w:val="en-IN"/>
        </w:rPr>
      </w:pPr>
    </w:p>
    <w:p w14:paraId="7627024E" w14:textId="77777777" w:rsidR="008227AF" w:rsidRDefault="008227AF">
      <w:pPr>
        <w:rPr>
          <w:lang w:val="en-IN"/>
        </w:rPr>
      </w:pPr>
    </w:p>
    <w:p w14:paraId="2ACA33AC" w14:textId="77777777" w:rsidR="008227AF" w:rsidRDefault="008227AF">
      <w:pPr>
        <w:rPr>
          <w:lang w:val="en-IN"/>
        </w:rPr>
      </w:pPr>
    </w:p>
    <w:p w14:paraId="21AF084D" w14:textId="77777777" w:rsidR="008227AF" w:rsidRDefault="008227AF">
      <w:pPr>
        <w:rPr>
          <w:lang w:val="en-IN"/>
        </w:rPr>
      </w:pPr>
    </w:p>
    <w:p w14:paraId="309FCF52" w14:textId="77777777" w:rsidR="008227AF" w:rsidRDefault="008227AF">
      <w:pPr>
        <w:rPr>
          <w:lang w:val="en-IN"/>
        </w:rPr>
      </w:pPr>
    </w:p>
    <w:p w14:paraId="456F7692" w14:textId="77777777" w:rsidR="008227AF" w:rsidRDefault="008227AF">
      <w:pPr>
        <w:rPr>
          <w:lang w:val="en-IN"/>
        </w:rPr>
      </w:pPr>
    </w:p>
    <w:p w14:paraId="766E8864" w14:textId="77777777" w:rsidR="008227AF" w:rsidRDefault="008227AF">
      <w:pPr>
        <w:rPr>
          <w:lang w:val="en-IN"/>
        </w:rPr>
      </w:pPr>
    </w:p>
    <w:p w14:paraId="29AE151F" w14:textId="77777777" w:rsidR="008227AF" w:rsidRDefault="008227AF">
      <w:pPr>
        <w:rPr>
          <w:lang w:val="en-IN"/>
        </w:rPr>
      </w:pPr>
    </w:p>
    <w:p w14:paraId="7225063F" w14:textId="77777777" w:rsidR="008227AF" w:rsidRDefault="008227AF">
      <w:pPr>
        <w:rPr>
          <w:lang w:val="en-IN"/>
        </w:rPr>
      </w:pPr>
    </w:p>
    <w:p w14:paraId="32F08463" w14:textId="77777777" w:rsidR="008227AF" w:rsidRDefault="008227AF">
      <w:pPr>
        <w:rPr>
          <w:lang w:val="en-IN"/>
        </w:rPr>
      </w:pPr>
    </w:p>
    <w:p w14:paraId="18E53106" w14:textId="77777777" w:rsidR="008227AF" w:rsidRDefault="008227AF">
      <w:pPr>
        <w:rPr>
          <w:lang w:val="en-IN"/>
        </w:rPr>
      </w:pPr>
    </w:p>
    <w:p w14:paraId="46A1CD89" w14:textId="77777777" w:rsidR="008227AF" w:rsidRDefault="008227AF">
      <w:pPr>
        <w:rPr>
          <w:lang w:val="en-IN"/>
        </w:rPr>
      </w:pPr>
    </w:p>
    <w:p w14:paraId="479FFDBF" w14:textId="77777777" w:rsidR="008227AF" w:rsidRDefault="008227AF">
      <w:pPr>
        <w:rPr>
          <w:lang w:val="en-IN"/>
        </w:rPr>
      </w:pPr>
    </w:p>
    <w:p w14:paraId="41715AFD" w14:textId="77777777" w:rsidR="008227AF" w:rsidRDefault="008227AF">
      <w:pPr>
        <w:rPr>
          <w:lang w:val="en-IN"/>
        </w:rPr>
      </w:pPr>
    </w:p>
    <w:p w14:paraId="3CB63BA8" w14:textId="77777777" w:rsidR="008227AF" w:rsidRDefault="008227AF">
      <w:pPr>
        <w:rPr>
          <w:lang w:val="en-IN"/>
        </w:rPr>
      </w:pPr>
    </w:p>
    <w:p w14:paraId="54A5B348" w14:textId="77777777" w:rsidR="008227AF" w:rsidRDefault="008227AF">
      <w:pPr>
        <w:rPr>
          <w:lang w:val="en-IN"/>
        </w:rPr>
      </w:pPr>
    </w:p>
    <w:p w14:paraId="4CD16F18" w14:textId="77777777" w:rsidR="008227AF" w:rsidRDefault="008227AF">
      <w:pPr>
        <w:rPr>
          <w:lang w:val="en-IN"/>
        </w:rPr>
      </w:pPr>
    </w:p>
    <w:p w14:paraId="213712F3" w14:textId="77777777" w:rsidR="008227AF" w:rsidRDefault="008227AF">
      <w:pPr>
        <w:rPr>
          <w:lang w:val="en-IN"/>
        </w:rPr>
      </w:pPr>
    </w:p>
    <w:p w14:paraId="76232BBE" w14:textId="77777777" w:rsidR="008227AF" w:rsidRDefault="008227AF">
      <w:pPr>
        <w:rPr>
          <w:lang w:val="en-IN"/>
        </w:rPr>
      </w:pPr>
    </w:p>
    <w:p w14:paraId="6A5C2A26" w14:textId="77777777" w:rsidR="008227AF" w:rsidRDefault="008227AF">
      <w:pPr>
        <w:rPr>
          <w:lang w:val="en-IN"/>
        </w:rPr>
      </w:pPr>
    </w:p>
    <w:p w14:paraId="17AEC46A" w14:textId="77777777" w:rsidR="008227AF" w:rsidRDefault="008227AF">
      <w:pPr>
        <w:rPr>
          <w:lang w:val="en-IN"/>
        </w:rPr>
      </w:pPr>
    </w:p>
    <w:p w14:paraId="0F030A30" w14:textId="77777777" w:rsidR="008227AF" w:rsidRDefault="008227AF">
      <w:pPr>
        <w:rPr>
          <w:lang w:val="en-IN"/>
        </w:rPr>
      </w:pPr>
    </w:p>
    <w:p w14:paraId="611DE6AA" w14:textId="77777777" w:rsidR="008227AF" w:rsidRDefault="008227AF">
      <w:pPr>
        <w:rPr>
          <w:lang w:val="en-IN"/>
        </w:rPr>
      </w:pPr>
    </w:p>
    <w:p w14:paraId="171982B5" w14:textId="77777777" w:rsidR="008227AF" w:rsidRDefault="008227AF">
      <w:pPr>
        <w:rPr>
          <w:lang w:val="en-IN"/>
        </w:rPr>
      </w:pPr>
    </w:p>
    <w:p w14:paraId="57E341FA" w14:textId="77777777" w:rsidR="008227AF" w:rsidRDefault="008227AF">
      <w:pPr>
        <w:rPr>
          <w:lang w:val="en-IN"/>
        </w:rPr>
      </w:pPr>
    </w:p>
    <w:p w14:paraId="3B08E5F5" w14:textId="77777777" w:rsidR="008227AF" w:rsidRDefault="008227AF">
      <w:pPr>
        <w:rPr>
          <w:lang w:val="en-IN"/>
        </w:rPr>
      </w:pPr>
    </w:p>
    <w:p w14:paraId="1AF7CB89" w14:textId="77777777" w:rsidR="008227AF" w:rsidRDefault="008227AF">
      <w:pPr>
        <w:rPr>
          <w:lang w:val="en-IN"/>
        </w:rPr>
      </w:pPr>
    </w:p>
    <w:p w14:paraId="78AE252A" w14:textId="77777777" w:rsidR="008227AF" w:rsidRDefault="008227AF">
      <w:pPr>
        <w:rPr>
          <w:lang w:val="en-IN"/>
        </w:rPr>
      </w:pPr>
    </w:p>
    <w:p w14:paraId="3C7C9EF6" w14:textId="77777777" w:rsidR="008227AF" w:rsidRDefault="008227AF">
      <w:pPr>
        <w:rPr>
          <w:lang w:val="en-IN"/>
        </w:rPr>
      </w:pPr>
    </w:p>
    <w:p w14:paraId="3C1FFF32" w14:textId="77777777" w:rsidR="008227AF" w:rsidRDefault="008227AF">
      <w:pPr>
        <w:rPr>
          <w:lang w:val="en-IN"/>
        </w:rPr>
      </w:pPr>
    </w:p>
    <w:p w14:paraId="0BDA876D" w14:textId="77777777" w:rsidR="008227AF" w:rsidRDefault="008227AF">
      <w:pPr>
        <w:rPr>
          <w:lang w:val="en-IN"/>
        </w:rPr>
      </w:pPr>
    </w:p>
    <w:p w14:paraId="22F9FA03" w14:textId="77777777" w:rsidR="008227AF" w:rsidRDefault="008227AF">
      <w:pPr>
        <w:rPr>
          <w:lang w:val="en-IN"/>
        </w:rPr>
      </w:pPr>
    </w:p>
    <w:p w14:paraId="719D4835" w14:textId="77777777" w:rsidR="008227AF" w:rsidRPr="008227AF" w:rsidRDefault="008227AF">
      <w:pPr>
        <w:rPr>
          <w:lang w:val="en-IN"/>
        </w:rPr>
      </w:pPr>
    </w:p>
    <w:sectPr w:rsidR="008227AF" w:rsidRPr="008227AF" w:rsidSect="008227AF">
      <w:pgSz w:w="12240" w:h="15840"/>
      <w:pgMar w:top="1440" w:right="1440" w:bottom="1440" w:left="1440" w:header="567"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853FA" w14:textId="77777777" w:rsidR="00BB2BE1" w:rsidRDefault="00BB2BE1" w:rsidP="008227AF">
      <w:r>
        <w:separator/>
      </w:r>
    </w:p>
  </w:endnote>
  <w:endnote w:type="continuationSeparator" w:id="0">
    <w:p w14:paraId="558424DE" w14:textId="77777777" w:rsidR="00BB2BE1" w:rsidRDefault="00BB2BE1" w:rsidP="0082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5BA11" w14:textId="77777777" w:rsidR="00BB2BE1" w:rsidRDefault="00BB2BE1" w:rsidP="008227AF">
      <w:r>
        <w:separator/>
      </w:r>
    </w:p>
  </w:footnote>
  <w:footnote w:type="continuationSeparator" w:id="0">
    <w:p w14:paraId="126DC02B" w14:textId="77777777" w:rsidR="00BB2BE1" w:rsidRDefault="00BB2BE1" w:rsidP="00822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5BC"/>
    <w:multiLevelType w:val="multilevel"/>
    <w:tmpl w:val="341A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2C73"/>
    <w:multiLevelType w:val="multilevel"/>
    <w:tmpl w:val="D7B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4B17"/>
    <w:multiLevelType w:val="multilevel"/>
    <w:tmpl w:val="0E30B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6156"/>
    <w:multiLevelType w:val="multilevel"/>
    <w:tmpl w:val="F19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E2109"/>
    <w:multiLevelType w:val="multilevel"/>
    <w:tmpl w:val="3FB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24F7D"/>
    <w:multiLevelType w:val="multilevel"/>
    <w:tmpl w:val="6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D03E4"/>
    <w:multiLevelType w:val="multilevel"/>
    <w:tmpl w:val="FFC0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34DC6"/>
    <w:multiLevelType w:val="multilevel"/>
    <w:tmpl w:val="7AE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974B9"/>
    <w:multiLevelType w:val="multilevel"/>
    <w:tmpl w:val="3EA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14FB6"/>
    <w:multiLevelType w:val="multilevel"/>
    <w:tmpl w:val="A4A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1643C"/>
    <w:multiLevelType w:val="multilevel"/>
    <w:tmpl w:val="3C7C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248E0"/>
    <w:multiLevelType w:val="multilevel"/>
    <w:tmpl w:val="1C24E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610FA"/>
    <w:multiLevelType w:val="multilevel"/>
    <w:tmpl w:val="D0BA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F46D3"/>
    <w:multiLevelType w:val="multilevel"/>
    <w:tmpl w:val="8602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C189A"/>
    <w:multiLevelType w:val="multilevel"/>
    <w:tmpl w:val="F62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4462A"/>
    <w:multiLevelType w:val="multilevel"/>
    <w:tmpl w:val="1A8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93297"/>
    <w:multiLevelType w:val="multilevel"/>
    <w:tmpl w:val="044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F4E26"/>
    <w:multiLevelType w:val="multilevel"/>
    <w:tmpl w:val="7B2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465D6"/>
    <w:multiLevelType w:val="multilevel"/>
    <w:tmpl w:val="139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C6E3B"/>
    <w:multiLevelType w:val="multilevel"/>
    <w:tmpl w:val="1956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B684B"/>
    <w:multiLevelType w:val="multilevel"/>
    <w:tmpl w:val="A13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2708E"/>
    <w:multiLevelType w:val="multilevel"/>
    <w:tmpl w:val="B220E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202277"/>
    <w:multiLevelType w:val="multilevel"/>
    <w:tmpl w:val="C77A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A4EFF"/>
    <w:multiLevelType w:val="multilevel"/>
    <w:tmpl w:val="7AE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12DE3"/>
    <w:multiLevelType w:val="multilevel"/>
    <w:tmpl w:val="3CF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746AA"/>
    <w:multiLevelType w:val="multilevel"/>
    <w:tmpl w:val="3F6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F58E7"/>
    <w:multiLevelType w:val="multilevel"/>
    <w:tmpl w:val="AB4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B2440"/>
    <w:multiLevelType w:val="multilevel"/>
    <w:tmpl w:val="DBB8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A10932"/>
    <w:multiLevelType w:val="multilevel"/>
    <w:tmpl w:val="E67CA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96114"/>
    <w:multiLevelType w:val="multilevel"/>
    <w:tmpl w:val="EA9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20954"/>
    <w:multiLevelType w:val="multilevel"/>
    <w:tmpl w:val="23C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E1C2D"/>
    <w:multiLevelType w:val="multilevel"/>
    <w:tmpl w:val="3992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4A22C1"/>
    <w:multiLevelType w:val="multilevel"/>
    <w:tmpl w:val="7AE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465BB"/>
    <w:multiLevelType w:val="multilevel"/>
    <w:tmpl w:val="E5F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202213"/>
    <w:multiLevelType w:val="multilevel"/>
    <w:tmpl w:val="7AE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39666A"/>
    <w:multiLevelType w:val="multilevel"/>
    <w:tmpl w:val="85E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15A9F"/>
    <w:multiLevelType w:val="multilevel"/>
    <w:tmpl w:val="BF580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BC1F85"/>
    <w:multiLevelType w:val="multilevel"/>
    <w:tmpl w:val="AC7CC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30154F"/>
    <w:multiLevelType w:val="multilevel"/>
    <w:tmpl w:val="5F2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E2D1E"/>
    <w:multiLevelType w:val="multilevel"/>
    <w:tmpl w:val="1292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F402BB"/>
    <w:multiLevelType w:val="multilevel"/>
    <w:tmpl w:val="7AE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FA486D"/>
    <w:multiLevelType w:val="multilevel"/>
    <w:tmpl w:val="71484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5508A1"/>
    <w:multiLevelType w:val="multilevel"/>
    <w:tmpl w:val="5EB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8729ED"/>
    <w:multiLevelType w:val="multilevel"/>
    <w:tmpl w:val="3EBE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F70BEF"/>
    <w:multiLevelType w:val="multilevel"/>
    <w:tmpl w:val="238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794A06"/>
    <w:multiLevelType w:val="multilevel"/>
    <w:tmpl w:val="0D60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717E80"/>
    <w:multiLevelType w:val="multilevel"/>
    <w:tmpl w:val="AC9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A84B05"/>
    <w:multiLevelType w:val="multilevel"/>
    <w:tmpl w:val="523A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8D04B1"/>
    <w:multiLevelType w:val="multilevel"/>
    <w:tmpl w:val="3B8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A104EA"/>
    <w:multiLevelType w:val="multilevel"/>
    <w:tmpl w:val="7384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9111A5"/>
    <w:multiLevelType w:val="multilevel"/>
    <w:tmpl w:val="424C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747A79"/>
    <w:multiLevelType w:val="multilevel"/>
    <w:tmpl w:val="7B144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5237EA"/>
    <w:multiLevelType w:val="multilevel"/>
    <w:tmpl w:val="70C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C0361E"/>
    <w:multiLevelType w:val="multilevel"/>
    <w:tmpl w:val="C46C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F576B"/>
    <w:multiLevelType w:val="multilevel"/>
    <w:tmpl w:val="7AE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8F2038"/>
    <w:multiLevelType w:val="multilevel"/>
    <w:tmpl w:val="5C5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106A1F"/>
    <w:multiLevelType w:val="multilevel"/>
    <w:tmpl w:val="F6081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3871F3"/>
    <w:multiLevelType w:val="multilevel"/>
    <w:tmpl w:val="84E4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2E4320"/>
    <w:multiLevelType w:val="multilevel"/>
    <w:tmpl w:val="E244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9746A2"/>
    <w:multiLevelType w:val="multilevel"/>
    <w:tmpl w:val="0C7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580B01"/>
    <w:multiLevelType w:val="multilevel"/>
    <w:tmpl w:val="B34E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9C04C8"/>
    <w:multiLevelType w:val="multilevel"/>
    <w:tmpl w:val="315A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D7311D"/>
    <w:multiLevelType w:val="multilevel"/>
    <w:tmpl w:val="CCE0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081811"/>
    <w:multiLevelType w:val="multilevel"/>
    <w:tmpl w:val="7AE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1F6336"/>
    <w:multiLevelType w:val="multilevel"/>
    <w:tmpl w:val="B34A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30736E"/>
    <w:multiLevelType w:val="multilevel"/>
    <w:tmpl w:val="283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D36A6A"/>
    <w:multiLevelType w:val="multilevel"/>
    <w:tmpl w:val="68A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F84F88"/>
    <w:multiLevelType w:val="multilevel"/>
    <w:tmpl w:val="AF7C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5066AB"/>
    <w:multiLevelType w:val="multilevel"/>
    <w:tmpl w:val="0D2A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C90CE4"/>
    <w:multiLevelType w:val="multilevel"/>
    <w:tmpl w:val="626C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686763"/>
    <w:multiLevelType w:val="multilevel"/>
    <w:tmpl w:val="F71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AC09DB"/>
    <w:multiLevelType w:val="multilevel"/>
    <w:tmpl w:val="7E02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7729D9"/>
    <w:multiLevelType w:val="multilevel"/>
    <w:tmpl w:val="626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07113">
    <w:abstractNumId w:val="30"/>
  </w:num>
  <w:num w:numId="2" w16cid:durableId="866869230">
    <w:abstractNumId w:val="25"/>
  </w:num>
  <w:num w:numId="3" w16cid:durableId="2077631591">
    <w:abstractNumId w:val="64"/>
  </w:num>
  <w:num w:numId="4" w16cid:durableId="722944210">
    <w:abstractNumId w:val="24"/>
  </w:num>
  <w:num w:numId="5" w16cid:durableId="1283921831">
    <w:abstractNumId w:val="60"/>
  </w:num>
  <w:num w:numId="6" w16cid:durableId="799149715">
    <w:abstractNumId w:val="12"/>
  </w:num>
  <w:num w:numId="7" w16cid:durableId="1501697583">
    <w:abstractNumId w:val="52"/>
  </w:num>
  <w:num w:numId="8" w16cid:durableId="142698852">
    <w:abstractNumId w:val="41"/>
  </w:num>
  <w:num w:numId="9" w16cid:durableId="1300570658">
    <w:abstractNumId w:val="65"/>
  </w:num>
  <w:num w:numId="10" w16cid:durableId="519124335">
    <w:abstractNumId w:val="17"/>
  </w:num>
  <w:num w:numId="11" w16cid:durableId="581572320">
    <w:abstractNumId w:val="15"/>
  </w:num>
  <w:num w:numId="12" w16cid:durableId="1861159280">
    <w:abstractNumId w:val="27"/>
  </w:num>
  <w:num w:numId="13" w16cid:durableId="76677609">
    <w:abstractNumId w:val="39"/>
  </w:num>
  <w:num w:numId="14" w16cid:durableId="1882210230">
    <w:abstractNumId w:val="20"/>
  </w:num>
  <w:num w:numId="15" w16cid:durableId="1097871249">
    <w:abstractNumId w:val="55"/>
  </w:num>
  <w:num w:numId="16" w16cid:durableId="441191896">
    <w:abstractNumId w:val="69"/>
  </w:num>
  <w:num w:numId="17" w16cid:durableId="72707436">
    <w:abstractNumId w:val="35"/>
  </w:num>
  <w:num w:numId="18" w16cid:durableId="1261716573">
    <w:abstractNumId w:val="4"/>
  </w:num>
  <w:num w:numId="19" w16cid:durableId="540749360">
    <w:abstractNumId w:val="50"/>
  </w:num>
  <w:num w:numId="20" w16cid:durableId="473570706">
    <w:abstractNumId w:val="9"/>
  </w:num>
  <w:num w:numId="21" w16cid:durableId="1741248139">
    <w:abstractNumId w:val="13"/>
  </w:num>
  <w:num w:numId="22" w16cid:durableId="781193762">
    <w:abstractNumId w:val="42"/>
  </w:num>
  <w:num w:numId="23" w16cid:durableId="1587806353">
    <w:abstractNumId w:val="45"/>
  </w:num>
  <w:num w:numId="24" w16cid:durableId="1420441565">
    <w:abstractNumId w:val="67"/>
  </w:num>
  <w:num w:numId="25" w16cid:durableId="916552848">
    <w:abstractNumId w:val="49"/>
  </w:num>
  <w:num w:numId="26" w16cid:durableId="999699974">
    <w:abstractNumId w:val="66"/>
  </w:num>
  <w:num w:numId="27" w16cid:durableId="1941526427">
    <w:abstractNumId w:val="31"/>
  </w:num>
  <w:num w:numId="28" w16cid:durableId="1183012408">
    <w:abstractNumId w:val="43"/>
  </w:num>
  <w:num w:numId="29" w16cid:durableId="494685879">
    <w:abstractNumId w:val="70"/>
  </w:num>
  <w:num w:numId="30" w16cid:durableId="990407143">
    <w:abstractNumId w:val="72"/>
  </w:num>
  <w:num w:numId="31" w16cid:durableId="194853759">
    <w:abstractNumId w:val="1"/>
  </w:num>
  <w:num w:numId="32" w16cid:durableId="1071738353">
    <w:abstractNumId w:val="18"/>
  </w:num>
  <w:num w:numId="33" w16cid:durableId="1587037045">
    <w:abstractNumId w:val="10"/>
  </w:num>
  <w:num w:numId="34" w16cid:durableId="1551116785">
    <w:abstractNumId w:val="19"/>
  </w:num>
  <w:num w:numId="35" w16cid:durableId="1047992443">
    <w:abstractNumId w:val="38"/>
  </w:num>
  <w:num w:numId="36" w16cid:durableId="1908761957">
    <w:abstractNumId w:val="58"/>
  </w:num>
  <w:num w:numId="37" w16cid:durableId="1033187134">
    <w:abstractNumId w:val="8"/>
  </w:num>
  <w:num w:numId="38" w16cid:durableId="308284902">
    <w:abstractNumId w:val="16"/>
  </w:num>
  <w:num w:numId="39" w16cid:durableId="1855529204">
    <w:abstractNumId w:val="68"/>
  </w:num>
  <w:num w:numId="40" w16cid:durableId="1233391238">
    <w:abstractNumId w:val="57"/>
  </w:num>
  <w:num w:numId="41" w16cid:durableId="871456157">
    <w:abstractNumId w:val="21"/>
  </w:num>
  <w:num w:numId="42" w16cid:durableId="1011640530">
    <w:abstractNumId w:val="5"/>
  </w:num>
  <w:num w:numId="43" w16cid:durableId="1898468115">
    <w:abstractNumId w:val="14"/>
  </w:num>
  <w:num w:numId="44" w16cid:durableId="420570691">
    <w:abstractNumId w:val="44"/>
  </w:num>
  <w:num w:numId="45" w16cid:durableId="687752349">
    <w:abstractNumId w:val="53"/>
  </w:num>
  <w:num w:numId="46" w16cid:durableId="1451121868">
    <w:abstractNumId w:val="59"/>
  </w:num>
  <w:num w:numId="47" w16cid:durableId="1071074911">
    <w:abstractNumId w:val="29"/>
  </w:num>
  <w:num w:numId="48" w16cid:durableId="1402484958">
    <w:abstractNumId w:val="46"/>
  </w:num>
  <w:num w:numId="49" w16cid:durableId="1264530303">
    <w:abstractNumId w:val="48"/>
  </w:num>
  <w:num w:numId="50" w16cid:durableId="1179273243">
    <w:abstractNumId w:val="37"/>
  </w:num>
  <w:num w:numId="51" w16cid:durableId="152987095">
    <w:abstractNumId w:val="62"/>
  </w:num>
  <w:num w:numId="52" w16cid:durableId="1650748311">
    <w:abstractNumId w:val="26"/>
  </w:num>
  <w:num w:numId="53" w16cid:durableId="433290195">
    <w:abstractNumId w:val="33"/>
  </w:num>
  <w:num w:numId="54" w16cid:durableId="684136772">
    <w:abstractNumId w:val="36"/>
  </w:num>
  <w:num w:numId="55" w16cid:durableId="1241479945">
    <w:abstractNumId w:val="3"/>
  </w:num>
  <w:num w:numId="56" w16cid:durableId="332953700">
    <w:abstractNumId w:val="56"/>
  </w:num>
  <w:num w:numId="57" w16cid:durableId="1574047870">
    <w:abstractNumId w:val="71"/>
  </w:num>
  <w:num w:numId="58" w16cid:durableId="502163210">
    <w:abstractNumId w:val="61"/>
  </w:num>
  <w:num w:numId="59" w16cid:durableId="1459110065">
    <w:abstractNumId w:val="22"/>
  </w:num>
  <w:num w:numId="60" w16cid:durableId="247352395">
    <w:abstractNumId w:val="2"/>
  </w:num>
  <w:num w:numId="61" w16cid:durableId="1262761976">
    <w:abstractNumId w:val="11"/>
  </w:num>
  <w:num w:numId="62" w16cid:durableId="1665620966">
    <w:abstractNumId w:val="51"/>
  </w:num>
  <w:num w:numId="63" w16cid:durableId="1737170452">
    <w:abstractNumId w:val="28"/>
  </w:num>
  <w:num w:numId="64" w16cid:durableId="1467434875">
    <w:abstractNumId w:val="6"/>
  </w:num>
  <w:num w:numId="65" w16cid:durableId="720446237">
    <w:abstractNumId w:val="0"/>
  </w:num>
  <w:num w:numId="66" w16cid:durableId="294213497">
    <w:abstractNumId w:val="47"/>
  </w:num>
  <w:num w:numId="67" w16cid:durableId="75900427">
    <w:abstractNumId w:val="32"/>
  </w:num>
  <w:num w:numId="68" w16cid:durableId="1229922015">
    <w:abstractNumId w:val="23"/>
  </w:num>
  <w:num w:numId="69" w16cid:durableId="2078166663">
    <w:abstractNumId w:val="7"/>
  </w:num>
  <w:num w:numId="70" w16cid:durableId="1673484692">
    <w:abstractNumId w:val="34"/>
  </w:num>
  <w:num w:numId="71" w16cid:durableId="2086995166">
    <w:abstractNumId w:val="40"/>
  </w:num>
  <w:num w:numId="72" w16cid:durableId="6567201">
    <w:abstractNumId w:val="63"/>
  </w:num>
  <w:num w:numId="73" w16cid:durableId="1790854321">
    <w:abstractNumId w:val="5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AF"/>
    <w:rsid w:val="00012792"/>
    <w:rsid w:val="00096890"/>
    <w:rsid w:val="0029442D"/>
    <w:rsid w:val="00440820"/>
    <w:rsid w:val="00537B33"/>
    <w:rsid w:val="00574896"/>
    <w:rsid w:val="00645252"/>
    <w:rsid w:val="00674B66"/>
    <w:rsid w:val="006D3D74"/>
    <w:rsid w:val="006F3EC7"/>
    <w:rsid w:val="008227AF"/>
    <w:rsid w:val="0083569A"/>
    <w:rsid w:val="00971989"/>
    <w:rsid w:val="009B69A9"/>
    <w:rsid w:val="00A8687B"/>
    <w:rsid w:val="00A9204E"/>
    <w:rsid w:val="00BA3FA9"/>
    <w:rsid w:val="00BB2BE1"/>
    <w:rsid w:val="00E041F8"/>
    <w:rsid w:val="00EF4CC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A967"/>
  <w15:chartTrackingRefBased/>
  <w15:docId w15:val="{54F4CE26-A2EC-4258-BB36-16EFA8A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B6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3925">
      <w:bodyDiv w:val="1"/>
      <w:marLeft w:val="0"/>
      <w:marRight w:val="0"/>
      <w:marTop w:val="0"/>
      <w:marBottom w:val="0"/>
      <w:divBdr>
        <w:top w:val="none" w:sz="0" w:space="0" w:color="auto"/>
        <w:left w:val="none" w:sz="0" w:space="0" w:color="auto"/>
        <w:bottom w:val="none" w:sz="0" w:space="0" w:color="auto"/>
        <w:right w:val="none" w:sz="0" w:space="0" w:color="auto"/>
      </w:divBdr>
    </w:div>
    <w:div w:id="332874480">
      <w:bodyDiv w:val="1"/>
      <w:marLeft w:val="0"/>
      <w:marRight w:val="0"/>
      <w:marTop w:val="0"/>
      <w:marBottom w:val="0"/>
      <w:divBdr>
        <w:top w:val="none" w:sz="0" w:space="0" w:color="auto"/>
        <w:left w:val="none" w:sz="0" w:space="0" w:color="auto"/>
        <w:bottom w:val="none" w:sz="0" w:space="0" w:color="auto"/>
        <w:right w:val="none" w:sz="0" w:space="0" w:color="auto"/>
      </w:divBdr>
    </w:div>
    <w:div w:id="358436224">
      <w:bodyDiv w:val="1"/>
      <w:marLeft w:val="0"/>
      <w:marRight w:val="0"/>
      <w:marTop w:val="0"/>
      <w:marBottom w:val="0"/>
      <w:divBdr>
        <w:top w:val="none" w:sz="0" w:space="0" w:color="auto"/>
        <w:left w:val="none" w:sz="0" w:space="0" w:color="auto"/>
        <w:bottom w:val="none" w:sz="0" w:space="0" w:color="auto"/>
        <w:right w:val="none" w:sz="0" w:space="0" w:color="auto"/>
      </w:divBdr>
    </w:div>
    <w:div w:id="497234776">
      <w:bodyDiv w:val="1"/>
      <w:marLeft w:val="0"/>
      <w:marRight w:val="0"/>
      <w:marTop w:val="0"/>
      <w:marBottom w:val="0"/>
      <w:divBdr>
        <w:top w:val="none" w:sz="0" w:space="0" w:color="auto"/>
        <w:left w:val="none" w:sz="0" w:space="0" w:color="auto"/>
        <w:bottom w:val="none" w:sz="0" w:space="0" w:color="auto"/>
        <w:right w:val="none" w:sz="0" w:space="0" w:color="auto"/>
      </w:divBdr>
    </w:div>
    <w:div w:id="550729304">
      <w:bodyDiv w:val="1"/>
      <w:marLeft w:val="0"/>
      <w:marRight w:val="0"/>
      <w:marTop w:val="0"/>
      <w:marBottom w:val="0"/>
      <w:divBdr>
        <w:top w:val="none" w:sz="0" w:space="0" w:color="auto"/>
        <w:left w:val="none" w:sz="0" w:space="0" w:color="auto"/>
        <w:bottom w:val="none" w:sz="0" w:space="0" w:color="auto"/>
        <w:right w:val="none" w:sz="0" w:space="0" w:color="auto"/>
      </w:divBdr>
    </w:div>
    <w:div w:id="586962845">
      <w:bodyDiv w:val="1"/>
      <w:marLeft w:val="0"/>
      <w:marRight w:val="0"/>
      <w:marTop w:val="0"/>
      <w:marBottom w:val="0"/>
      <w:divBdr>
        <w:top w:val="none" w:sz="0" w:space="0" w:color="auto"/>
        <w:left w:val="none" w:sz="0" w:space="0" w:color="auto"/>
        <w:bottom w:val="none" w:sz="0" w:space="0" w:color="auto"/>
        <w:right w:val="none" w:sz="0" w:space="0" w:color="auto"/>
      </w:divBdr>
    </w:div>
    <w:div w:id="645089819">
      <w:bodyDiv w:val="1"/>
      <w:marLeft w:val="0"/>
      <w:marRight w:val="0"/>
      <w:marTop w:val="0"/>
      <w:marBottom w:val="0"/>
      <w:divBdr>
        <w:top w:val="none" w:sz="0" w:space="0" w:color="auto"/>
        <w:left w:val="none" w:sz="0" w:space="0" w:color="auto"/>
        <w:bottom w:val="none" w:sz="0" w:space="0" w:color="auto"/>
        <w:right w:val="none" w:sz="0" w:space="0" w:color="auto"/>
      </w:divBdr>
    </w:div>
    <w:div w:id="678964705">
      <w:bodyDiv w:val="1"/>
      <w:marLeft w:val="0"/>
      <w:marRight w:val="0"/>
      <w:marTop w:val="0"/>
      <w:marBottom w:val="0"/>
      <w:divBdr>
        <w:top w:val="none" w:sz="0" w:space="0" w:color="auto"/>
        <w:left w:val="none" w:sz="0" w:space="0" w:color="auto"/>
        <w:bottom w:val="none" w:sz="0" w:space="0" w:color="auto"/>
        <w:right w:val="none" w:sz="0" w:space="0" w:color="auto"/>
      </w:divBdr>
    </w:div>
    <w:div w:id="1026298871">
      <w:bodyDiv w:val="1"/>
      <w:marLeft w:val="0"/>
      <w:marRight w:val="0"/>
      <w:marTop w:val="0"/>
      <w:marBottom w:val="0"/>
      <w:divBdr>
        <w:top w:val="none" w:sz="0" w:space="0" w:color="auto"/>
        <w:left w:val="none" w:sz="0" w:space="0" w:color="auto"/>
        <w:bottom w:val="none" w:sz="0" w:space="0" w:color="auto"/>
        <w:right w:val="none" w:sz="0" w:space="0" w:color="auto"/>
      </w:divBdr>
    </w:div>
    <w:div w:id="1458913752">
      <w:bodyDiv w:val="1"/>
      <w:marLeft w:val="0"/>
      <w:marRight w:val="0"/>
      <w:marTop w:val="0"/>
      <w:marBottom w:val="0"/>
      <w:divBdr>
        <w:top w:val="none" w:sz="0" w:space="0" w:color="auto"/>
        <w:left w:val="none" w:sz="0" w:space="0" w:color="auto"/>
        <w:bottom w:val="none" w:sz="0" w:space="0" w:color="auto"/>
        <w:right w:val="none" w:sz="0" w:space="0" w:color="auto"/>
      </w:divBdr>
    </w:div>
    <w:div w:id="1564948815">
      <w:bodyDiv w:val="1"/>
      <w:marLeft w:val="0"/>
      <w:marRight w:val="0"/>
      <w:marTop w:val="0"/>
      <w:marBottom w:val="0"/>
      <w:divBdr>
        <w:top w:val="none" w:sz="0" w:space="0" w:color="auto"/>
        <w:left w:val="none" w:sz="0" w:space="0" w:color="auto"/>
        <w:bottom w:val="none" w:sz="0" w:space="0" w:color="auto"/>
        <w:right w:val="none" w:sz="0" w:space="0" w:color="auto"/>
      </w:divBdr>
    </w:div>
    <w:div w:id="1750034761">
      <w:bodyDiv w:val="1"/>
      <w:marLeft w:val="0"/>
      <w:marRight w:val="0"/>
      <w:marTop w:val="0"/>
      <w:marBottom w:val="0"/>
      <w:divBdr>
        <w:top w:val="none" w:sz="0" w:space="0" w:color="auto"/>
        <w:left w:val="none" w:sz="0" w:space="0" w:color="auto"/>
        <w:bottom w:val="none" w:sz="0" w:space="0" w:color="auto"/>
        <w:right w:val="none" w:sz="0" w:space="0" w:color="auto"/>
      </w:divBdr>
    </w:div>
    <w:div w:id="1837961027">
      <w:bodyDiv w:val="1"/>
      <w:marLeft w:val="0"/>
      <w:marRight w:val="0"/>
      <w:marTop w:val="0"/>
      <w:marBottom w:val="0"/>
      <w:divBdr>
        <w:top w:val="none" w:sz="0" w:space="0" w:color="auto"/>
        <w:left w:val="none" w:sz="0" w:space="0" w:color="auto"/>
        <w:bottom w:val="none" w:sz="0" w:space="0" w:color="auto"/>
        <w:right w:val="none" w:sz="0" w:space="0" w:color="auto"/>
      </w:divBdr>
    </w:div>
    <w:div w:id="1861433238">
      <w:bodyDiv w:val="1"/>
      <w:marLeft w:val="0"/>
      <w:marRight w:val="0"/>
      <w:marTop w:val="0"/>
      <w:marBottom w:val="0"/>
      <w:divBdr>
        <w:top w:val="none" w:sz="0" w:space="0" w:color="auto"/>
        <w:left w:val="none" w:sz="0" w:space="0" w:color="auto"/>
        <w:bottom w:val="none" w:sz="0" w:space="0" w:color="auto"/>
        <w:right w:val="none" w:sz="0" w:space="0" w:color="auto"/>
      </w:divBdr>
    </w:div>
    <w:div w:id="1946766159">
      <w:bodyDiv w:val="1"/>
      <w:marLeft w:val="0"/>
      <w:marRight w:val="0"/>
      <w:marTop w:val="0"/>
      <w:marBottom w:val="0"/>
      <w:divBdr>
        <w:top w:val="none" w:sz="0" w:space="0" w:color="auto"/>
        <w:left w:val="none" w:sz="0" w:space="0" w:color="auto"/>
        <w:bottom w:val="none" w:sz="0" w:space="0" w:color="auto"/>
        <w:right w:val="none" w:sz="0" w:space="0" w:color="auto"/>
      </w:divBdr>
    </w:div>
    <w:div w:id="21101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AppData\Local\Microsoft\Office\16.0\DTS\en-IN%7bA32AB034-DFA8-43AE-8E37-03AFD6686A73%7d\%7b6E03EF1E-2BD6-474B-923A-699A3539A07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{6E03EF1E-2BD6-474B-923A-699A3539A07F}tf02786999_win32.dotx</Template>
  <TotalTime>105</TotalTime>
  <Pages>1</Pages>
  <Words>8215</Words>
  <Characters>46830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 Dhangekar</cp:lastModifiedBy>
  <cp:revision>6</cp:revision>
  <dcterms:created xsi:type="dcterms:W3CDTF">2024-08-31T11:57:00Z</dcterms:created>
  <dcterms:modified xsi:type="dcterms:W3CDTF">2024-09-02T03:28:00Z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