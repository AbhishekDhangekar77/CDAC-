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F8A8C" w14:textId="5672DC8C" w:rsidR="00A9204E" w:rsidRPr="00DF524A" w:rsidRDefault="00DF524A" w:rsidP="00DF524A">
      <w:pPr>
        <w:jc w:val="both"/>
        <w:rPr>
          <w:rFonts w:ascii="Times New Roman" w:hAnsi="Times New Roman" w:cs="Times New Roman"/>
          <w:sz w:val="52"/>
          <w:szCs w:val="52"/>
          <w:lang w:val="en-IN"/>
        </w:rPr>
      </w:pPr>
      <w:r w:rsidRPr="00DF524A">
        <w:rPr>
          <w:rFonts w:ascii="Times New Roman" w:hAnsi="Times New Roman" w:cs="Times New Roman"/>
          <w:sz w:val="52"/>
          <w:szCs w:val="52"/>
          <w:lang w:val="en-IN"/>
        </w:rPr>
        <w:t>Linux-Assignment-2</w:t>
      </w:r>
    </w:p>
    <w:p w14:paraId="455F378E" w14:textId="77777777" w:rsidR="00DF524A" w:rsidRDefault="00DF524A" w:rsidP="00DF524A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</w:p>
    <w:p w14:paraId="642EAF55" w14:textId="3A7E9297" w:rsidR="00DF524A" w:rsidRPr="00DF524A" w:rsidRDefault="00DF524A" w:rsidP="00DF524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524A">
        <w:rPr>
          <w:rFonts w:ascii="Times New Roman" w:hAnsi="Times New Roman" w:cs="Times New Roman"/>
          <w:sz w:val="28"/>
          <w:szCs w:val="28"/>
        </w:rPr>
        <w:t>What will the following commands do?</w:t>
      </w:r>
    </w:p>
    <w:p w14:paraId="15F308AF" w14:textId="77777777" w:rsidR="00DF524A" w:rsidRPr="00DF524A" w:rsidRDefault="00DF524A" w:rsidP="00DF524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EA2A6CF" w14:textId="194568EF" w:rsidR="00DF524A" w:rsidRPr="00DF524A" w:rsidRDefault="00DF524A" w:rsidP="00DF524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524A">
        <w:rPr>
          <w:rFonts w:ascii="Times New Roman" w:hAnsi="Times New Roman" w:cs="Times New Roman"/>
          <w:sz w:val="28"/>
          <w:szCs w:val="28"/>
          <w:lang w:val="en-IN"/>
        </w:rPr>
        <w:t>echo “Hello, world!”</w:t>
      </w:r>
    </w:p>
    <w:p w14:paraId="0A56506B" w14:textId="29726264" w:rsidR="00DF524A" w:rsidRDefault="00DF524A" w:rsidP="00DF524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Answer: echo command prints the text provided to it , Hello, world will display on the screen.</w:t>
      </w:r>
    </w:p>
    <w:p w14:paraId="2F79462D" w14:textId="77777777" w:rsidR="00DF524A" w:rsidRDefault="00DF524A" w:rsidP="00DF524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0C546D6" w14:textId="61172245" w:rsidR="00DF524A" w:rsidRPr="00DF524A" w:rsidRDefault="00DF524A" w:rsidP="00DF524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524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524A">
        <w:rPr>
          <w:rFonts w:ascii="Times New Roman" w:hAnsi="Times New Roman" w:cs="Times New Roman"/>
          <w:sz w:val="28"/>
          <w:szCs w:val="28"/>
        </w:rPr>
        <w:t>Name=</w:t>
      </w:r>
      <w:r w:rsidRPr="00DF524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“</w:t>
      </w:r>
      <w:r w:rsidRPr="00DF524A">
        <w:rPr>
          <w:rFonts w:ascii="Times New Roman" w:hAnsi="Times New Roman" w:cs="Times New Roman"/>
          <w:sz w:val="28"/>
          <w:szCs w:val="28"/>
        </w:rPr>
        <w:t>Productive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3272A797" w14:textId="2927E4CD" w:rsidR="00DF524A" w:rsidRDefault="00DF524A" w:rsidP="00DF524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524A">
        <w:rPr>
          <w:rFonts w:ascii="Times New Roman" w:hAnsi="Times New Roman" w:cs="Times New Roman"/>
          <w:sz w:val="28"/>
          <w:szCs w:val="28"/>
          <w:lang w:val="en-IN"/>
        </w:rPr>
        <w:t>Answer: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It creates the variable  name as “Name” and store the </w:t>
      </w:r>
      <w:r w:rsidR="00672637">
        <w:rPr>
          <w:rFonts w:ascii="Times New Roman" w:hAnsi="Times New Roman" w:cs="Times New Roman"/>
          <w:sz w:val="28"/>
          <w:szCs w:val="28"/>
          <w:lang w:val="en-IN"/>
        </w:rPr>
        <w:t>“Productive” in it .</w:t>
      </w:r>
    </w:p>
    <w:p w14:paraId="02476EF6" w14:textId="25A17D93" w:rsidR="00672637" w:rsidRDefault="00672637" w:rsidP="00DF524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 can use echo $name to access the string.</w:t>
      </w:r>
    </w:p>
    <w:p w14:paraId="4E920DEA" w14:textId="77777777" w:rsidR="00672637" w:rsidRDefault="00672637" w:rsidP="00DF524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FD2EACA" w14:textId="0672C401" w:rsidR="00672637" w:rsidRDefault="00672637" w:rsidP="0067263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touch file.txt</w:t>
      </w:r>
      <w:r w:rsidR="00BB081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18597ED3" w14:textId="77777777" w:rsidR="00BB081A" w:rsidRDefault="00BB081A" w:rsidP="00BB08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Answer: It is used to create new or empty file. </w:t>
      </w:r>
      <w:r w:rsidRPr="00BB081A">
        <w:rPr>
          <w:rFonts w:ascii="Times New Roman" w:hAnsi="Times New Roman" w:cs="Times New Roman"/>
          <w:sz w:val="28"/>
          <w:szCs w:val="28"/>
        </w:rPr>
        <w:t>If there is no file named file.txt in the current directory, the touch command will create an empty file with that 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17959B" w14:textId="77777777" w:rsidR="00BB081A" w:rsidRDefault="00BB081A" w:rsidP="00BB08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2A23C01" w14:textId="25BF91BF" w:rsidR="00BB081A" w:rsidRDefault="00BB081A" w:rsidP="00BB081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ls -a</w:t>
      </w:r>
    </w:p>
    <w:p w14:paraId="5C680C3B" w14:textId="788206AE" w:rsidR="00BB081A" w:rsidRDefault="00BB081A" w:rsidP="00BB08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This command is used to </w:t>
      </w:r>
      <w:r w:rsidR="006A253C"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all directories and files</w:t>
      </w:r>
      <w:r w:rsidR="006A253C">
        <w:rPr>
          <w:rFonts w:ascii="Times New Roman" w:hAnsi="Times New Roman" w:cs="Times New Roman"/>
          <w:sz w:val="28"/>
          <w:szCs w:val="28"/>
        </w:rPr>
        <w:t xml:space="preserve"> including hidden file .</w:t>
      </w:r>
    </w:p>
    <w:p w14:paraId="5974CA66" w14:textId="77777777" w:rsidR="006A253C" w:rsidRDefault="006A253C" w:rsidP="00BB08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E93B21" w14:textId="2166B542" w:rsidR="006A253C" w:rsidRDefault="006A253C" w:rsidP="006A253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rm file.txt</w:t>
      </w:r>
    </w:p>
    <w:p w14:paraId="65AEA40D" w14:textId="7A60B501" w:rsidR="006A253C" w:rsidRDefault="006A253C" w:rsidP="006A253C">
      <w:pPr>
        <w:jc w:val="both"/>
        <w:rPr>
          <w:rFonts w:ascii="Times New Roman" w:hAnsi="Times New Roman" w:cs="Times New Roman"/>
          <w:sz w:val="28"/>
          <w:szCs w:val="28"/>
        </w:rPr>
      </w:pPr>
      <w:r w:rsidRPr="006A253C">
        <w:rPr>
          <w:rFonts w:ascii="Times New Roman" w:hAnsi="Times New Roman" w:cs="Times New Roman"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rm means remove or delete the directories or files permanently.</w:t>
      </w:r>
    </w:p>
    <w:p w14:paraId="69057874" w14:textId="11EAFB8B" w:rsidR="006A253C" w:rsidRDefault="006A253C" w:rsidP="006A25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34B238" w14:textId="55689C19" w:rsidR="006A253C" w:rsidRDefault="006A253C" w:rsidP="006A253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 file1.txt  file2.txt</w:t>
      </w:r>
    </w:p>
    <w:p w14:paraId="2714D696" w14:textId="355218BC" w:rsidR="006A253C" w:rsidRDefault="006A253C" w:rsidP="006A253C">
      <w:pPr>
        <w:jc w:val="both"/>
        <w:rPr>
          <w:rFonts w:ascii="Times New Roman" w:hAnsi="Times New Roman" w:cs="Times New Roman"/>
          <w:sz w:val="28"/>
          <w:szCs w:val="28"/>
        </w:rPr>
      </w:pPr>
      <w:r w:rsidRPr="006A253C">
        <w:rPr>
          <w:rFonts w:ascii="Times New Roman" w:hAnsi="Times New Roman" w:cs="Times New Roman"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53C">
        <w:rPr>
          <w:rFonts w:ascii="Times New Roman" w:hAnsi="Times New Roman" w:cs="Times New Roman"/>
          <w:sz w:val="28"/>
          <w:szCs w:val="28"/>
        </w:rPr>
        <w:t>The cp command copies files or directories. Here, it will create a new file called file2.txt with the same contents as file1.txt. If file2.txt already exists, it will be overwritten.</w:t>
      </w:r>
    </w:p>
    <w:p w14:paraId="6E4DD6E8" w14:textId="77777777" w:rsidR="006A253C" w:rsidRDefault="006A253C" w:rsidP="006A25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F50017" w14:textId="40DC9CA8" w:rsidR="006A253C" w:rsidRDefault="00BF56EA" w:rsidP="006A253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56EA">
        <w:rPr>
          <w:rFonts w:ascii="Times New Roman" w:hAnsi="Times New Roman" w:cs="Times New Roman"/>
          <w:sz w:val="28"/>
          <w:szCs w:val="28"/>
        </w:rPr>
        <w:t>mv file.txt /path/to/directory/</w:t>
      </w:r>
    </w:p>
    <w:p w14:paraId="7C6DD6AF" w14:textId="31C4361D" w:rsidR="006A253C" w:rsidRDefault="00BF56EA" w:rsidP="006A253C">
      <w:pPr>
        <w:jc w:val="both"/>
        <w:rPr>
          <w:rFonts w:ascii="Times New Roman" w:hAnsi="Times New Roman" w:cs="Times New Roman"/>
          <w:sz w:val="28"/>
          <w:szCs w:val="28"/>
        </w:rPr>
      </w:pPr>
      <w:r w:rsidRPr="00BF56EA">
        <w:rPr>
          <w:rFonts w:ascii="Times New Roman" w:hAnsi="Times New Roman" w:cs="Times New Roman"/>
          <w:sz w:val="28"/>
          <w:szCs w:val="28"/>
        </w:rPr>
        <w:t>Answer:</w:t>
      </w:r>
      <w:r w:rsidR="00D41790">
        <w:rPr>
          <w:rFonts w:ascii="Times New Roman" w:hAnsi="Times New Roman" w:cs="Times New Roman"/>
          <w:sz w:val="28"/>
          <w:szCs w:val="28"/>
        </w:rPr>
        <w:t xml:space="preserve"> It</w:t>
      </w:r>
      <w:r w:rsidR="00D41790" w:rsidRPr="00D41790">
        <w:t xml:space="preserve"> </w:t>
      </w:r>
      <w:r w:rsidR="00D41790" w:rsidRPr="00D41790">
        <w:rPr>
          <w:rFonts w:ascii="Times New Roman" w:hAnsi="Times New Roman" w:cs="Times New Roman"/>
          <w:sz w:val="28"/>
          <w:szCs w:val="28"/>
        </w:rPr>
        <w:t>is a command that allows you to move file.txt from its current location to a different directory on your system</w:t>
      </w:r>
      <w:r w:rsidR="00D41790">
        <w:rPr>
          <w:rFonts w:ascii="Times New Roman" w:hAnsi="Times New Roman" w:cs="Times New Roman"/>
          <w:sz w:val="28"/>
          <w:szCs w:val="28"/>
        </w:rPr>
        <w:t>.</w:t>
      </w:r>
    </w:p>
    <w:p w14:paraId="3445E07B" w14:textId="77777777" w:rsidR="00D41790" w:rsidRDefault="00D41790" w:rsidP="006A25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84A1AD" w14:textId="376F0B88" w:rsidR="00D41790" w:rsidRDefault="00D41790" w:rsidP="00D4179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1790">
        <w:rPr>
          <w:rFonts w:ascii="Times New Roman" w:hAnsi="Times New Roman" w:cs="Times New Roman"/>
          <w:sz w:val="28"/>
          <w:szCs w:val="28"/>
        </w:rPr>
        <w:t>chmod 755 script.sh</w:t>
      </w:r>
    </w:p>
    <w:p w14:paraId="070C260A" w14:textId="7C957676" w:rsidR="00B57889" w:rsidRPr="00B57889" w:rsidRDefault="00D41790" w:rsidP="00B5788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41790">
        <w:rPr>
          <w:rFonts w:ascii="Times New Roman" w:hAnsi="Times New Roman" w:cs="Times New Roman"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7889" w:rsidRPr="00B57889">
        <w:rPr>
          <w:rFonts w:ascii="Times New Roman" w:hAnsi="Times New Roman" w:cs="Times New Roman"/>
          <w:sz w:val="28"/>
          <w:szCs w:val="28"/>
          <w:lang w:val="en-IN"/>
        </w:rPr>
        <w:t xml:space="preserve"> Changes the permissions of the file script.sh.</w:t>
      </w:r>
    </w:p>
    <w:p w14:paraId="781C08E6" w14:textId="44CAD214" w:rsidR="00B57889" w:rsidRPr="00B57889" w:rsidRDefault="00B57889" w:rsidP="00B57889">
      <w:pPr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Owner: </w:t>
      </w:r>
      <w:r w:rsidRPr="00B57889">
        <w:rPr>
          <w:rFonts w:ascii="Times New Roman" w:hAnsi="Times New Roman" w:cs="Times New Roman"/>
          <w:sz w:val="28"/>
          <w:szCs w:val="28"/>
          <w:lang w:val="en-IN"/>
        </w:rPr>
        <w:t>Read, write, and execute (4+2+1</w:t>
      </w:r>
      <w:r>
        <w:rPr>
          <w:rFonts w:ascii="Times New Roman" w:hAnsi="Times New Roman" w:cs="Times New Roman"/>
          <w:sz w:val="28"/>
          <w:szCs w:val="28"/>
          <w:lang w:val="en-IN"/>
        </w:rPr>
        <w:t>=7</w:t>
      </w:r>
      <w:r w:rsidRPr="00B57889">
        <w:rPr>
          <w:rFonts w:ascii="Times New Roman" w:hAnsi="Times New Roman" w:cs="Times New Roman"/>
          <w:sz w:val="28"/>
          <w:szCs w:val="28"/>
          <w:lang w:val="en-IN"/>
        </w:rPr>
        <w:t>)</w:t>
      </w:r>
      <w:r w:rsidR="00646D62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IN"/>
        </w:rPr>
        <w:t>rwx</w:t>
      </w:r>
    </w:p>
    <w:p w14:paraId="668E5364" w14:textId="3041DBE0" w:rsidR="00B57889" w:rsidRPr="00B57889" w:rsidRDefault="00B57889" w:rsidP="00B57889">
      <w:pPr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Group: </w:t>
      </w:r>
      <w:r w:rsidRPr="00B57889">
        <w:rPr>
          <w:rFonts w:ascii="Times New Roman" w:hAnsi="Times New Roman" w:cs="Times New Roman"/>
          <w:sz w:val="28"/>
          <w:szCs w:val="28"/>
          <w:lang w:val="en-IN"/>
        </w:rPr>
        <w:t>Read and execute (4+1</w:t>
      </w:r>
      <w:r>
        <w:rPr>
          <w:rFonts w:ascii="Times New Roman" w:hAnsi="Times New Roman" w:cs="Times New Roman"/>
          <w:sz w:val="28"/>
          <w:szCs w:val="28"/>
          <w:lang w:val="en-IN"/>
        </w:rPr>
        <w:t>=5</w:t>
      </w:r>
      <w:r w:rsidRPr="00B57889">
        <w:rPr>
          <w:rFonts w:ascii="Times New Roman" w:hAnsi="Times New Roman" w:cs="Times New Roman"/>
          <w:sz w:val="28"/>
          <w:szCs w:val="28"/>
          <w:lang w:val="en-IN"/>
        </w:rPr>
        <w:t>).</w:t>
      </w:r>
      <w:r w:rsidR="00646D62">
        <w:rPr>
          <w:rFonts w:ascii="Times New Roman" w:hAnsi="Times New Roman" w:cs="Times New Roman"/>
          <w:sz w:val="28"/>
          <w:szCs w:val="28"/>
          <w:lang w:val="en-IN"/>
        </w:rPr>
        <w:t xml:space="preserve"> r-x</w:t>
      </w:r>
    </w:p>
    <w:p w14:paraId="7D221CA2" w14:textId="3361CFEF" w:rsidR="00B57889" w:rsidRPr="00B57889" w:rsidRDefault="00B57889" w:rsidP="00B57889">
      <w:pPr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Other: </w:t>
      </w:r>
      <w:r w:rsidRPr="00B57889">
        <w:rPr>
          <w:rFonts w:ascii="Times New Roman" w:hAnsi="Times New Roman" w:cs="Times New Roman"/>
          <w:sz w:val="28"/>
          <w:szCs w:val="28"/>
          <w:lang w:val="en-IN"/>
        </w:rPr>
        <w:t>Read and execute (4+1</w:t>
      </w:r>
      <w:r>
        <w:rPr>
          <w:rFonts w:ascii="Times New Roman" w:hAnsi="Times New Roman" w:cs="Times New Roman"/>
          <w:sz w:val="28"/>
          <w:szCs w:val="28"/>
          <w:lang w:val="en-IN"/>
        </w:rPr>
        <w:t>=5</w:t>
      </w:r>
      <w:r w:rsidRPr="00B57889">
        <w:rPr>
          <w:rFonts w:ascii="Times New Roman" w:hAnsi="Times New Roman" w:cs="Times New Roman"/>
          <w:sz w:val="28"/>
          <w:szCs w:val="28"/>
          <w:lang w:val="en-IN"/>
        </w:rPr>
        <w:t>).</w:t>
      </w:r>
      <w:r w:rsidR="00646D62">
        <w:rPr>
          <w:rFonts w:ascii="Times New Roman" w:hAnsi="Times New Roman" w:cs="Times New Roman"/>
          <w:sz w:val="28"/>
          <w:szCs w:val="28"/>
          <w:lang w:val="en-IN"/>
        </w:rPr>
        <w:t xml:space="preserve"> r-x</w:t>
      </w:r>
    </w:p>
    <w:p w14:paraId="354A5B1C" w14:textId="363F52E5" w:rsidR="00D41790" w:rsidRPr="00D41790" w:rsidRDefault="00B57889" w:rsidP="00B57889">
      <w:pPr>
        <w:jc w:val="both"/>
        <w:rPr>
          <w:rFonts w:ascii="Times New Roman" w:hAnsi="Times New Roman" w:cs="Times New Roman"/>
          <w:sz w:val="28"/>
          <w:szCs w:val="28"/>
        </w:rPr>
      </w:pPr>
      <w:r w:rsidRPr="00B57889">
        <w:rPr>
          <w:rFonts w:ascii="Times New Roman" w:hAnsi="Times New Roman" w:cs="Times New Roman"/>
          <w:sz w:val="28"/>
          <w:szCs w:val="28"/>
          <w:lang w:val="en-IN"/>
        </w:rPr>
        <w:t xml:space="preserve"> The owner can read, write, and execute the script, while others can only read and execute it.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0588A2C7" w14:textId="77777777" w:rsidR="00BB081A" w:rsidRDefault="00BB081A" w:rsidP="00BB08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20A3E1" w14:textId="4071C7A0" w:rsidR="00BB081A" w:rsidRDefault="00646D62" w:rsidP="00646D6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6D62">
        <w:rPr>
          <w:rFonts w:ascii="Times New Roman" w:hAnsi="Times New Roman" w:cs="Times New Roman"/>
          <w:sz w:val="28"/>
          <w:szCs w:val="28"/>
        </w:rPr>
        <w:lastRenderedPageBreak/>
        <w:t xml:space="preserve">grep "pattern" file.txt </w:t>
      </w:r>
      <w:r w:rsidR="00BB081A" w:rsidRPr="00646D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55D831" w14:textId="2C0A6945" w:rsidR="00646D62" w:rsidRDefault="00646D62" w:rsidP="00646D62">
      <w:pPr>
        <w:jc w:val="both"/>
        <w:rPr>
          <w:rFonts w:ascii="Times New Roman" w:hAnsi="Times New Roman" w:cs="Times New Roman"/>
          <w:sz w:val="28"/>
          <w:szCs w:val="28"/>
        </w:rPr>
      </w:pPr>
      <w:r w:rsidRPr="00646D62">
        <w:rPr>
          <w:rFonts w:ascii="Times New Roman" w:hAnsi="Times New Roman" w:cs="Times New Roman"/>
          <w:sz w:val="28"/>
          <w:szCs w:val="28"/>
        </w:rPr>
        <w:t>Answer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54793" w:rsidRPr="00B54793">
        <w:rPr>
          <w:rFonts w:ascii="Times New Roman" w:hAnsi="Times New Roman" w:cs="Times New Roman"/>
          <w:sz w:val="28"/>
          <w:szCs w:val="28"/>
        </w:rPr>
        <w:t xml:space="preserve">Searches for the specified </w:t>
      </w:r>
      <w:r w:rsidR="00B54793">
        <w:rPr>
          <w:rFonts w:ascii="Times New Roman" w:hAnsi="Times New Roman" w:cs="Times New Roman"/>
          <w:sz w:val="28"/>
          <w:szCs w:val="28"/>
        </w:rPr>
        <w:t>“</w:t>
      </w:r>
      <w:r w:rsidR="00B54793" w:rsidRPr="00B54793">
        <w:rPr>
          <w:rFonts w:ascii="Times New Roman" w:hAnsi="Times New Roman" w:cs="Times New Roman"/>
          <w:sz w:val="28"/>
          <w:szCs w:val="28"/>
        </w:rPr>
        <w:t>pattern</w:t>
      </w:r>
      <w:r w:rsidR="00B54793">
        <w:rPr>
          <w:rFonts w:ascii="Times New Roman" w:hAnsi="Times New Roman" w:cs="Times New Roman"/>
          <w:sz w:val="28"/>
          <w:szCs w:val="28"/>
        </w:rPr>
        <w:t>”</w:t>
      </w:r>
      <w:r w:rsidR="00B54793" w:rsidRPr="00B54793">
        <w:rPr>
          <w:rFonts w:ascii="Times New Roman" w:hAnsi="Times New Roman" w:cs="Times New Roman"/>
          <w:sz w:val="28"/>
          <w:szCs w:val="28"/>
        </w:rPr>
        <w:t xml:space="preserve"> within file.txt</w:t>
      </w:r>
      <w:r w:rsidR="00B54793">
        <w:rPr>
          <w:rFonts w:ascii="Times New Roman" w:hAnsi="Times New Roman" w:cs="Times New Roman"/>
          <w:sz w:val="28"/>
          <w:szCs w:val="28"/>
        </w:rPr>
        <w:t xml:space="preserve">. </w:t>
      </w:r>
      <w:r w:rsidR="00B54793" w:rsidRPr="00B54793">
        <w:rPr>
          <w:rFonts w:ascii="Times New Roman" w:hAnsi="Times New Roman" w:cs="Times New Roman"/>
          <w:sz w:val="28"/>
          <w:szCs w:val="28"/>
        </w:rPr>
        <w:t xml:space="preserve">Prints all lines in file.txt that contain the </w:t>
      </w:r>
      <w:r w:rsidR="00B54793">
        <w:rPr>
          <w:rFonts w:ascii="Times New Roman" w:hAnsi="Times New Roman" w:cs="Times New Roman"/>
          <w:sz w:val="28"/>
          <w:szCs w:val="28"/>
        </w:rPr>
        <w:t>“</w:t>
      </w:r>
      <w:r w:rsidR="00B54793" w:rsidRPr="00B54793">
        <w:rPr>
          <w:rFonts w:ascii="Times New Roman" w:hAnsi="Times New Roman" w:cs="Times New Roman"/>
          <w:sz w:val="28"/>
          <w:szCs w:val="28"/>
        </w:rPr>
        <w:t>pattern</w:t>
      </w:r>
      <w:r w:rsidR="00B54793">
        <w:rPr>
          <w:rFonts w:ascii="Times New Roman" w:hAnsi="Times New Roman" w:cs="Times New Roman"/>
          <w:sz w:val="28"/>
          <w:szCs w:val="28"/>
        </w:rPr>
        <w:t>”.</w:t>
      </w:r>
    </w:p>
    <w:p w14:paraId="79CD2C3B" w14:textId="77777777" w:rsidR="00B54793" w:rsidRDefault="00B54793" w:rsidP="00646D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FC15AB" w14:textId="3D65CCC9" w:rsidR="00B54793" w:rsidRDefault="00B54793" w:rsidP="00B5479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4793">
        <w:rPr>
          <w:rFonts w:ascii="Times New Roman" w:hAnsi="Times New Roman" w:cs="Times New Roman"/>
          <w:sz w:val="28"/>
          <w:szCs w:val="28"/>
        </w:rPr>
        <w:t>kill PID</w:t>
      </w:r>
    </w:p>
    <w:p w14:paraId="6D05F7DD" w14:textId="1739B475" w:rsidR="00B54793" w:rsidRDefault="00B54793" w:rsidP="00B54793">
      <w:pPr>
        <w:jc w:val="both"/>
        <w:rPr>
          <w:rFonts w:ascii="Times New Roman" w:hAnsi="Times New Roman" w:cs="Times New Roman"/>
          <w:sz w:val="28"/>
          <w:szCs w:val="28"/>
        </w:rPr>
      </w:pPr>
      <w:r w:rsidRPr="00B54793">
        <w:rPr>
          <w:rFonts w:ascii="Times New Roman" w:hAnsi="Times New Roman" w:cs="Times New Roman"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4793">
        <w:rPr>
          <w:rFonts w:ascii="Times New Roman" w:hAnsi="Times New Roman" w:cs="Times New Roman"/>
          <w:sz w:val="28"/>
          <w:szCs w:val="28"/>
        </w:rPr>
        <w:t>Sends a signal to terminate the process with the given</w:t>
      </w:r>
      <w:r>
        <w:rPr>
          <w:rFonts w:ascii="Times New Roman" w:hAnsi="Times New Roman" w:cs="Times New Roman"/>
          <w:sz w:val="28"/>
          <w:szCs w:val="28"/>
        </w:rPr>
        <w:t xml:space="preserve"> PID.</w:t>
      </w:r>
    </w:p>
    <w:p w14:paraId="173E6E09" w14:textId="77777777" w:rsidR="00B54793" w:rsidRDefault="00B54793" w:rsidP="00B547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9C3BAB" w14:textId="0DD2A2B1" w:rsidR="00B54793" w:rsidRDefault="00B54793" w:rsidP="00B5479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4793">
        <w:rPr>
          <w:rFonts w:ascii="Times New Roman" w:hAnsi="Times New Roman" w:cs="Times New Roman"/>
          <w:sz w:val="28"/>
          <w:szCs w:val="28"/>
        </w:rPr>
        <w:t>mkdir mydir &amp;&amp; cd mydir &amp;&amp; touch file.txt &amp;&amp; echo "Hello, World!" &gt; file.txt &amp;&amp; cat file.txt</w:t>
      </w:r>
    </w:p>
    <w:p w14:paraId="3FF8C307" w14:textId="1EF4908C" w:rsidR="00B54793" w:rsidRDefault="00B54793" w:rsidP="00EB4D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4793">
        <w:rPr>
          <w:rFonts w:ascii="Times New Roman" w:hAnsi="Times New Roman" w:cs="Times New Roman"/>
          <w:sz w:val="28"/>
          <w:szCs w:val="28"/>
        </w:rPr>
        <w:t>Answer</w:t>
      </w:r>
      <w:r w:rsidR="00EB4DBA">
        <w:rPr>
          <w:rFonts w:ascii="Times New Roman" w:hAnsi="Times New Roman" w:cs="Times New Roman"/>
          <w:sz w:val="28"/>
          <w:szCs w:val="28"/>
        </w:rPr>
        <w:t xml:space="preserve">: </w:t>
      </w:r>
      <w:r w:rsidR="00DB5DAD">
        <w:rPr>
          <w:rFonts w:ascii="Times New Roman" w:hAnsi="Times New Roman" w:cs="Times New Roman"/>
          <w:sz w:val="28"/>
          <w:szCs w:val="28"/>
        </w:rPr>
        <w:t xml:space="preserve">1. </w:t>
      </w:r>
      <w:r w:rsidR="000D3854">
        <w:rPr>
          <w:rFonts w:ascii="Times New Roman" w:hAnsi="Times New Roman" w:cs="Times New Roman"/>
          <w:sz w:val="28"/>
          <w:szCs w:val="28"/>
        </w:rPr>
        <w:t xml:space="preserve">mkdir </w:t>
      </w:r>
      <w:r w:rsidR="00DB5DAD">
        <w:rPr>
          <w:rFonts w:ascii="Times New Roman" w:hAnsi="Times New Roman" w:cs="Times New Roman"/>
          <w:sz w:val="28"/>
          <w:szCs w:val="28"/>
        </w:rPr>
        <w:t xml:space="preserve">: It </w:t>
      </w:r>
      <w:r w:rsidR="000D3854">
        <w:rPr>
          <w:rFonts w:ascii="Times New Roman" w:hAnsi="Times New Roman" w:cs="Times New Roman"/>
          <w:sz w:val="28"/>
          <w:szCs w:val="28"/>
        </w:rPr>
        <w:t>will creates a directory name mydir</w:t>
      </w:r>
      <w:r w:rsidR="00DB5DAD">
        <w:rPr>
          <w:rFonts w:ascii="Times New Roman" w:hAnsi="Times New Roman" w:cs="Times New Roman"/>
          <w:sz w:val="28"/>
          <w:szCs w:val="28"/>
        </w:rPr>
        <w:t>.</w:t>
      </w:r>
    </w:p>
    <w:p w14:paraId="42FDAA16" w14:textId="4AEBE9AE" w:rsidR="00DB5DAD" w:rsidRDefault="00DB5DAD" w:rsidP="00EB4D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cd mydir : changes to mydir directory.</w:t>
      </w:r>
    </w:p>
    <w:p w14:paraId="5E8D6BE5" w14:textId="5A707979" w:rsidR="00DB5DAD" w:rsidRDefault="00DB5DAD" w:rsidP="00EB4D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touch file.txt : Creates an empty file named file.txt.</w:t>
      </w:r>
    </w:p>
    <w:p w14:paraId="2C329BBC" w14:textId="0120E3A4" w:rsidR="00980CD5" w:rsidRDefault="00980CD5" w:rsidP="00EB4D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echo “hello, World!” &gt; file.txt : Writes hello world into file.txt.</w:t>
      </w:r>
    </w:p>
    <w:p w14:paraId="08088B34" w14:textId="319F770B" w:rsidR="00980CD5" w:rsidRDefault="00980CD5" w:rsidP="00EB4D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cat file.txt : Display the contents of file.txt.</w:t>
      </w:r>
    </w:p>
    <w:p w14:paraId="0FD07BA0" w14:textId="4A551EBA" w:rsidR="00980CD5" w:rsidRDefault="00980CD5" w:rsidP="00EB4D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38B23E" w14:textId="3343F1F2" w:rsidR="00980CD5" w:rsidRDefault="00980CD5" w:rsidP="00980CD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CD5">
        <w:rPr>
          <w:rFonts w:ascii="Times New Roman" w:hAnsi="Times New Roman" w:cs="Times New Roman"/>
          <w:sz w:val="28"/>
          <w:szCs w:val="28"/>
        </w:rPr>
        <w:t>ls -l | grep ".txt"</w:t>
      </w:r>
    </w:p>
    <w:p w14:paraId="278C8F15" w14:textId="494B2F1F" w:rsidR="00980CD5" w:rsidRDefault="00CE4532" w:rsidP="00980C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0CD5" w:rsidRPr="00980CD5">
        <w:rPr>
          <w:rFonts w:ascii="Times New Roman" w:hAnsi="Times New Roman" w:cs="Times New Roman"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ls -l : </w:t>
      </w:r>
      <w:r w:rsidRPr="00CE4532">
        <w:rPr>
          <w:rFonts w:ascii="Times New Roman" w:hAnsi="Times New Roman" w:cs="Times New Roman"/>
          <w:sz w:val="28"/>
          <w:szCs w:val="28"/>
        </w:rPr>
        <w:t>Lists all files and directories with detailed information.</w:t>
      </w:r>
    </w:p>
    <w:p w14:paraId="5250A2A1" w14:textId="50D5507D" w:rsidR="00CE4532" w:rsidRDefault="00CE4532" w:rsidP="00980C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grep “.txt”</w:t>
      </w:r>
      <w:r w:rsidR="007534B7">
        <w:rPr>
          <w:rFonts w:ascii="Times New Roman" w:hAnsi="Times New Roman" w:cs="Times New Roman"/>
          <w:sz w:val="28"/>
          <w:szCs w:val="28"/>
        </w:rPr>
        <w:t xml:space="preserve">: </w:t>
      </w:r>
      <w:r w:rsidR="007534B7" w:rsidRPr="007534B7">
        <w:rPr>
          <w:rFonts w:ascii="Times New Roman" w:hAnsi="Times New Roman" w:cs="Times New Roman"/>
          <w:sz w:val="28"/>
          <w:szCs w:val="28"/>
        </w:rPr>
        <w:t>Filters the output to show only files with a .txt extension</w:t>
      </w:r>
      <w:r w:rsidR="007534B7">
        <w:rPr>
          <w:rFonts w:ascii="Times New Roman" w:hAnsi="Times New Roman" w:cs="Times New Roman"/>
          <w:sz w:val="28"/>
          <w:szCs w:val="28"/>
        </w:rPr>
        <w:t>.</w:t>
      </w:r>
    </w:p>
    <w:p w14:paraId="24BF8D87" w14:textId="50B9C1A3" w:rsidR="007534B7" w:rsidRDefault="007534B7" w:rsidP="00980C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34B7">
        <w:rPr>
          <w:rFonts w:ascii="Times New Roman" w:hAnsi="Times New Roman" w:cs="Times New Roman"/>
          <w:sz w:val="28"/>
          <w:szCs w:val="28"/>
        </w:rPr>
        <w:t>Lists all .txt files in the current directory with detailed information.</w:t>
      </w:r>
    </w:p>
    <w:p w14:paraId="47A6DF02" w14:textId="77777777" w:rsidR="00CE4532" w:rsidRDefault="00CE4532" w:rsidP="00980C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C5AD6A" w14:textId="1729A47B" w:rsidR="00CE4532" w:rsidRDefault="00E4455A" w:rsidP="00CE453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455A">
        <w:rPr>
          <w:rFonts w:ascii="Times New Roman" w:hAnsi="Times New Roman" w:cs="Times New Roman"/>
          <w:sz w:val="28"/>
          <w:szCs w:val="28"/>
        </w:rPr>
        <w:t>cat file1.txt file2.txt | sort | uniq</w:t>
      </w:r>
    </w:p>
    <w:p w14:paraId="6B6FDCBB" w14:textId="77777777" w:rsidR="00E4455A" w:rsidRDefault="00E4455A" w:rsidP="00E445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455A">
        <w:rPr>
          <w:rFonts w:ascii="Times New Roman" w:hAnsi="Times New Roman" w:cs="Times New Roman"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file1.txt and file2.txt will merge the contents of file.</w:t>
      </w:r>
    </w:p>
    <w:p w14:paraId="61071773" w14:textId="5E0F2716" w:rsidR="00E4455A" w:rsidRDefault="008B0D5A" w:rsidP="00E445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 :</w:t>
      </w:r>
      <w:r w:rsidR="00E44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Sorts the combined output.</w:t>
      </w:r>
    </w:p>
    <w:p w14:paraId="7A60B438" w14:textId="7CE8D5E2" w:rsidR="008B0D5A" w:rsidRDefault="008B0D5A" w:rsidP="00E445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Uniq : Filters out duplicate lines.</w:t>
      </w:r>
    </w:p>
    <w:p w14:paraId="5442D826" w14:textId="77777777" w:rsidR="008B0D5A" w:rsidRDefault="008B0D5A" w:rsidP="00E445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ED264A" w14:textId="31F436EF" w:rsidR="008B0D5A" w:rsidRDefault="008B0D5A" w:rsidP="008B0D5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ls -l | grep “^d”</w:t>
      </w:r>
    </w:p>
    <w:p w14:paraId="275F5632" w14:textId="37B18430" w:rsidR="00672637" w:rsidRDefault="00BC12BC" w:rsidP="00DF524A">
      <w:pPr>
        <w:jc w:val="both"/>
        <w:rPr>
          <w:rFonts w:ascii="Times New Roman" w:hAnsi="Times New Roman" w:cs="Times New Roman"/>
          <w:sz w:val="28"/>
          <w:szCs w:val="28"/>
        </w:rPr>
      </w:pPr>
      <w:r w:rsidRPr="00BC12BC">
        <w:rPr>
          <w:rFonts w:ascii="Times New Roman" w:hAnsi="Times New Roman" w:cs="Times New Roman"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12BC">
        <w:rPr>
          <w:rFonts w:ascii="Times New Roman" w:hAnsi="Times New Roman" w:cs="Times New Roman"/>
          <w:sz w:val="28"/>
          <w:szCs w:val="28"/>
        </w:rPr>
        <w:t>The grep "^d" command extracts lines where the first character is d, which represents directories in the output of ls -l.</w:t>
      </w:r>
      <w:r w:rsidR="00010FA3">
        <w:rPr>
          <w:rFonts w:ascii="Times New Roman" w:hAnsi="Times New Roman" w:cs="Times New Roman"/>
          <w:sz w:val="28"/>
          <w:szCs w:val="28"/>
        </w:rPr>
        <w:t xml:space="preserve"> It will show all the directory in the screen.</w:t>
      </w:r>
    </w:p>
    <w:p w14:paraId="30EFCBCB" w14:textId="392CDA1A" w:rsidR="00010FA3" w:rsidRDefault="00010FA3" w:rsidP="00DF5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F2EEC0" w14:textId="60CB8799" w:rsidR="00010FA3" w:rsidRPr="00010FA3" w:rsidRDefault="00010FA3" w:rsidP="00010FA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FA3">
        <w:rPr>
          <w:rFonts w:ascii="Times New Roman" w:hAnsi="Times New Roman" w:cs="Times New Roman"/>
          <w:sz w:val="28"/>
          <w:szCs w:val="28"/>
        </w:rPr>
        <w:t>grep -r "pattern" /path/to/directory/ explain with example</w:t>
      </w:r>
    </w:p>
    <w:p w14:paraId="0AAAED37" w14:textId="77777777" w:rsidR="00C612F5" w:rsidRPr="00C612F5" w:rsidRDefault="00010FA3" w:rsidP="00C612F5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Answer: </w:t>
      </w:r>
      <w:r w:rsidR="00C612F5">
        <w:rPr>
          <w:rFonts w:ascii="Times New Roman" w:hAnsi="Times New Roman" w:cs="Times New Roman"/>
          <w:sz w:val="28"/>
          <w:szCs w:val="28"/>
          <w:lang w:val="en-IN"/>
        </w:rPr>
        <w:t xml:space="preserve">Eg: </w:t>
      </w:r>
      <w:r w:rsidR="00C612F5" w:rsidRPr="00C612F5">
        <w:rPr>
          <w:rFonts w:ascii="Times New Roman" w:hAnsi="Times New Roman" w:cs="Times New Roman"/>
          <w:sz w:val="28"/>
          <w:szCs w:val="28"/>
          <w:lang w:val="en-IN"/>
        </w:rPr>
        <w:t>grep -r "Abhishek" /home/cdac/LINUXA</w:t>
      </w:r>
    </w:p>
    <w:p w14:paraId="3D0EEA04" w14:textId="21608332" w:rsidR="00DF524A" w:rsidRDefault="00C612F5" w:rsidP="00C612F5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12F5">
        <w:rPr>
          <w:rFonts w:ascii="Times New Roman" w:hAnsi="Times New Roman" w:cs="Times New Roman"/>
          <w:sz w:val="28"/>
          <w:szCs w:val="28"/>
          <w:lang w:val="en-IN"/>
        </w:rPr>
        <w:t>SSIGNMENT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In this command the string Abhishek will be searched in all the directory or .txt file.</w:t>
      </w:r>
    </w:p>
    <w:p w14:paraId="252A9723" w14:textId="77777777" w:rsidR="00C612F5" w:rsidRDefault="00C612F5" w:rsidP="00C612F5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6FFD979" w14:textId="0B19CEE7" w:rsidR="00C612F5" w:rsidRPr="00C612F5" w:rsidRDefault="00C612F5" w:rsidP="00C612F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12F5">
        <w:rPr>
          <w:rFonts w:ascii="Times New Roman" w:hAnsi="Times New Roman" w:cs="Times New Roman"/>
          <w:sz w:val="28"/>
          <w:szCs w:val="28"/>
        </w:rPr>
        <w:t>cat file1.txt file2.txt | sort | uniq –d</w:t>
      </w:r>
    </w:p>
    <w:p w14:paraId="0FCB75F7" w14:textId="64BFC16B" w:rsidR="00C612F5" w:rsidRDefault="00C612F5" w:rsidP="00C612F5">
      <w:pPr>
        <w:jc w:val="both"/>
        <w:rPr>
          <w:rFonts w:ascii="Times New Roman" w:hAnsi="Times New Roman" w:cs="Times New Roman"/>
          <w:sz w:val="28"/>
          <w:szCs w:val="28"/>
        </w:rPr>
      </w:pPr>
      <w:r w:rsidRPr="00C612F5">
        <w:rPr>
          <w:rFonts w:ascii="Times New Roman" w:hAnsi="Times New Roman" w:cs="Times New Roman"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3135">
        <w:rPr>
          <w:rFonts w:ascii="Times New Roman" w:hAnsi="Times New Roman" w:cs="Times New Roman"/>
          <w:sz w:val="28"/>
          <w:szCs w:val="28"/>
        </w:rPr>
        <w:t xml:space="preserve">cat file1.txt file2.txt : </w:t>
      </w:r>
      <w:r>
        <w:rPr>
          <w:rFonts w:ascii="Times New Roman" w:hAnsi="Times New Roman" w:cs="Times New Roman"/>
          <w:sz w:val="28"/>
          <w:szCs w:val="28"/>
        </w:rPr>
        <w:t xml:space="preserve">Merge the contents of file1 and file2  </w:t>
      </w:r>
    </w:p>
    <w:p w14:paraId="6D99089C" w14:textId="09D2A6C9" w:rsidR="00593135" w:rsidRDefault="00593135" w:rsidP="00C612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 : </w:t>
      </w:r>
      <w:r w:rsidRPr="00593135">
        <w:rPr>
          <w:rFonts w:ascii="Times New Roman" w:hAnsi="Times New Roman" w:cs="Times New Roman"/>
          <w:sz w:val="28"/>
          <w:szCs w:val="28"/>
        </w:rPr>
        <w:t>Sorts the combined lines alphabetically.</w:t>
      </w:r>
    </w:p>
    <w:p w14:paraId="7181665E" w14:textId="796DA855" w:rsidR="00593135" w:rsidRDefault="00593135" w:rsidP="00C612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Uniq -d : It will print only duplicate words.</w:t>
      </w:r>
    </w:p>
    <w:p w14:paraId="6600B1C2" w14:textId="77777777" w:rsidR="00593135" w:rsidRDefault="00593135" w:rsidP="00C612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4A56A2" w14:textId="77777777" w:rsidR="00593135" w:rsidRDefault="00593135" w:rsidP="00C612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20455" w14:textId="0618C4DB" w:rsidR="00593135" w:rsidRPr="00593135" w:rsidRDefault="00593135" w:rsidP="0059313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593135">
        <w:rPr>
          <w:rFonts w:ascii="Times New Roman" w:hAnsi="Times New Roman" w:cs="Times New Roman"/>
          <w:sz w:val="28"/>
          <w:szCs w:val="28"/>
        </w:rPr>
        <w:t>chmod 644 file.tx</w:t>
      </w:r>
      <w:r>
        <w:rPr>
          <w:rFonts w:ascii="Times New Roman" w:hAnsi="Times New Roman" w:cs="Times New Roman"/>
          <w:sz w:val="28"/>
          <w:szCs w:val="28"/>
        </w:rPr>
        <w:t>t</w:t>
      </w:r>
    </w:p>
    <w:p w14:paraId="5EFB2F1D" w14:textId="6A0FD90B" w:rsidR="00593135" w:rsidRDefault="00593135" w:rsidP="00593135">
      <w:pPr>
        <w:jc w:val="both"/>
        <w:rPr>
          <w:rFonts w:ascii="Times New Roman" w:hAnsi="Times New Roman" w:cs="Times New Roman"/>
          <w:sz w:val="28"/>
          <w:szCs w:val="28"/>
        </w:rPr>
      </w:pPr>
      <w:r w:rsidRPr="00593135">
        <w:rPr>
          <w:rFonts w:ascii="Times New Roman" w:hAnsi="Times New Roman" w:cs="Times New Roman"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35">
        <w:rPr>
          <w:rFonts w:ascii="Times New Roman" w:hAnsi="Times New Roman" w:cs="Times New Roman"/>
          <w:sz w:val="28"/>
          <w:szCs w:val="28"/>
        </w:rPr>
        <w:t>Sets the file's permissions so the owner can read and write it, while everyone else can only read it.</w:t>
      </w:r>
    </w:p>
    <w:p w14:paraId="69F143AE" w14:textId="77777777" w:rsidR="00593135" w:rsidRDefault="00593135" w:rsidP="005931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6(rw-) : The owner can read and write the file.</w:t>
      </w:r>
    </w:p>
    <w:p w14:paraId="45920377" w14:textId="158A477E" w:rsidR="00593135" w:rsidRDefault="00593135" w:rsidP="005931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4(r--) : the group can  read the file.</w:t>
      </w:r>
    </w:p>
    <w:p w14:paraId="21116D40" w14:textId="54ED07E6" w:rsidR="00593135" w:rsidRDefault="00593135" w:rsidP="005931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4(r--) : And other can read the file.</w:t>
      </w:r>
    </w:p>
    <w:p w14:paraId="6680E165" w14:textId="77777777" w:rsidR="00593135" w:rsidRDefault="00593135" w:rsidP="005931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214BBA" w14:textId="1A3057E4" w:rsidR="00593135" w:rsidRDefault="001B3488" w:rsidP="0059313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47E8" w:rsidRPr="005147E8">
        <w:rPr>
          <w:rFonts w:ascii="Times New Roman" w:hAnsi="Times New Roman" w:cs="Times New Roman"/>
          <w:sz w:val="28"/>
          <w:szCs w:val="28"/>
        </w:rPr>
        <w:t>cp -r source_directory destination_directory</w:t>
      </w:r>
    </w:p>
    <w:p w14:paraId="3A33379F" w14:textId="358E188E" w:rsidR="005147E8" w:rsidRPr="005147E8" w:rsidRDefault="005147E8" w:rsidP="005147E8">
      <w:pPr>
        <w:jc w:val="both"/>
        <w:rPr>
          <w:rFonts w:ascii="Times New Roman" w:hAnsi="Times New Roman" w:cs="Times New Roman"/>
          <w:sz w:val="28"/>
          <w:szCs w:val="28"/>
        </w:rPr>
      </w:pPr>
      <w:r w:rsidRPr="005147E8">
        <w:rPr>
          <w:rFonts w:ascii="Times New Roman" w:hAnsi="Times New Roman" w:cs="Times New Roman"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cp : To copy command , -r : It </w:t>
      </w:r>
      <w:r w:rsidRPr="005147E8">
        <w:rPr>
          <w:rFonts w:ascii="Times New Roman" w:hAnsi="Times New Roman" w:cs="Times New Roman"/>
          <w:sz w:val="28"/>
          <w:szCs w:val="28"/>
        </w:rPr>
        <w:t>is used to copy directories recursively, meaning it will copy not only the directory itself but also all of its contents, including subdirectories and files within them.</w:t>
      </w:r>
    </w:p>
    <w:p w14:paraId="7E5ADC52" w14:textId="421117DA" w:rsidR="005147E8" w:rsidRPr="005147E8" w:rsidRDefault="005147E8" w:rsidP="005147E8">
      <w:pPr>
        <w:jc w:val="both"/>
        <w:rPr>
          <w:rFonts w:ascii="Times New Roman" w:hAnsi="Times New Roman" w:cs="Times New Roman"/>
          <w:sz w:val="28"/>
          <w:szCs w:val="28"/>
        </w:rPr>
      </w:pPr>
      <w:r w:rsidRPr="005147E8">
        <w:rPr>
          <w:rFonts w:ascii="Times New Roman" w:hAnsi="Times New Roman" w:cs="Times New Roman"/>
          <w:sz w:val="28"/>
          <w:szCs w:val="28"/>
        </w:rPr>
        <w:t>source_directory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3F10" w:rsidRPr="009A3F10">
        <w:rPr>
          <w:rFonts w:ascii="Times New Roman" w:hAnsi="Times New Roman" w:cs="Times New Roman"/>
          <w:sz w:val="28"/>
          <w:szCs w:val="28"/>
        </w:rPr>
        <w:t>The directory you want to copy.</w:t>
      </w:r>
    </w:p>
    <w:p w14:paraId="6DC1CEBD" w14:textId="38B301F2" w:rsidR="00C612F5" w:rsidRDefault="009A3F10" w:rsidP="009A3F10">
      <w:pPr>
        <w:jc w:val="both"/>
        <w:rPr>
          <w:rFonts w:ascii="Times New Roman" w:hAnsi="Times New Roman" w:cs="Times New Roman"/>
          <w:sz w:val="28"/>
          <w:szCs w:val="28"/>
        </w:rPr>
      </w:pPr>
      <w:r w:rsidRPr="009A3F10">
        <w:rPr>
          <w:rFonts w:ascii="Times New Roman" w:hAnsi="Times New Roman" w:cs="Times New Roman"/>
          <w:sz w:val="28"/>
          <w:szCs w:val="28"/>
        </w:rPr>
        <w:t>destination_directory</w:t>
      </w:r>
      <w:r>
        <w:rPr>
          <w:rFonts w:ascii="Times New Roman" w:hAnsi="Times New Roman" w:cs="Times New Roman"/>
          <w:sz w:val="28"/>
          <w:szCs w:val="28"/>
        </w:rPr>
        <w:t xml:space="preserve">  : </w:t>
      </w:r>
      <w:r w:rsidRPr="009A3F10">
        <w:rPr>
          <w:rFonts w:ascii="Times New Roman" w:hAnsi="Times New Roman" w:cs="Times New Roman"/>
          <w:sz w:val="28"/>
          <w:szCs w:val="28"/>
        </w:rPr>
        <w:t>The location where you want to copy the</w:t>
      </w:r>
      <w:r>
        <w:rPr>
          <w:rFonts w:ascii="Times New Roman" w:hAnsi="Times New Roman" w:cs="Times New Roman"/>
          <w:sz w:val="28"/>
          <w:szCs w:val="28"/>
        </w:rPr>
        <w:t xml:space="preserve"> contants.</w:t>
      </w:r>
    </w:p>
    <w:p w14:paraId="2E5F14E7" w14:textId="629A216C" w:rsidR="009A3F10" w:rsidRDefault="009A3F10" w:rsidP="009A3F10">
      <w:pPr>
        <w:jc w:val="both"/>
        <w:rPr>
          <w:rFonts w:ascii="Times New Roman" w:hAnsi="Times New Roman" w:cs="Times New Roman"/>
          <w:sz w:val="28"/>
          <w:szCs w:val="28"/>
        </w:rPr>
      </w:pPr>
      <w:r w:rsidRPr="009A3F10">
        <w:rPr>
          <w:rFonts w:ascii="Times New Roman" w:hAnsi="Times New Roman" w:cs="Times New Roman"/>
          <w:sz w:val="28"/>
          <w:szCs w:val="28"/>
        </w:rPr>
        <w:t>This command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9A3F10">
        <w:rPr>
          <w:rFonts w:ascii="Times New Roman" w:hAnsi="Times New Roman" w:cs="Times New Roman"/>
          <w:sz w:val="28"/>
          <w:szCs w:val="28"/>
        </w:rPr>
        <w:t xml:space="preserve"> is commonly used when you need to make a backup of a directory or move a directory to a new location while preserving its structure.</w:t>
      </w:r>
    </w:p>
    <w:p w14:paraId="0C717F2E" w14:textId="114299B8" w:rsidR="009A3F10" w:rsidRDefault="009A3F10" w:rsidP="009A3F10">
      <w:pPr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5F1F989" w14:textId="13193BF5" w:rsidR="009A3F10" w:rsidRPr="008D50FA" w:rsidRDefault="009A3F10" w:rsidP="009A3F1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8D50FA" w:rsidRPr="008D50FA">
        <w:rPr>
          <w:rFonts w:ascii="Times New Roman" w:hAnsi="Times New Roman" w:cs="Times New Roman"/>
          <w:sz w:val="28"/>
          <w:szCs w:val="28"/>
        </w:rPr>
        <w:t>find /home/user/documents -name "*.txt"</w:t>
      </w:r>
    </w:p>
    <w:p w14:paraId="7336D81E" w14:textId="1E3B250B" w:rsidR="00002C52" w:rsidRDefault="008D50FA" w:rsidP="008D50F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D50FA">
        <w:rPr>
          <w:rFonts w:ascii="Times New Roman" w:hAnsi="Times New Roman" w:cs="Times New Roman"/>
          <w:sz w:val="28"/>
          <w:szCs w:val="28"/>
        </w:rPr>
        <w:t>Answer</w:t>
      </w:r>
      <w:r>
        <w:rPr>
          <w:rFonts w:ascii="Times New Roman" w:hAnsi="Times New Roman" w:cs="Times New Roman"/>
          <w:sz w:val="28"/>
          <w:szCs w:val="28"/>
        </w:rPr>
        <w:t>: This commands is use to list all the .txt file on the console/screen .</w:t>
      </w:r>
    </w:p>
    <w:p w14:paraId="16E400BD" w14:textId="19BDB834" w:rsidR="008D50FA" w:rsidRDefault="008D50FA" w:rsidP="008D50FA">
      <w:pPr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27BAF23" w14:textId="5F0CDD62" w:rsidR="008D50FA" w:rsidRPr="008D50FA" w:rsidRDefault="008D50FA" w:rsidP="008D50F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D50FA">
        <w:rPr>
          <w:rFonts w:ascii="Times New Roman" w:hAnsi="Times New Roman" w:cs="Times New Roman"/>
          <w:sz w:val="28"/>
          <w:szCs w:val="28"/>
        </w:rPr>
        <w:t>chmod u+x file.txt</w:t>
      </w:r>
    </w:p>
    <w:p w14:paraId="32607655" w14:textId="18E37AB3" w:rsidR="008D50FA" w:rsidRDefault="008D50FA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Answer: This command is used to give permission to execute the file to the user(owner).</w:t>
      </w:r>
    </w:p>
    <w:p w14:paraId="08988317" w14:textId="77777777" w:rsidR="008D50FA" w:rsidRDefault="008D50F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1B1EC6" w14:textId="6F7E0E1C" w:rsidR="008D50FA" w:rsidRPr="008D50FA" w:rsidRDefault="008D50FA" w:rsidP="008D50F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D50FA">
        <w:rPr>
          <w:rFonts w:ascii="Times New Roman" w:hAnsi="Times New Roman" w:cs="Times New Roman"/>
          <w:sz w:val="28"/>
          <w:szCs w:val="28"/>
        </w:rPr>
        <w:t>echo $PATH</w:t>
      </w:r>
    </w:p>
    <w:p w14:paraId="531FA125" w14:textId="54ED9272" w:rsidR="008D50FA" w:rsidRDefault="008D50FA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Answer:</w:t>
      </w:r>
      <w:r w:rsidRPr="008D50FA">
        <w:t xml:space="preserve"> </w:t>
      </w:r>
      <w:r>
        <w:rPr>
          <w:rFonts w:ascii="Times New Roman" w:hAnsi="Times New Roman" w:cs="Times New Roman"/>
          <w:sz w:val="28"/>
          <w:szCs w:val="28"/>
        </w:rPr>
        <w:t>echo : t</w:t>
      </w:r>
      <w:r w:rsidRPr="008D50FA">
        <w:rPr>
          <w:rFonts w:ascii="Times New Roman" w:hAnsi="Times New Roman" w:cs="Times New Roman"/>
          <w:sz w:val="28"/>
          <w:szCs w:val="28"/>
        </w:rPr>
        <w:t>his command is used to display text or the value of a variable in the terminal.</w:t>
      </w:r>
    </w:p>
    <w:p w14:paraId="77F7FD4F" w14:textId="32B2C78D" w:rsidR="00D67825" w:rsidRDefault="000576E4" w:rsidP="000576E4">
      <w:pPr>
        <w:jc w:val="both"/>
        <w:rPr>
          <w:rFonts w:ascii="Times New Roman" w:hAnsi="Times New Roman" w:cs="Times New Roman"/>
          <w:sz w:val="28"/>
          <w:szCs w:val="28"/>
        </w:rPr>
      </w:pPr>
      <w:r w:rsidRPr="000576E4">
        <w:rPr>
          <w:rFonts w:ascii="Times New Roman" w:hAnsi="Times New Roman" w:cs="Times New Roman"/>
          <w:sz w:val="28"/>
          <w:szCs w:val="28"/>
        </w:rPr>
        <w:t>$PATH</w:t>
      </w:r>
      <w:r>
        <w:rPr>
          <w:rFonts w:ascii="Times New Roman" w:hAnsi="Times New Roman" w:cs="Times New Roman"/>
          <w:sz w:val="28"/>
          <w:szCs w:val="28"/>
        </w:rPr>
        <w:t>:</w:t>
      </w:r>
      <w:r w:rsidR="00D67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Display</w:t>
      </w:r>
      <w:r w:rsidR="00D67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all the path of your system </w:t>
      </w:r>
      <w:r w:rsidR="00D67825">
        <w:rPr>
          <w:rFonts w:ascii="Times New Roman" w:hAnsi="Times New Roman" w:cs="Times New Roman"/>
          <w:sz w:val="28"/>
          <w:szCs w:val="28"/>
        </w:rPr>
        <w:t>like the below example :</w:t>
      </w:r>
    </w:p>
    <w:p w14:paraId="6E625E43" w14:textId="0EDBB849" w:rsidR="000576E4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67825">
        <w:rPr>
          <w:rFonts w:ascii="Times New Roman" w:hAnsi="Times New Roman" w:cs="Times New Roman"/>
          <w:sz w:val="28"/>
          <w:szCs w:val="28"/>
        </w:rPr>
        <w:t>/usr/local/sbin:/usr/local/bin:/usr/sbin:/usr/bin:/sbin:/bin:/usr/games:/usr/local/games:/usr/lib/wsl/lib:/mnt/c/Program Files/Eclipse Adoptium/jdk-17.0.12.7-hotspot/bin:/mnt/c/Windows/system32:/mnt/c/Windows:/mnt/c/Windows/System32/Wbem:/mnt/c/Windows/System32/WindowsPowerShell/v1.0/</w:t>
      </w:r>
    </w:p>
    <w:p w14:paraId="04E69ACA" w14:textId="77777777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079ADA" w14:textId="77777777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D0B9F8" w14:textId="77777777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F01BB8" w14:textId="77777777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FFA087" w14:textId="77777777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C36201" w14:textId="77777777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2385BB" w14:textId="77777777" w:rsidR="008F7D23" w:rsidRDefault="008F7D23" w:rsidP="000576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CA3440" w14:textId="22F10A44" w:rsidR="00D67825" w:rsidRPr="00D67825" w:rsidRDefault="00D67825" w:rsidP="000576E4">
      <w:pPr>
        <w:jc w:val="both"/>
        <w:rPr>
          <w:rFonts w:ascii="Times New Roman" w:hAnsi="Times New Roman" w:cs="Times New Roman"/>
          <w:sz w:val="48"/>
          <w:szCs w:val="48"/>
        </w:rPr>
      </w:pPr>
      <w:r w:rsidRPr="00D67825">
        <w:rPr>
          <w:rFonts w:ascii="Times New Roman" w:hAnsi="Times New Roman" w:cs="Times New Roman"/>
          <w:sz w:val="48"/>
          <w:szCs w:val="48"/>
        </w:rPr>
        <w:lastRenderedPageBreak/>
        <w:t>Part B</w:t>
      </w:r>
    </w:p>
    <w:p w14:paraId="2857E2B4" w14:textId="77777777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1FF468" w14:textId="6E43566F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  <w:r w:rsidRPr="00D67825">
        <w:rPr>
          <w:rFonts w:ascii="Times New Roman" w:hAnsi="Times New Roman" w:cs="Times New Roman"/>
          <w:sz w:val="28"/>
          <w:szCs w:val="28"/>
        </w:rPr>
        <w:t xml:space="preserve">Identify True or False: </w:t>
      </w:r>
    </w:p>
    <w:p w14:paraId="6EACF7E7" w14:textId="77777777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  <w:r w:rsidRPr="00D67825">
        <w:rPr>
          <w:rFonts w:ascii="Times New Roman" w:hAnsi="Times New Roman" w:cs="Times New Roman"/>
          <w:sz w:val="28"/>
          <w:szCs w:val="28"/>
        </w:rPr>
        <w:t>1. ls is used to list files and directories in a directory.</w:t>
      </w:r>
    </w:p>
    <w:p w14:paraId="6AADB207" w14:textId="4669E63C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: </w:t>
      </w:r>
      <w:r w:rsidR="00786BF6">
        <w:rPr>
          <w:rFonts w:ascii="Times New Roman" w:hAnsi="Times New Roman" w:cs="Times New Roman"/>
          <w:sz w:val="28"/>
          <w:szCs w:val="28"/>
        </w:rPr>
        <w:t>True</w:t>
      </w:r>
    </w:p>
    <w:p w14:paraId="1E78DF98" w14:textId="77777777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6C5F5A" w14:textId="2C24E52E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  <w:r w:rsidRPr="00D67825">
        <w:rPr>
          <w:rFonts w:ascii="Times New Roman" w:hAnsi="Times New Roman" w:cs="Times New Roman"/>
          <w:sz w:val="28"/>
          <w:szCs w:val="28"/>
        </w:rPr>
        <w:t>2. mv is used to move files and directories.</w:t>
      </w:r>
    </w:p>
    <w:p w14:paraId="7D28CC9D" w14:textId="7F9FB466" w:rsidR="00D67825" w:rsidRDefault="00D67825" w:rsidP="00D678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:</w:t>
      </w:r>
      <w:r w:rsidR="00786BF6">
        <w:rPr>
          <w:rFonts w:ascii="Times New Roman" w:hAnsi="Times New Roman" w:cs="Times New Roman"/>
          <w:sz w:val="28"/>
          <w:szCs w:val="28"/>
        </w:rPr>
        <w:t xml:space="preserve"> True</w:t>
      </w:r>
    </w:p>
    <w:p w14:paraId="46CD799E" w14:textId="77777777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3BFFC3" w14:textId="77777777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  <w:r w:rsidRPr="00D67825">
        <w:rPr>
          <w:rFonts w:ascii="Times New Roman" w:hAnsi="Times New Roman" w:cs="Times New Roman"/>
          <w:sz w:val="28"/>
          <w:szCs w:val="28"/>
        </w:rPr>
        <w:t xml:space="preserve">3. cd is used to copy files and directories. </w:t>
      </w:r>
    </w:p>
    <w:p w14:paraId="66B502F9" w14:textId="6AE05F97" w:rsidR="00D67825" w:rsidRDefault="00D67825" w:rsidP="00D678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:</w:t>
      </w:r>
      <w:r w:rsidR="00786BF6">
        <w:rPr>
          <w:rFonts w:ascii="Times New Roman" w:hAnsi="Times New Roman" w:cs="Times New Roman"/>
          <w:sz w:val="28"/>
          <w:szCs w:val="28"/>
        </w:rPr>
        <w:t xml:space="preserve"> False :  “ cp” is used to copy file and directories and “cd” is used to change the current directory</w:t>
      </w:r>
    </w:p>
    <w:p w14:paraId="67FF5DDE" w14:textId="77777777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06541D" w14:textId="52D59D46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  <w:r w:rsidRPr="00D67825">
        <w:rPr>
          <w:rFonts w:ascii="Times New Roman" w:hAnsi="Times New Roman" w:cs="Times New Roman"/>
          <w:sz w:val="28"/>
          <w:szCs w:val="28"/>
        </w:rPr>
        <w:t xml:space="preserve">4. pwd stands for "print working directory" and displays the current directory. </w:t>
      </w:r>
    </w:p>
    <w:p w14:paraId="0123A386" w14:textId="2F3D9BAA" w:rsidR="00D67825" w:rsidRDefault="00D67825" w:rsidP="00D678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:</w:t>
      </w:r>
      <w:r w:rsidR="00786BF6">
        <w:rPr>
          <w:rFonts w:ascii="Times New Roman" w:hAnsi="Times New Roman" w:cs="Times New Roman"/>
          <w:sz w:val="28"/>
          <w:szCs w:val="28"/>
        </w:rPr>
        <w:t xml:space="preserve"> True</w:t>
      </w:r>
    </w:p>
    <w:p w14:paraId="6B17D78C" w14:textId="77777777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92BE3A" w14:textId="77777777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  <w:r w:rsidRPr="00D67825">
        <w:rPr>
          <w:rFonts w:ascii="Times New Roman" w:hAnsi="Times New Roman" w:cs="Times New Roman"/>
          <w:sz w:val="28"/>
          <w:szCs w:val="28"/>
        </w:rPr>
        <w:t xml:space="preserve">5. grep is used to search for patterns in files. </w:t>
      </w:r>
    </w:p>
    <w:p w14:paraId="49B5307A" w14:textId="1EB1E175" w:rsidR="00D67825" w:rsidRDefault="00D67825" w:rsidP="00D678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:</w:t>
      </w:r>
      <w:r w:rsidR="00786BF6">
        <w:rPr>
          <w:rFonts w:ascii="Times New Roman" w:hAnsi="Times New Roman" w:cs="Times New Roman"/>
          <w:sz w:val="28"/>
          <w:szCs w:val="28"/>
        </w:rPr>
        <w:t xml:space="preserve"> True</w:t>
      </w:r>
    </w:p>
    <w:p w14:paraId="33401FEE" w14:textId="77777777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3C7A0A" w14:textId="4ACCF0D6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  <w:r w:rsidRPr="00D67825">
        <w:rPr>
          <w:rFonts w:ascii="Times New Roman" w:hAnsi="Times New Roman" w:cs="Times New Roman"/>
          <w:sz w:val="28"/>
          <w:szCs w:val="28"/>
        </w:rPr>
        <w:t xml:space="preserve">6. chmod 755 file.txt gives read, write, and execute permissions to the owner, and read and execute permissions to group and others. </w:t>
      </w:r>
    </w:p>
    <w:p w14:paraId="489157DD" w14:textId="77777777" w:rsidR="00DA172A" w:rsidRDefault="00D67825" w:rsidP="00DA17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:</w:t>
      </w:r>
      <w:r w:rsidR="00DA172A">
        <w:rPr>
          <w:rFonts w:ascii="Times New Roman" w:hAnsi="Times New Roman" w:cs="Times New Roman"/>
          <w:sz w:val="28"/>
          <w:szCs w:val="28"/>
        </w:rPr>
        <w:t xml:space="preserve"> True</w:t>
      </w:r>
    </w:p>
    <w:p w14:paraId="2F88FE8D" w14:textId="0AE48664" w:rsidR="00D67825" w:rsidRDefault="00D67825" w:rsidP="00D678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2B50F0" w14:textId="77777777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40CE4B" w14:textId="4612CC10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  <w:r w:rsidRPr="00D67825">
        <w:rPr>
          <w:rFonts w:ascii="Times New Roman" w:hAnsi="Times New Roman" w:cs="Times New Roman"/>
          <w:sz w:val="28"/>
          <w:szCs w:val="28"/>
        </w:rPr>
        <w:t xml:space="preserve">7. mkdir -p directory1/directory2 creates nested directories, creating directory2 inside directory1 if directory1 does not exist. </w:t>
      </w:r>
    </w:p>
    <w:p w14:paraId="33794DA0" w14:textId="23DBF42B" w:rsidR="00D67825" w:rsidRDefault="00D67825" w:rsidP="00D678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:</w:t>
      </w:r>
      <w:r w:rsidR="00DA172A">
        <w:rPr>
          <w:rFonts w:ascii="Times New Roman" w:hAnsi="Times New Roman" w:cs="Times New Roman"/>
          <w:sz w:val="28"/>
          <w:szCs w:val="28"/>
        </w:rPr>
        <w:t xml:space="preserve"> True</w:t>
      </w:r>
    </w:p>
    <w:p w14:paraId="025305D1" w14:textId="77777777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9B7A85" w14:textId="4F36BF3A" w:rsidR="00D67825" w:rsidRDefault="00D67825" w:rsidP="000576E4">
      <w:pPr>
        <w:jc w:val="both"/>
        <w:rPr>
          <w:rFonts w:ascii="Times New Roman" w:hAnsi="Times New Roman" w:cs="Times New Roman"/>
          <w:sz w:val="28"/>
          <w:szCs w:val="28"/>
        </w:rPr>
      </w:pPr>
      <w:r w:rsidRPr="00D67825">
        <w:rPr>
          <w:rFonts w:ascii="Times New Roman" w:hAnsi="Times New Roman" w:cs="Times New Roman"/>
          <w:sz w:val="28"/>
          <w:szCs w:val="28"/>
        </w:rPr>
        <w:t>8. rm -rf file.txt deletes a file forcefully without confirmation.</w:t>
      </w:r>
    </w:p>
    <w:p w14:paraId="5F0840E2" w14:textId="005B7709" w:rsidR="00D67825" w:rsidRDefault="00D67825" w:rsidP="00D678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:</w:t>
      </w:r>
      <w:r w:rsidR="00DA172A">
        <w:rPr>
          <w:rFonts w:ascii="Times New Roman" w:hAnsi="Times New Roman" w:cs="Times New Roman"/>
          <w:sz w:val="28"/>
          <w:szCs w:val="28"/>
        </w:rPr>
        <w:t xml:space="preserve"> True</w:t>
      </w:r>
    </w:p>
    <w:p w14:paraId="23BF691B" w14:textId="77777777" w:rsidR="008F7D23" w:rsidRDefault="008F7D23" w:rsidP="00D678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7461A6" w14:textId="77777777" w:rsidR="008F7D23" w:rsidRDefault="008F7D23" w:rsidP="00D678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4C5009" w14:textId="77777777" w:rsidR="008F7D23" w:rsidRDefault="008F7D23" w:rsidP="00D678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BA01CF" w14:textId="77777777" w:rsidR="008F7D23" w:rsidRDefault="008F7D23" w:rsidP="00D678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6994B8" w14:textId="77777777" w:rsidR="008F7D23" w:rsidRDefault="008F7D23" w:rsidP="00D678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3BBB72" w14:textId="77777777" w:rsidR="008F7D23" w:rsidRDefault="008F7D23" w:rsidP="00D678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A0E488" w14:textId="77777777" w:rsidR="008F7D23" w:rsidRDefault="008F7D23" w:rsidP="00D678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A37750" w14:textId="77777777" w:rsidR="008F7D23" w:rsidRDefault="008F7D23" w:rsidP="00D678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51FAE8" w14:textId="77777777" w:rsidR="008F7D23" w:rsidRDefault="008F7D23" w:rsidP="00D678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FF14DF" w14:textId="7F2512DF" w:rsidR="008F7D23" w:rsidRDefault="008F7D23" w:rsidP="00D67825">
      <w:pPr>
        <w:jc w:val="both"/>
        <w:rPr>
          <w:rFonts w:ascii="Times New Roman" w:hAnsi="Times New Roman" w:cs="Times New Roman"/>
          <w:sz w:val="28"/>
          <w:szCs w:val="28"/>
        </w:rPr>
      </w:pPr>
      <w:r w:rsidRPr="008F7D23">
        <w:rPr>
          <w:rFonts w:ascii="Times New Roman" w:hAnsi="Times New Roman" w:cs="Times New Roman"/>
          <w:sz w:val="28"/>
          <w:szCs w:val="28"/>
        </w:rPr>
        <w:lastRenderedPageBreak/>
        <w:t xml:space="preserve">Identify the Incorrect Commands: </w:t>
      </w:r>
    </w:p>
    <w:p w14:paraId="664A2E6F" w14:textId="3A3474D1" w:rsidR="008F7D23" w:rsidRPr="008F7D23" w:rsidRDefault="008F7D23" w:rsidP="008F7D2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7D23">
        <w:rPr>
          <w:rFonts w:ascii="Times New Roman" w:hAnsi="Times New Roman" w:cs="Times New Roman"/>
          <w:sz w:val="28"/>
          <w:szCs w:val="28"/>
        </w:rPr>
        <w:t xml:space="preserve">chmodx is used to change file permissions. </w:t>
      </w:r>
    </w:p>
    <w:p w14:paraId="10CDE5D6" w14:textId="1C3D745B" w:rsidR="008F7D23" w:rsidRPr="008F7D23" w:rsidRDefault="008F7D23" w:rsidP="008F7D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: Is</w:t>
      </w:r>
      <w:r w:rsidRPr="008F7D23">
        <w:rPr>
          <w:rFonts w:ascii="Times New Roman" w:hAnsi="Times New Roman" w:cs="Times New Roman"/>
          <w:sz w:val="28"/>
          <w:szCs w:val="28"/>
        </w:rPr>
        <w:t xml:space="preserve"> incorrect. The correct command to change file permissions is</w:t>
      </w:r>
      <w:r>
        <w:rPr>
          <w:rFonts w:ascii="Times New Roman" w:hAnsi="Times New Roman" w:cs="Times New Roman"/>
          <w:sz w:val="28"/>
          <w:szCs w:val="28"/>
        </w:rPr>
        <w:t xml:space="preserve"> chmod</w:t>
      </w:r>
    </w:p>
    <w:p w14:paraId="45B4CBA8" w14:textId="77777777" w:rsidR="008F7D23" w:rsidRDefault="008F7D23" w:rsidP="00D678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0C908DA" w14:textId="26B40392" w:rsidR="008F7D23" w:rsidRDefault="008F7D23" w:rsidP="00D678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F7D23">
        <w:rPr>
          <w:rFonts w:ascii="Times New Roman" w:hAnsi="Times New Roman" w:cs="Times New Roman"/>
          <w:sz w:val="28"/>
          <w:szCs w:val="28"/>
        </w:rPr>
        <w:t xml:space="preserve">2. cpy is used to copy files and directories. </w:t>
      </w:r>
    </w:p>
    <w:p w14:paraId="7890ADF7" w14:textId="77777777" w:rsidR="00DC104A" w:rsidRDefault="008F7D23" w:rsidP="00D678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Answer : I</w:t>
      </w:r>
      <w:r w:rsidRPr="008F7D23">
        <w:rPr>
          <w:rFonts w:ascii="Times New Roman" w:hAnsi="Times New Roman" w:cs="Times New Roman"/>
          <w:sz w:val="28"/>
          <w:szCs w:val="28"/>
        </w:rPr>
        <w:t xml:space="preserve">s incorrect. </w:t>
      </w:r>
    </w:p>
    <w:p w14:paraId="2E264092" w14:textId="07CD085F" w:rsidR="008F7D23" w:rsidRDefault="00DC104A" w:rsidP="00D678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F7D23" w:rsidRPr="008F7D23">
        <w:rPr>
          <w:rFonts w:ascii="Times New Roman" w:hAnsi="Times New Roman" w:cs="Times New Roman"/>
          <w:sz w:val="28"/>
          <w:szCs w:val="28"/>
        </w:rPr>
        <w:t>The correct command to copy files and directories is cp.</w:t>
      </w:r>
    </w:p>
    <w:p w14:paraId="45E2F720" w14:textId="77777777" w:rsidR="008F7D23" w:rsidRDefault="008F7D23" w:rsidP="00D678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235A427" w14:textId="77777777" w:rsidR="008F7D23" w:rsidRDefault="008F7D23" w:rsidP="00D678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F7D23">
        <w:rPr>
          <w:rFonts w:ascii="Times New Roman" w:hAnsi="Times New Roman" w:cs="Times New Roman"/>
          <w:sz w:val="28"/>
          <w:szCs w:val="28"/>
        </w:rPr>
        <w:t xml:space="preserve">3. mkfile is used to create a new file. </w:t>
      </w:r>
    </w:p>
    <w:p w14:paraId="6D4C089F" w14:textId="77777777" w:rsidR="00DC104A" w:rsidRDefault="008F7D23" w:rsidP="00D678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Answer : I</w:t>
      </w:r>
      <w:r w:rsidRPr="008F7D23"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F7D23">
        <w:rPr>
          <w:rFonts w:ascii="Times New Roman" w:hAnsi="Times New Roman" w:cs="Times New Roman"/>
          <w:sz w:val="28"/>
          <w:szCs w:val="28"/>
        </w:rPr>
        <w:t>ncorrect.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10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D7911D" w14:textId="36270582" w:rsidR="008F7D23" w:rsidRDefault="00DC104A" w:rsidP="00D678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</w:t>
      </w:r>
      <w:r w:rsidR="008F7D23">
        <w:rPr>
          <w:rFonts w:ascii="Times New Roman" w:hAnsi="Times New Roman" w:cs="Times New Roman"/>
          <w:sz w:val="28"/>
          <w:szCs w:val="28"/>
        </w:rPr>
        <w:t xml:space="preserve">ouch is used to create the </w:t>
      </w:r>
      <w:r>
        <w:rPr>
          <w:rFonts w:ascii="Times New Roman" w:hAnsi="Times New Roman" w:cs="Times New Roman"/>
          <w:sz w:val="28"/>
          <w:szCs w:val="28"/>
        </w:rPr>
        <w:t xml:space="preserve">new </w:t>
      </w:r>
      <w:r w:rsidR="008F7D23">
        <w:rPr>
          <w:rFonts w:ascii="Times New Roman" w:hAnsi="Times New Roman" w:cs="Times New Roman"/>
          <w:sz w:val="28"/>
          <w:szCs w:val="28"/>
        </w:rPr>
        <w:t>file</w:t>
      </w:r>
    </w:p>
    <w:p w14:paraId="43B34FA1" w14:textId="77777777" w:rsidR="008F7D23" w:rsidRDefault="008F7D23" w:rsidP="00D678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EB10F" w14:textId="36562E22" w:rsidR="008F7D23" w:rsidRDefault="008F7D23" w:rsidP="00D678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F7D23">
        <w:rPr>
          <w:rFonts w:ascii="Times New Roman" w:hAnsi="Times New Roman" w:cs="Times New Roman"/>
          <w:sz w:val="28"/>
          <w:szCs w:val="28"/>
        </w:rPr>
        <w:t xml:space="preserve">4. catx is used to concatenate files. </w:t>
      </w:r>
    </w:p>
    <w:p w14:paraId="4C6B21B5" w14:textId="61965A31" w:rsidR="008F7D23" w:rsidRDefault="008F7D23" w:rsidP="00D678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Answer :</w:t>
      </w:r>
      <w:r w:rsidR="00DC104A">
        <w:rPr>
          <w:rFonts w:ascii="Times New Roman" w:hAnsi="Times New Roman" w:cs="Times New Roman"/>
          <w:sz w:val="28"/>
          <w:szCs w:val="28"/>
        </w:rPr>
        <w:t xml:space="preserve"> I</w:t>
      </w:r>
      <w:r w:rsidR="00DC104A" w:rsidRPr="008F7D23">
        <w:rPr>
          <w:rFonts w:ascii="Times New Roman" w:hAnsi="Times New Roman" w:cs="Times New Roman"/>
          <w:sz w:val="28"/>
          <w:szCs w:val="28"/>
        </w:rPr>
        <w:t xml:space="preserve">s </w:t>
      </w:r>
      <w:r w:rsidR="00DC104A">
        <w:rPr>
          <w:rFonts w:ascii="Times New Roman" w:hAnsi="Times New Roman" w:cs="Times New Roman"/>
          <w:sz w:val="28"/>
          <w:szCs w:val="28"/>
        </w:rPr>
        <w:t>I</w:t>
      </w:r>
      <w:r w:rsidR="00DC104A" w:rsidRPr="008F7D23">
        <w:rPr>
          <w:rFonts w:ascii="Times New Roman" w:hAnsi="Times New Roman" w:cs="Times New Roman"/>
          <w:sz w:val="28"/>
          <w:szCs w:val="28"/>
        </w:rPr>
        <w:t>ncorrect</w:t>
      </w:r>
      <w:r w:rsidR="00DC104A">
        <w:rPr>
          <w:rFonts w:ascii="Times New Roman" w:hAnsi="Times New Roman" w:cs="Times New Roman"/>
          <w:sz w:val="28"/>
          <w:szCs w:val="28"/>
        </w:rPr>
        <w:t>.</w:t>
      </w:r>
    </w:p>
    <w:p w14:paraId="362BBD28" w14:textId="054A31D3" w:rsidR="00DC104A" w:rsidRDefault="00DC104A" w:rsidP="00D678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Cat is used to concatenate files and display file.</w:t>
      </w:r>
    </w:p>
    <w:p w14:paraId="77D625FC" w14:textId="77777777" w:rsidR="008F7D23" w:rsidRDefault="008F7D23" w:rsidP="00D678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51DCC6" w14:textId="246189CC" w:rsidR="008F7D23" w:rsidRDefault="008F7D23" w:rsidP="00D678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F7D23">
        <w:rPr>
          <w:rFonts w:ascii="Times New Roman" w:hAnsi="Times New Roman" w:cs="Times New Roman"/>
          <w:sz w:val="28"/>
          <w:szCs w:val="28"/>
        </w:rPr>
        <w:t>5. rn is used to rename files.</w:t>
      </w:r>
    </w:p>
    <w:p w14:paraId="1BDFD5EC" w14:textId="3F1993AF" w:rsidR="000576E4" w:rsidRDefault="008F7D23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C10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Answer :</w:t>
      </w:r>
      <w:r w:rsidR="00DC104A">
        <w:rPr>
          <w:rFonts w:ascii="Times New Roman" w:hAnsi="Times New Roman" w:cs="Times New Roman"/>
          <w:sz w:val="28"/>
          <w:szCs w:val="28"/>
        </w:rPr>
        <w:t xml:space="preserve"> I</w:t>
      </w:r>
      <w:r w:rsidR="00DC104A" w:rsidRPr="008F7D23">
        <w:rPr>
          <w:rFonts w:ascii="Times New Roman" w:hAnsi="Times New Roman" w:cs="Times New Roman"/>
          <w:sz w:val="28"/>
          <w:szCs w:val="28"/>
        </w:rPr>
        <w:t xml:space="preserve">s </w:t>
      </w:r>
      <w:r w:rsidR="00DC104A">
        <w:rPr>
          <w:rFonts w:ascii="Times New Roman" w:hAnsi="Times New Roman" w:cs="Times New Roman"/>
          <w:sz w:val="28"/>
          <w:szCs w:val="28"/>
        </w:rPr>
        <w:t>I</w:t>
      </w:r>
      <w:r w:rsidR="00DC104A" w:rsidRPr="008F7D23">
        <w:rPr>
          <w:rFonts w:ascii="Times New Roman" w:hAnsi="Times New Roman" w:cs="Times New Roman"/>
          <w:sz w:val="28"/>
          <w:szCs w:val="28"/>
        </w:rPr>
        <w:t>ncorrect</w:t>
      </w:r>
      <w:r w:rsidR="00DC104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ADBB6B" w14:textId="0800698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mv is used to rename the file.</w:t>
      </w:r>
    </w:p>
    <w:p w14:paraId="5AA0FD81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1857D7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22464E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97D8F1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4AF272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04518C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789AFA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5CC2D2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3E9207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CD2F9D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597BC9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F04B0B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D15D67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3B3445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FB8BB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5D53DF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647C0D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77B8D1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059AB4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654EBD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D38B19" w14:textId="1BB44937" w:rsidR="00DC104A" w:rsidRPr="00DC104A" w:rsidRDefault="00DC104A" w:rsidP="008D50F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C104A"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                 </w:t>
      </w:r>
      <w:r w:rsidRPr="00DC104A">
        <w:rPr>
          <w:rFonts w:ascii="Times New Roman" w:hAnsi="Times New Roman" w:cs="Times New Roman"/>
          <w:b/>
          <w:bCs/>
          <w:sz w:val="40"/>
          <w:szCs w:val="40"/>
        </w:rPr>
        <w:t>Part C</w:t>
      </w:r>
    </w:p>
    <w:p w14:paraId="63AF4199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0E13CF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 w:rsidRPr="00DC104A">
        <w:rPr>
          <w:rFonts w:ascii="Times New Roman" w:hAnsi="Times New Roman" w:cs="Times New Roman"/>
          <w:sz w:val="28"/>
          <w:szCs w:val="28"/>
        </w:rPr>
        <w:t xml:space="preserve">Question 1: Write a shell script that prints "Hello, World!" to the terminal. </w:t>
      </w:r>
    </w:p>
    <w:p w14:paraId="02092A74" w14:textId="77777777" w:rsidR="00DB7001" w:rsidRDefault="00DB7001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EE9666" w14:textId="6081DC44" w:rsidR="00DB7001" w:rsidRDefault="00DB7001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EC0081" wp14:editId="492EB049">
            <wp:extent cx="5943600" cy="2021840"/>
            <wp:effectExtent l="0" t="0" r="0" b="0"/>
            <wp:docPr id="86231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10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A36E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19D5FF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E3896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2EB5E1" w14:textId="2333674A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 w:rsidRPr="00DC104A">
        <w:rPr>
          <w:rFonts w:ascii="Times New Roman" w:hAnsi="Times New Roman" w:cs="Times New Roman"/>
          <w:sz w:val="28"/>
          <w:szCs w:val="28"/>
        </w:rPr>
        <w:t xml:space="preserve">Question 2: Declare a variable named "name" and assign the value "CDAC Mumbai" to it. Print the value of the variable. </w:t>
      </w:r>
    </w:p>
    <w:p w14:paraId="52CACF88" w14:textId="1C7D5F63" w:rsidR="00DC104A" w:rsidRDefault="00D142AD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C111D7" wp14:editId="6503838F">
            <wp:extent cx="5943600" cy="1259205"/>
            <wp:effectExtent l="0" t="0" r="0" b="0"/>
            <wp:docPr id="150765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58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56AE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7B0054" w14:textId="498881E0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 w:rsidRPr="00DC104A">
        <w:rPr>
          <w:rFonts w:ascii="Times New Roman" w:hAnsi="Times New Roman" w:cs="Times New Roman"/>
          <w:sz w:val="28"/>
          <w:szCs w:val="28"/>
        </w:rPr>
        <w:t xml:space="preserve">Question 3: Write a shell script that takes a number as input from the user and prints it. </w:t>
      </w:r>
    </w:p>
    <w:p w14:paraId="7E8ACDC8" w14:textId="7047AE12" w:rsidR="00DC104A" w:rsidRDefault="00850FFE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EDD62A" wp14:editId="273DB2D8">
            <wp:extent cx="5886450" cy="1695450"/>
            <wp:effectExtent l="0" t="0" r="0" b="0"/>
            <wp:docPr id="120466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62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2768" w14:textId="7992CD70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FED18F" w14:textId="77777777" w:rsidR="00850FFE" w:rsidRDefault="00850FFE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B2B57F" w14:textId="0FE0468A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 w:rsidRPr="00DC104A">
        <w:rPr>
          <w:rFonts w:ascii="Times New Roman" w:hAnsi="Times New Roman" w:cs="Times New Roman"/>
          <w:sz w:val="28"/>
          <w:szCs w:val="28"/>
        </w:rPr>
        <w:lastRenderedPageBreak/>
        <w:t xml:space="preserve">Question 4: Write a shell script that performs addition of two numbers (e.g., 5 and 3) and prints the result. </w:t>
      </w:r>
    </w:p>
    <w:p w14:paraId="5FEA0FAC" w14:textId="22EC8A35" w:rsidR="00DC104A" w:rsidRDefault="00850FFE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7EC5E7" wp14:editId="057B2708">
            <wp:extent cx="5486400" cy="1257300"/>
            <wp:effectExtent l="0" t="0" r="0" b="0"/>
            <wp:docPr id="14904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1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0AE9" w14:textId="74E3043A" w:rsidR="007B0489" w:rsidRDefault="007B0489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262E7D" wp14:editId="07D25059">
            <wp:extent cx="2552700" cy="1162050"/>
            <wp:effectExtent l="0" t="0" r="0" b="0"/>
            <wp:docPr id="116003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33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5745" w14:textId="77777777" w:rsidR="007B0489" w:rsidRDefault="007B0489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D3A53" w14:textId="2F91CE2B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 w:rsidRPr="00DC104A">
        <w:rPr>
          <w:rFonts w:ascii="Times New Roman" w:hAnsi="Times New Roman" w:cs="Times New Roman"/>
          <w:sz w:val="28"/>
          <w:szCs w:val="28"/>
        </w:rPr>
        <w:t xml:space="preserve">Question 5: Write a shell script that takes a number as input and prints "Even" if it is even, otherwise prints "Odd". </w:t>
      </w:r>
    </w:p>
    <w:p w14:paraId="03D944E0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968C98" w14:textId="50997D65" w:rsidR="00DC104A" w:rsidRDefault="008548CB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6C720C" wp14:editId="7A5FEE7A">
            <wp:extent cx="5295900" cy="2762250"/>
            <wp:effectExtent l="0" t="0" r="0" b="0"/>
            <wp:docPr id="182415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516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F57F" w14:textId="77777777" w:rsidR="008548CB" w:rsidRDefault="008548CB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73DF91" wp14:editId="34549FC2">
            <wp:extent cx="4381500" cy="1952625"/>
            <wp:effectExtent l="0" t="0" r="0" b="9525"/>
            <wp:docPr id="126387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753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EA40" w14:textId="77777777" w:rsidR="008548CB" w:rsidRDefault="008548CB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91AAE9" w14:textId="0F15DE7C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 w:rsidRPr="00DC104A">
        <w:rPr>
          <w:rFonts w:ascii="Times New Roman" w:hAnsi="Times New Roman" w:cs="Times New Roman"/>
          <w:sz w:val="28"/>
          <w:szCs w:val="28"/>
        </w:rPr>
        <w:t xml:space="preserve">Question 6: Write a shell script that uses a for loop to print numbers from 1 to 5. </w:t>
      </w:r>
    </w:p>
    <w:p w14:paraId="5BCEBE9E" w14:textId="6F5B6E8A" w:rsidR="00DC104A" w:rsidRDefault="003D3EDE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AC9F3E" wp14:editId="7665D1C8">
            <wp:extent cx="1828800" cy="952500"/>
            <wp:effectExtent l="0" t="0" r="0" b="0"/>
            <wp:docPr id="38216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695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35E9" w14:textId="77777777" w:rsidR="003D3EDE" w:rsidRDefault="003D3EDE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68A123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 w:rsidRPr="00DC104A">
        <w:rPr>
          <w:rFonts w:ascii="Times New Roman" w:hAnsi="Times New Roman" w:cs="Times New Roman"/>
          <w:sz w:val="28"/>
          <w:szCs w:val="28"/>
        </w:rPr>
        <w:t xml:space="preserve">Question 7: Write a shell script that uses a while loop to print numbers from 1 to 5. </w:t>
      </w:r>
    </w:p>
    <w:p w14:paraId="4C6E469E" w14:textId="415A5B31" w:rsidR="00DC104A" w:rsidRDefault="003F2485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6950E6" wp14:editId="5D51692F">
            <wp:extent cx="2619375" cy="1562100"/>
            <wp:effectExtent l="0" t="0" r="9525" b="0"/>
            <wp:docPr id="10168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89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88FF" w14:textId="77777777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 w:rsidRPr="00DC104A">
        <w:rPr>
          <w:rFonts w:ascii="Times New Roman" w:hAnsi="Times New Roman" w:cs="Times New Roman"/>
          <w:sz w:val="28"/>
          <w:szCs w:val="28"/>
        </w:rPr>
        <w:t xml:space="preserve">Question 8: Write a shell script that checks if a file named "file.txt" exists in the current directory. If it does, print "File exists", otherwise, print "File does not exist". </w:t>
      </w:r>
    </w:p>
    <w:p w14:paraId="1FE9337D" w14:textId="5C18E8D4" w:rsidR="00DC104A" w:rsidRDefault="004652AC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A8E415" wp14:editId="6442D603">
            <wp:extent cx="5267325" cy="1971675"/>
            <wp:effectExtent l="0" t="0" r="9525" b="9525"/>
            <wp:docPr id="93263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370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DDC0" w14:textId="79E9C3D7" w:rsidR="004652AC" w:rsidRDefault="004652AC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0B0B6A" wp14:editId="7AC1A22B">
            <wp:extent cx="3905250" cy="1562100"/>
            <wp:effectExtent l="0" t="0" r="0" b="0"/>
            <wp:docPr id="31213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370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BE01" w14:textId="77777777" w:rsidR="004652AC" w:rsidRDefault="004652AC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56C177" w14:textId="26B8453B" w:rsidR="00DC104A" w:rsidRDefault="00DC104A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 w:rsidRPr="00DC104A">
        <w:rPr>
          <w:rFonts w:ascii="Times New Roman" w:hAnsi="Times New Roman" w:cs="Times New Roman"/>
          <w:sz w:val="28"/>
          <w:szCs w:val="28"/>
        </w:rPr>
        <w:t xml:space="preserve">Question 9: Write a shell script that uses the if statement to check if a number is greater than 10 and prints a message accordingly. </w:t>
      </w:r>
    </w:p>
    <w:p w14:paraId="78502195" w14:textId="77777777" w:rsidR="00DF046F" w:rsidRDefault="00DF046F" w:rsidP="008D50FA">
      <w:pPr>
        <w:jc w:val="both"/>
        <w:rPr>
          <w:noProof/>
        </w:rPr>
      </w:pPr>
    </w:p>
    <w:p w14:paraId="74859200" w14:textId="77777777" w:rsidR="00DF046F" w:rsidRDefault="00DF046F" w:rsidP="008D50FA">
      <w:pPr>
        <w:jc w:val="both"/>
        <w:rPr>
          <w:noProof/>
        </w:rPr>
      </w:pPr>
    </w:p>
    <w:p w14:paraId="0F22652F" w14:textId="352556F4" w:rsidR="00DC104A" w:rsidRDefault="00DF046F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C65681" wp14:editId="60F195C3">
            <wp:extent cx="5010150" cy="1933575"/>
            <wp:effectExtent l="0" t="0" r="0" b="9525"/>
            <wp:docPr id="212570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059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061B" w14:textId="091648ED" w:rsidR="00DF046F" w:rsidRDefault="00DF046F" w:rsidP="008D50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F8523D" wp14:editId="18B8532F">
            <wp:extent cx="5943600" cy="2810510"/>
            <wp:effectExtent l="0" t="0" r="0" b="8890"/>
            <wp:docPr id="55755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29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41F4" w14:textId="77777777" w:rsidR="00DF046F" w:rsidRDefault="00DF046F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17244" w14:textId="77777777" w:rsidR="00DF046F" w:rsidRDefault="00DF046F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234057" w14:textId="77777777" w:rsidR="00DF046F" w:rsidRDefault="00DF046F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27A978" w14:textId="77777777" w:rsidR="00DF046F" w:rsidRDefault="00DF046F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A16AFB" w14:textId="77777777" w:rsidR="00DF046F" w:rsidRDefault="00DF046F" w:rsidP="008D5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AAC86C" w14:textId="099D2502" w:rsidR="00DC104A" w:rsidRPr="008D50FA" w:rsidRDefault="00DC104A" w:rsidP="008D50F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C104A">
        <w:rPr>
          <w:rFonts w:ascii="Times New Roman" w:hAnsi="Times New Roman" w:cs="Times New Roman"/>
          <w:sz w:val="28"/>
          <w:szCs w:val="28"/>
        </w:rPr>
        <w:t>Question 10: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4DE7DDF9" w14:textId="77777777" w:rsidR="00002C52" w:rsidRDefault="00002C52">
      <w:pPr>
        <w:rPr>
          <w:lang w:val="en-IN"/>
        </w:rPr>
      </w:pPr>
    </w:p>
    <w:p w14:paraId="2E40F410" w14:textId="38EF467C" w:rsidR="00002C52" w:rsidRDefault="0049577D">
      <w:pPr>
        <w:rPr>
          <w:lang w:val="en-IN"/>
        </w:rPr>
      </w:pPr>
      <w:r>
        <w:rPr>
          <w:noProof/>
        </w:rPr>
        <w:drawing>
          <wp:inline distT="0" distB="0" distL="0" distR="0" wp14:anchorId="4E6FD0E6" wp14:editId="32ADD6D4">
            <wp:extent cx="2352675" cy="1400175"/>
            <wp:effectExtent l="0" t="0" r="9525" b="9525"/>
            <wp:docPr id="136387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727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4B26" w14:textId="77777777" w:rsidR="00002C52" w:rsidRDefault="00002C52">
      <w:pPr>
        <w:rPr>
          <w:lang w:val="en-IN"/>
        </w:rPr>
      </w:pPr>
    </w:p>
    <w:p w14:paraId="0BE2A207" w14:textId="32750969" w:rsidR="00002C52" w:rsidRDefault="0049577D">
      <w:pPr>
        <w:rPr>
          <w:lang w:val="en-IN"/>
        </w:rPr>
      </w:pPr>
      <w:r>
        <w:rPr>
          <w:noProof/>
        </w:rPr>
        <w:drawing>
          <wp:inline distT="0" distB="0" distL="0" distR="0" wp14:anchorId="4EF6D0F1" wp14:editId="6DBA988C">
            <wp:extent cx="5076825" cy="1990725"/>
            <wp:effectExtent l="0" t="0" r="9525" b="9525"/>
            <wp:docPr id="24929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979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56E2" w14:textId="77777777" w:rsidR="00002C52" w:rsidRDefault="00002C52">
      <w:pPr>
        <w:rPr>
          <w:lang w:val="en-IN"/>
        </w:rPr>
      </w:pPr>
    </w:p>
    <w:p w14:paraId="439D6D8F" w14:textId="77777777" w:rsidR="00002C52" w:rsidRDefault="00002C52">
      <w:pPr>
        <w:rPr>
          <w:lang w:val="en-IN"/>
        </w:rPr>
      </w:pPr>
    </w:p>
    <w:p w14:paraId="2F7BDFB9" w14:textId="77777777" w:rsidR="00002C52" w:rsidRDefault="00002C52">
      <w:pPr>
        <w:rPr>
          <w:lang w:val="en-IN"/>
        </w:rPr>
      </w:pPr>
    </w:p>
    <w:p w14:paraId="16D471F7" w14:textId="77777777" w:rsidR="00002C52" w:rsidRDefault="00002C52">
      <w:pPr>
        <w:rPr>
          <w:lang w:val="en-IN"/>
        </w:rPr>
      </w:pPr>
    </w:p>
    <w:p w14:paraId="6F48E547" w14:textId="77777777" w:rsidR="00002C52" w:rsidRDefault="00002C52">
      <w:pPr>
        <w:rPr>
          <w:lang w:val="en-IN"/>
        </w:rPr>
      </w:pPr>
    </w:p>
    <w:p w14:paraId="00C99214" w14:textId="77777777" w:rsidR="00002C52" w:rsidRDefault="00002C52">
      <w:pPr>
        <w:rPr>
          <w:lang w:val="en-IN"/>
        </w:rPr>
      </w:pPr>
    </w:p>
    <w:p w14:paraId="20BE3D8E" w14:textId="77777777" w:rsidR="00002C52" w:rsidRDefault="00002C52">
      <w:pPr>
        <w:rPr>
          <w:lang w:val="en-IN"/>
        </w:rPr>
      </w:pPr>
    </w:p>
    <w:p w14:paraId="2CF38CC7" w14:textId="77777777" w:rsidR="00002C52" w:rsidRDefault="00002C52">
      <w:pPr>
        <w:rPr>
          <w:lang w:val="en-IN"/>
        </w:rPr>
      </w:pPr>
    </w:p>
    <w:p w14:paraId="5D0B4DE2" w14:textId="77777777" w:rsidR="00002C52" w:rsidRDefault="00002C52">
      <w:pPr>
        <w:rPr>
          <w:lang w:val="en-IN"/>
        </w:rPr>
      </w:pPr>
    </w:p>
    <w:p w14:paraId="46367AC1" w14:textId="77777777" w:rsidR="00002C52" w:rsidRDefault="00002C52">
      <w:pPr>
        <w:rPr>
          <w:lang w:val="en-IN"/>
        </w:rPr>
      </w:pPr>
    </w:p>
    <w:p w14:paraId="09B3517E" w14:textId="77777777" w:rsidR="00002C52" w:rsidRDefault="00002C52">
      <w:pPr>
        <w:rPr>
          <w:lang w:val="en-IN"/>
        </w:rPr>
      </w:pPr>
    </w:p>
    <w:p w14:paraId="13CF73BD" w14:textId="77777777" w:rsidR="00002C52" w:rsidRDefault="00002C52">
      <w:pPr>
        <w:rPr>
          <w:lang w:val="en-IN"/>
        </w:rPr>
      </w:pPr>
    </w:p>
    <w:p w14:paraId="12608C7E" w14:textId="77777777" w:rsidR="00002C52" w:rsidRDefault="00002C52">
      <w:pPr>
        <w:rPr>
          <w:lang w:val="en-IN"/>
        </w:rPr>
      </w:pPr>
    </w:p>
    <w:p w14:paraId="5219106B" w14:textId="77777777" w:rsidR="00002C52" w:rsidRDefault="00002C52">
      <w:pPr>
        <w:rPr>
          <w:lang w:val="en-IN"/>
        </w:rPr>
      </w:pPr>
    </w:p>
    <w:p w14:paraId="23BE4CA8" w14:textId="77777777" w:rsidR="00002C52" w:rsidRDefault="00002C52">
      <w:pPr>
        <w:rPr>
          <w:lang w:val="en-IN"/>
        </w:rPr>
      </w:pPr>
    </w:p>
    <w:p w14:paraId="59B9981F" w14:textId="77777777" w:rsidR="00002C52" w:rsidRDefault="00002C52">
      <w:pPr>
        <w:rPr>
          <w:lang w:val="en-IN"/>
        </w:rPr>
      </w:pPr>
    </w:p>
    <w:p w14:paraId="6B301B5A" w14:textId="77777777" w:rsidR="00002C52" w:rsidRDefault="00002C52">
      <w:pPr>
        <w:rPr>
          <w:lang w:val="en-IN"/>
        </w:rPr>
      </w:pPr>
    </w:p>
    <w:p w14:paraId="346342DF" w14:textId="77777777" w:rsidR="00002C52" w:rsidRDefault="00002C52">
      <w:pPr>
        <w:rPr>
          <w:lang w:val="en-IN"/>
        </w:rPr>
      </w:pPr>
    </w:p>
    <w:p w14:paraId="7EC5F97F" w14:textId="77777777" w:rsidR="00002C52" w:rsidRDefault="00002C52">
      <w:pPr>
        <w:rPr>
          <w:lang w:val="en-IN"/>
        </w:rPr>
      </w:pPr>
    </w:p>
    <w:p w14:paraId="2EF8F286" w14:textId="77777777" w:rsidR="00002C52" w:rsidRDefault="00002C52">
      <w:pPr>
        <w:rPr>
          <w:lang w:val="en-IN"/>
        </w:rPr>
      </w:pPr>
    </w:p>
    <w:p w14:paraId="13E453FB" w14:textId="77777777" w:rsidR="00002C52" w:rsidRDefault="00002C52">
      <w:pPr>
        <w:rPr>
          <w:lang w:val="en-IN"/>
        </w:rPr>
      </w:pPr>
    </w:p>
    <w:p w14:paraId="14A2147D" w14:textId="77777777" w:rsidR="00002C52" w:rsidRDefault="00002C52">
      <w:pPr>
        <w:rPr>
          <w:lang w:val="en-IN"/>
        </w:rPr>
      </w:pPr>
    </w:p>
    <w:p w14:paraId="66BA2E3B" w14:textId="77777777" w:rsidR="00002C52" w:rsidRDefault="00002C52">
      <w:pPr>
        <w:rPr>
          <w:lang w:val="en-IN"/>
        </w:rPr>
      </w:pPr>
    </w:p>
    <w:p w14:paraId="1C64EBEF" w14:textId="77777777" w:rsidR="00002C52" w:rsidRDefault="00002C52">
      <w:pPr>
        <w:rPr>
          <w:lang w:val="en-IN"/>
        </w:rPr>
      </w:pPr>
    </w:p>
    <w:p w14:paraId="54B7C85B" w14:textId="77777777" w:rsidR="00002C52" w:rsidRDefault="00002C52">
      <w:pPr>
        <w:rPr>
          <w:lang w:val="en-IN"/>
        </w:rPr>
      </w:pPr>
    </w:p>
    <w:p w14:paraId="4C5E4669" w14:textId="77777777" w:rsidR="00002C52" w:rsidRDefault="00002C52">
      <w:pPr>
        <w:rPr>
          <w:lang w:val="en-IN"/>
        </w:rPr>
      </w:pPr>
    </w:p>
    <w:p w14:paraId="7A2F65B1" w14:textId="77777777" w:rsidR="00002C52" w:rsidRDefault="00002C52">
      <w:pPr>
        <w:rPr>
          <w:lang w:val="en-IN"/>
        </w:rPr>
      </w:pPr>
    </w:p>
    <w:p w14:paraId="1F047794" w14:textId="77777777" w:rsidR="00002C52" w:rsidRDefault="00002C52">
      <w:pPr>
        <w:rPr>
          <w:lang w:val="en-IN"/>
        </w:rPr>
      </w:pPr>
    </w:p>
    <w:p w14:paraId="17A338BC" w14:textId="77777777" w:rsidR="00002C52" w:rsidRDefault="00002C52">
      <w:pPr>
        <w:rPr>
          <w:lang w:val="en-IN"/>
        </w:rPr>
      </w:pPr>
    </w:p>
    <w:p w14:paraId="64DB3339" w14:textId="77777777" w:rsidR="00002C52" w:rsidRDefault="00002C52">
      <w:pPr>
        <w:rPr>
          <w:lang w:val="en-IN"/>
        </w:rPr>
      </w:pPr>
    </w:p>
    <w:p w14:paraId="35F06CF0" w14:textId="77777777" w:rsidR="00002C52" w:rsidRDefault="00002C52">
      <w:pPr>
        <w:rPr>
          <w:lang w:val="en-IN"/>
        </w:rPr>
      </w:pPr>
    </w:p>
    <w:p w14:paraId="284AD77A" w14:textId="77777777" w:rsidR="00002C52" w:rsidRDefault="00002C52">
      <w:pPr>
        <w:rPr>
          <w:lang w:val="en-IN"/>
        </w:rPr>
      </w:pPr>
    </w:p>
    <w:p w14:paraId="5C575454" w14:textId="77777777" w:rsidR="00002C52" w:rsidRDefault="00002C52">
      <w:pPr>
        <w:rPr>
          <w:lang w:val="en-IN"/>
        </w:rPr>
      </w:pPr>
    </w:p>
    <w:p w14:paraId="643EA2AC" w14:textId="77777777" w:rsidR="00002C52" w:rsidRDefault="00002C52">
      <w:pPr>
        <w:rPr>
          <w:lang w:val="en-IN"/>
        </w:rPr>
      </w:pPr>
    </w:p>
    <w:p w14:paraId="05270E23" w14:textId="77777777" w:rsidR="00002C52" w:rsidRDefault="00002C52">
      <w:pPr>
        <w:rPr>
          <w:lang w:val="en-IN"/>
        </w:rPr>
      </w:pPr>
    </w:p>
    <w:p w14:paraId="6F064024" w14:textId="77777777" w:rsidR="00002C52" w:rsidRDefault="00002C52">
      <w:pPr>
        <w:rPr>
          <w:lang w:val="en-IN"/>
        </w:rPr>
      </w:pPr>
    </w:p>
    <w:p w14:paraId="3296A7CE" w14:textId="77777777" w:rsidR="00002C52" w:rsidRDefault="00002C52">
      <w:pPr>
        <w:rPr>
          <w:lang w:val="en-IN"/>
        </w:rPr>
      </w:pPr>
    </w:p>
    <w:p w14:paraId="7F20F5B8" w14:textId="77777777" w:rsidR="00002C52" w:rsidRDefault="00002C52">
      <w:pPr>
        <w:rPr>
          <w:lang w:val="en-IN"/>
        </w:rPr>
      </w:pPr>
    </w:p>
    <w:p w14:paraId="6DDB537D" w14:textId="77777777" w:rsidR="00002C52" w:rsidRDefault="00002C52">
      <w:pPr>
        <w:rPr>
          <w:lang w:val="en-IN"/>
        </w:rPr>
      </w:pPr>
    </w:p>
    <w:p w14:paraId="42FA349C" w14:textId="77777777" w:rsidR="00002C52" w:rsidRDefault="00002C52">
      <w:pPr>
        <w:rPr>
          <w:lang w:val="en-IN"/>
        </w:rPr>
      </w:pPr>
    </w:p>
    <w:p w14:paraId="74F85F86" w14:textId="77777777" w:rsidR="00002C52" w:rsidRDefault="00002C52">
      <w:pPr>
        <w:rPr>
          <w:lang w:val="en-IN"/>
        </w:rPr>
      </w:pPr>
    </w:p>
    <w:p w14:paraId="73148482" w14:textId="77777777" w:rsidR="00002C52" w:rsidRDefault="00002C52">
      <w:pPr>
        <w:rPr>
          <w:lang w:val="en-IN"/>
        </w:rPr>
      </w:pPr>
    </w:p>
    <w:p w14:paraId="41184A9C" w14:textId="77777777" w:rsidR="00002C52" w:rsidRDefault="00002C52">
      <w:pPr>
        <w:rPr>
          <w:lang w:val="en-IN"/>
        </w:rPr>
      </w:pPr>
    </w:p>
    <w:p w14:paraId="187720D1" w14:textId="77777777" w:rsidR="00002C52" w:rsidRDefault="00002C52">
      <w:pPr>
        <w:rPr>
          <w:lang w:val="en-IN"/>
        </w:rPr>
      </w:pPr>
    </w:p>
    <w:p w14:paraId="0C985FBB" w14:textId="77777777" w:rsidR="00002C52" w:rsidRDefault="00002C52">
      <w:pPr>
        <w:rPr>
          <w:lang w:val="en-IN"/>
        </w:rPr>
      </w:pPr>
    </w:p>
    <w:p w14:paraId="459C6B68" w14:textId="77777777" w:rsidR="00002C52" w:rsidRDefault="00002C52">
      <w:pPr>
        <w:rPr>
          <w:lang w:val="en-IN"/>
        </w:rPr>
      </w:pPr>
    </w:p>
    <w:p w14:paraId="2271D614" w14:textId="77777777" w:rsidR="00002C52" w:rsidRDefault="00002C52">
      <w:pPr>
        <w:rPr>
          <w:lang w:val="en-IN"/>
        </w:rPr>
      </w:pPr>
    </w:p>
    <w:p w14:paraId="055472F1" w14:textId="77777777" w:rsidR="00002C52" w:rsidRPr="00002C52" w:rsidRDefault="00002C52">
      <w:pPr>
        <w:rPr>
          <w:lang w:val="en-IN"/>
        </w:rPr>
      </w:pPr>
    </w:p>
    <w:sectPr w:rsidR="00002C52" w:rsidRPr="00002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EE26A8D"/>
    <w:multiLevelType w:val="hybridMultilevel"/>
    <w:tmpl w:val="72D48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0523B3A"/>
    <w:multiLevelType w:val="hybridMultilevel"/>
    <w:tmpl w:val="72D487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4D83CBF"/>
    <w:multiLevelType w:val="multilevel"/>
    <w:tmpl w:val="7A5A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9007B7D"/>
    <w:multiLevelType w:val="hybridMultilevel"/>
    <w:tmpl w:val="B9CC5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AB0C48"/>
    <w:multiLevelType w:val="hybridMultilevel"/>
    <w:tmpl w:val="4AC61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5972058">
    <w:abstractNumId w:val="22"/>
  </w:num>
  <w:num w:numId="2" w16cid:durableId="1889536429">
    <w:abstractNumId w:val="12"/>
  </w:num>
  <w:num w:numId="3" w16cid:durableId="737945708">
    <w:abstractNumId w:val="10"/>
  </w:num>
  <w:num w:numId="4" w16cid:durableId="422607575">
    <w:abstractNumId w:val="25"/>
  </w:num>
  <w:num w:numId="5" w16cid:durableId="1165627875">
    <w:abstractNumId w:val="13"/>
  </w:num>
  <w:num w:numId="6" w16cid:durableId="1570578339">
    <w:abstractNumId w:val="17"/>
  </w:num>
  <w:num w:numId="7" w16cid:durableId="1684669281">
    <w:abstractNumId w:val="20"/>
  </w:num>
  <w:num w:numId="8" w16cid:durableId="1398700764">
    <w:abstractNumId w:val="9"/>
  </w:num>
  <w:num w:numId="9" w16cid:durableId="475611809">
    <w:abstractNumId w:val="7"/>
  </w:num>
  <w:num w:numId="10" w16cid:durableId="1347252050">
    <w:abstractNumId w:val="6"/>
  </w:num>
  <w:num w:numId="11" w16cid:durableId="1269922829">
    <w:abstractNumId w:val="5"/>
  </w:num>
  <w:num w:numId="12" w16cid:durableId="1164201817">
    <w:abstractNumId w:val="4"/>
  </w:num>
  <w:num w:numId="13" w16cid:durableId="1891920263">
    <w:abstractNumId w:val="8"/>
  </w:num>
  <w:num w:numId="14" w16cid:durableId="622082063">
    <w:abstractNumId w:val="3"/>
  </w:num>
  <w:num w:numId="15" w16cid:durableId="1262253537">
    <w:abstractNumId w:val="2"/>
  </w:num>
  <w:num w:numId="16" w16cid:durableId="1598520179">
    <w:abstractNumId w:val="1"/>
  </w:num>
  <w:num w:numId="17" w16cid:durableId="1272400184">
    <w:abstractNumId w:val="0"/>
  </w:num>
  <w:num w:numId="18" w16cid:durableId="1696034617">
    <w:abstractNumId w:val="15"/>
  </w:num>
  <w:num w:numId="19" w16cid:durableId="280579350">
    <w:abstractNumId w:val="16"/>
  </w:num>
  <w:num w:numId="20" w16cid:durableId="156269740">
    <w:abstractNumId w:val="23"/>
  </w:num>
  <w:num w:numId="21" w16cid:durableId="1702782975">
    <w:abstractNumId w:val="19"/>
  </w:num>
  <w:num w:numId="22" w16cid:durableId="461969545">
    <w:abstractNumId w:val="11"/>
  </w:num>
  <w:num w:numId="23" w16cid:durableId="1507285443">
    <w:abstractNumId w:val="27"/>
  </w:num>
  <w:num w:numId="24" w16cid:durableId="1318993248">
    <w:abstractNumId w:val="14"/>
  </w:num>
  <w:num w:numId="25" w16cid:durableId="146439316">
    <w:abstractNumId w:val="21"/>
  </w:num>
  <w:num w:numId="26" w16cid:durableId="1818837463">
    <w:abstractNumId w:val="18"/>
  </w:num>
  <w:num w:numId="27" w16cid:durableId="146824780">
    <w:abstractNumId w:val="24"/>
  </w:num>
  <w:num w:numId="28" w16cid:durableId="20183872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52"/>
    <w:rsid w:val="00002C52"/>
    <w:rsid w:val="00010FA3"/>
    <w:rsid w:val="000576E4"/>
    <w:rsid w:val="000616ED"/>
    <w:rsid w:val="000D3854"/>
    <w:rsid w:val="001B3488"/>
    <w:rsid w:val="0034721C"/>
    <w:rsid w:val="003D3EDE"/>
    <w:rsid w:val="003F2485"/>
    <w:rsid w:val="004068DB"/>
    <w:rsid w:val="004652AC"/>
    <w:rsid w:val="0049577D"/>
    <w:rsid w:val="005147E8"/>
    <w:rsid w:val="00593135"/>
    <w:rsid w:val="006247F3"/>
    <w:rsid w:val="00645252"/>
    <w:rsid w:val="00646D62"/>
    <w:rsid w:val="00672637"/>
    <w:rsid w:val="006A253C"/>
    <w:rsid w:val="006D3D74"/>
    <w:rsid w:val="007534B7"/>
    <w:rsid w:val="00780498"/>
    <w:rsid w:val="00786BF6"/>
    <w:rsid w:val="007B0489"/>
    <w:rsid w:val="0083569A"/>
    <w:rsid w:val="00850FFE"/>
    <w:rsid w:val="008548CB"/>
    <w:rsid w:val="008B0D5A"/>
    <w:rsid w:val="008D50FA"/>
    <w:rsid w:val="008F7D23"/>
    <w:rsid w:val="00980CD5"/>
    <w:rsid w:val="009A3F10"/>
    <w:rsid w:val="009D53E9"/>
    <w:rsid w:val="00A9204E"/>
    <w:rsid w:val="00B54793"/>
    <w:rsid w:val="00B57889"/>
    <w:rsid w:val="00BB081A"/>
    <w:rsid w:val="00BC12BC"/>
    <w:rsid w:val="00BF56EA"/>
    <w:rsid w:val="00C612F5"/>
    <w:rsid w:val="00CE4532"/>
    <w:rsid w:val="00D142AD"/>
    <w:rsid w:val="00D41790"/>
    <w:rsid w:val="00D67825"/>
    <w:rsid w:val="00DA172A"/>
    <w:rsid w:val="00DB5DAD"/>
    <w:rsid w:val="00DB7001"/>
    <w:rsid w:val="00DC104A"/>
    <w:rsid w:val="00DF046F"/>
    <w:rsid w:val="00DF524A"/>
    <w:rsid w:val="00E4455A"/>
    <w:rsid w:val="00EB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3930"/>
  <w15:chartTrackingRefBased/>
  <w15:docId w15:val="{AF2AA4D3-E22D-40C6-AAE8-A14BA4E4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2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F5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shek\AppData\Local\Microsoft\Office\16.0\DTS\en-IN%7bA32AB034-DFA8-43AE-8E37-03AFD6686A73%7d\%7b6E03EF1E-2BD6-474B-923A-699A3539A07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{6E03EF1E-2BD6-474B-923A-699A3539A07F}tf02786999_win32.dotx</Template>
  <TotalTime>1067</TotalTime>
  <Pages>11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 Dhangekar</cp:lastModifiedBy>
  <cp:revision>5</cp:revision>
  <dcterms:created xsi:type="dcterms:W3CDTF">2024-08-29T14:40:00Z</dcterms:created>
  <dcterms:modified xsi:type="dcterms:W3CDTF">2024-09-01T08:20:00Z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